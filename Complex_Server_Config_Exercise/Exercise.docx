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DB2A" w14:textId="7575362E" w:rsidR="00CC38EB" w:rsidRPr="00A91D4D" w:rsidRDefault="003D4FBD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</w:pPr>
      <w:r w:rsidRPr="00A91D4D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 xml:space="preserve">Virtuális </w:t>
      </w:r>
      <w:r w:rsidR="00482915" w:rsidRPr="00A91D4D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 xml:space="preserve">tartományi </w:t>
      </w:r>
      <w:r w:rsidR="00CC38EB" w:rsidRPr="00A91D4D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>környezet kialakítása</w:t>
      </w:r>
    </w:p>
    <w:p w14:paraId="5E988D2C" w14:textId="479A5AE1" w:rsidR="00DD0C29" w:rsidRPr="00A91D4D" w:rsidRDefault="00493D39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A91D4D">
        <w:rPr>
          <w:rFonts w:asciiTheme="minorHAnsi" w:hAnsiTheme="minorHAnsi" w:cstheme="minorHAnsi"/>
          <w:color w:val="FF0000"/>
        </w:rPr>
        <w:t xml:space="preserve">Hozza </w:t>
      </w:r>
      <w:r w:rsidR="00974BDF" w:rsidRPr="00A91D4D">
        <w:rPr>
          <w:rFonts w:asciiTheme="minorHAnsi" w:hAnsiTheme="minorHAnsi" w:cstheme="minorHAnsi"/>
          <w:color w:val="FF0000"/>
        </w:rPr>
        <w:t xml:space="preserve">létre a </w:t>
      </w:r>
      <w:r w:rsidR="001827E5" w:rsidRPr="00A91D4D">
        <w:rPr>
          <w:rFonts w:asciiTheme="minorHAnsi" w:hAnsiTheme="minorHAnsi" w:cstheme="minorHAnsi"/>
          <w:color w:val="FF0000"/>
        </w:rPr>
        <w:t>virtuális gépeket</w:t>
      </w:r>
      <w:r w:rsidR="00070488" w:rsidRPr="00A91D4D">
        <w:rPr>
          <w:rFonts w:asciiTheme="minorHAnsi" w:hAnsiTheme="minorHAnsi" w:cstheme="minorHAnsi"/>
          <w:color w:val="FF0000"/>
        </w:rPr>
        <w:t xml:space="preserve"> </w:t>
      </w:r>
      <w:r w:rsidRPr="00A91D4D">
        <w:rPr>
          <w:rFonts w:asciiTheme="minorHAnsi" w:hAnsiTheme="minorHAnsi" w:cstheme="minorHAnsi"/>
          <w:color w:val="FF0000"/>
        </w:rPr>
        <w:t>(</w:t>
      </w:r>
      <w:r w:rsidR="00070488" w:rsidRPr="00A91D4D">
        <w:rPr>
          <w:rFonts w:asciiTheme="minorHAnsi" w:hAnsiTheme="minorHAnsi" w:cstheme="minorHAnsi"/>
          <w:b/>
          <w:color w:val="FF0000"/>
        </w:rPr>
        <w:t>Windows Server 201</w:t>
      </w:r>
      <w:r w:rsidR="00841FCC" w:rsidRPr="00A91D4D">
        <w:rPr>
          <w:rFonts w:asciiTheme="minorHAnsi" w:hAnsiTheme="minorHAnsi" w:cstheme="minorHAnsi"/>
          <w:b/>
          <w:color w:val="FF0000"/>
        </w:rPr>
        <w:t>6</w:t>
      </w:r>
      <w:r w:rsidR="00F63518" w:rsidRPr="00A91D4D">
        <w:rPr>
          <w:rFonts w:asciiTheme="minorHAnsi" w:hAnsiTheme="minorHAnsi" w:cstheme="minorHAnsi"/>
          <w:b/>
          <w:color w:val="FF0000"/>
        </w:rPr>
        <w:t xml:space="preserve"> </w:t>
      </w:r>
      <w:r w:rsidR="00F63518" w:rsidRPr="00A91D4D">
        <w:rPr>
          <w:rFonts w:asciiTheme="minorHAnsi" w:hAnsiTheme="minorHAnsi" w:cstheme="minorHAnsi"/>
          <w:color w:val="FF0000"/>
        </w:rPr>
        <w:t xml:space="preserve">és a </w:t>
      </w:r>
      <w:r w:rsidR="00F63518" w:rsidRPr="00A91D4D">
        <w:rPr>
          <w:rFonts w:asciiTheme="minorHAnsi" w:hAnsiTheme="minorHAnsi" w:cstheme="minorHAnsi"/>
          <w:b/>
          <w:color w:val="FF0000"/>
        </w:rPr>
        <w:t>Windows 1</w:t>
      </w:r>
      <w:r w:rsidR="008D22F4" w:rsidRPr="00A91D4D">
        <w:rPr>
          <w:rFonts w:asciiTheme="minorHAnsi" w:hAnsiTheme="minorHAnsi" w:cstheme="minorHAnsi"/>
          <w:b/>
          <w:color w:val="FF0000"/>
        </w:rPr>
        <w:t>0</w:t>
      </w:r>
      <w:r w:rsidRPr="00A91D4D">
        <w:rPr>
          <w:rFonts w:asciiTheme="minorHAnsi" w:hAnsiTheme="minorHAnsi" w:cstheme="minorHAnsi"/>
          <w:color w:val="FF0000"/>
        </w:rPr>
        <w:t xml:space="preserve">) és biztosítsa közöttük </w:t>
      </w:r>
      <w:r w:rsidR="00D2364E" w:rsidRPr="00A91D4D">
        <w:rPr>
          <w:rFonts w:asciiTheme="minorHAnsi" w:hAnsiTheme="minorHAnsi" w:cstheme="minorHAnsi"/>
          <w:color w:val="FF0000"/>
        </w:rPr>
        <w:br/>
      </w:r>
      <w:r w:rsidRPr="00A91D4D">
        <w:rPr>
          <w:rFonts w:asciiTheme="minorHAnsi" w:hAnsiTheme="minorHAnsi" w:cstheme="minorHAnsi"/>
          <w:color w:val="FF0000"/>
        </w:rPr>
        <w:t>a hálózati kapcsolatot!</w:t>
      </w:r>
    </w:p>
    <w:p w14:paraId="1D6CA7F1" w14:textId="77777777" w:rsidR="009E35EE" w:rsidRPr="00842850" w:rsidRDefault="004D7D73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842850">
        <w:rPr>
          <w:rFonts w:asciiTheme="minorHAnsi" w:hAnsiTheme="minorHAnsi" w:cstheme="minorHAnsi"/>
          <w:color w:val="FF0000"/>
        </w:rPr>
        <w:t>Telepítse fel az Active Directory működéséhez szükséges szerepkört és hozza létre az új tartomány első tartományvezérlőjét egy új erdőben!</w:t>
      </w:r>
    </w:p>
    <w:p w14:paraId="6C738757" w14:textId="77777777" w:rsidR="004D7D73" w:rsidRPr="00842850" w:rsidRDefault="004D7D73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842850">
        <w:rPr>
          <w:rFonts w:asciiTheme="minorHAnsi" w:hAnsiTheme="minorHAnsi" w:cstheme="minorHAnsi"/>
          <w:color w:val="FF0000"/>
        </w:rPr>
        <w:t xml:space="preserve">Hozzon létre egy </w:t>
      </w:r>
      <w:proofErr w:type="spellStart"/>
      <w:r w:rsidR="00C210A8" w:rsidRPr="00842850">
        <w:rPr>
          <w:rFonts w:asciiTheme="minorHAnsi" w:hAnsiTheme="minorHAnsi" w:cstheme="minorHAnsi"/>
          <w:b/>
          <w:i/>
          <w:color w:val="FF0000"/>
        </w:rPr>
        <w:t>company</w:t>
      </w:r>
      <w:proofErr w:type="spellEnd"/>
      <w:r w:rsidRPr="00842850">
        <w:rPr>
          <w:rFonts w:asciiTheme="minorHAnsi" w:hAnsiTheme="minorHAnsi" w:cstheme="minorHAnsi"/>
          <w:color w:val="FF0000"/>
        </w:rPr>
        <w:t xml:space="preserve"> nevű szervezeti egységet a tartomány gyökerében!</w:t>
      </w:r>
    </w:p>
    <w:p w14:paraId="271BF6B0" w14:textId="77777777" w:rsidR="00A84892" w:rsidRPr="00C21878" w:rsidRDefault="00A55D63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C21878">
        <w:rPr>
          <w:rFonts w:asciiTheme="minorHAnsi" w:hAnsiTheme="minorHAnsi" w:cstheme="minorHAnsi"/>
          <w:color w:val="FF0000"/>
        </w:rPr>
        <w:t xml:space="preserve">Importálja be a felhasználókat a megadott </w:t>
      </w:r>
      <w:r w:rsidR="00C210A8" w:rsidRPr="00C21878">
        <w:rPr>
          <w:rFonts w:asciiTheme="minorHAnsi" w:hAnsiTheme="minorHAnsi" w:cstheme="minorHAnsi"/>
          <w:b/>
          <w:color w:val="FF0000"/>
        </w:rPr>
        <w:t>company</w:t>
      </w:r>
      <w:r w:rsidR="00217A5E" w:rsidRPr="00C21878">
        <w:rPr>
          <w:rFonts w:asciiTheme="minorHAnsi" w:hAnsiTheme="minorHAnsi" w:cstheme="minorHAnsi"/>
          <w:b/>
          <w:color w:val="FF0000"/>
        </w:rPr>
        <w:t>.c</w:t>
      </w:r>
      <w:r w:rsidRPr="00C21878">
        <w:rPr>
          <w:rFonts w:asciiTheme="minorHAnsi" w:hAnsiTheme="minorHAnsi" w:cstheme="minorHAnsi"/>
          <w:b/>
          <w:color w:val="FF0000"/>
        </w:rPr>
        <w:t>sv</w:t>
      </w:r>
      <w:r w:rsidRPr="00C21878">
        <w:rPr>
          <w:rFonts w:asciiTheme="minorHAnsi" w:hAnsiTheme="minorHAnsi" w:cstheme="minorHAnsi"/>
          <w:color w:val="FF0000"/>
        </w:rPr>
        <w:t xml:space="preserve"> fájlból</w:t>
      </w:r>
      <w:r w:rsidR="004D7D73" w:rsidRPr="00C21878">
        <w:rPr>
          <w:rFonts w:asciiTheme="minorHAnsi" w:hAnsiTheme="minorHAnsi" w:cstheme="minorHAnsi"/>
          <w:color w:val="FF0000"/>
        </w:rPr>
        <w:t>!</w:t>
      </w:r>
    </w:p>
    <w:p w14:paraId="76D38EEF" w14:textId="77777777" w:rsidR="00DD0C29" w:rsidRPr="00C21878" w:rsidRDefault="0079136B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C21878">
        <w:rPr>
          <w:rFonts w:asciiTheme="minorHAnsi" w:hAnsiTheme="minorHAnsi" w:cstheme="minorHAnsi"/>
          <w:color w:val="FF0000"/>
        </w:rPr>
        <w:t xml:space="preserve">Hozza létre </w:t>
      </w:r>
      <w:r w:rsidRPr="00C21878">
        <w:rPr>
          <w:rFonts w:asciiTheme="minorHAnsi" w:hAnsiTheme="minorHAnsi" w:cstheme="minorHAnsi"/>
          <w:b/>
          <w:i/>
          <w:color w:val="FF0000"/>
        </w:rPr>
        <w:t xml:space="preserve">a </w:t>
      </w:r>
      <w:r w:rsidR="009E35EE" w:rsidRPr="00C21878">
        <w:rPr>
          <w:rFonts w:asciiTheme="minorHAnsi" w:hAnsiTheme="minorHAnsi" w:cstheme="minorHAnsi"/>
          <w:b/>
          <w:i/>
          <w:color w:val="FF0000"/>
        </w:rPr>
        <w:t>táblázat szerinti</w:t>
      </w:r>
      <w:r w:rsidR="009E35EE" w:rsidRPr="00C21878">
        <w:rPr>
          <w:rFonts w:asciiTheme="minorHAnsi" w:hAnsiTheme="minorHAnsi" w:cstheme="minorHAnsi"/>
          <w:color w:val="FF0000"/>
        </w:rPr>
        <w:t xml:space="preserve"> </w:t>
      </w:r>
      <w:r w:rsidRPr="00C21878">
        <w:rPr>
          <w:rFonts w:asciiTheme="minorHAnsi" w:hAnsiTheme="minorHAnsi" w:cstheme="minorHAnsi"/>
          <w:b/>
          <w:i/>
          <w:color w:val="FF0000"/>
        </w:rPr>
        <w:t>csoportot</w:t>
      </w:r>
      <w:r w:rsidRPr="00C21878">
        <w:rPr>
          <w:rFonts w:asciiTheme="minorHAnsi" w:hAnsiTheme="minorHAnsi" w:cstheme="minorHAnsi"/>
          <w:color w:val="FF0000"/>
        </w:rPr>
        <w:t xml:space="preserve"> a szervezeti egységben, és a csoport tagjai közé vegye fel a szervezeti egység felhasználóit!</w:t>
      </w:r>
    </w:p>
    <w:p w14:paraId="2D1F4E3A" w14:textId="77777777" w:rsidR="00D2798B" w:rsidRPr="00C21878" w:rsidRDefault="00D2798B" w:rsidP="00D2798B">
      <w:pPr>
        <w:numPr>
          <w:ilvl w:val="1"/>
          <w:numId w:val="23"/>
        </w:numPr>
        <w:spacing w:line="360" w:lineRule="auto"/>
        <w:ind w:left="851"/>
        <w:jc w:val="both"/>
        <w:rPr>
          <w:color w:val="FF0000"/>
        </w:rPr>
      </w:pPr>
      <w:r w:rsidRPr="00C21878">
        <w:rPr>
          <w:color w:val="FF0000"/>
        </w:rPr>
        <w:t xml:space="preserve">Minden felhasználónak legyen saját kezdőmappája a kiszolgálón! Biztosítsa, hogy </w:t>
      </w:r>
      <w:r w:rsidRPr="00C21878">
        <w:rPr>
          <w:color w:val="FF0000"/>
        </w:rPr>
        <w:br/>
        <w:t xml:space="preserve">a felhasználók a munkaállomáson való bejelentkezéskor </w:t>
      </w:r>
      <w:r w:rsidRPr="00C21878">
        <w:rPr>
          <w:b/>
          <w:color w:val="FF0000"/>
        </w:rPr>
        <w:t>W:</w:t>
      </w:r>
      <w:r w:rsidRPr="00C21878">
        <w:rPr>
          <w:color w:val="FF0000"/>
        </w:rPr>
        <w:t xml:space="preserve"> meghajtó betűjel alatt elérjék, </w:t>
      </w:r>
      <w:r w:rsidRPr="00C21878">
        <w:rPr>
          <w:color w:val="FF0000"/>
        </w:rPr>
        <w:br/>
        <w:t>és csak nekik legyen hozzáférésük a mappához!</w:t>
      </w:r>
    </w:p>
    <w:p w14:paraId="2508D406" w14:textId="77777777" w:rsidR="00DD0C29" w:rsidRPr="00F2704A" w:rsidRDefault="00DD0C29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F2704A">
        <w:rPr>
          <w:rFonts w:asciiTheme="minorHAnsi" w:hAnsiTheme="minorHAnsi" w:cstheme="minorHAnsi"/>
          <w:color w:val="FF0000"/>
        </w:rPr>
        <w:t xml:space="preserve">Hozzon létre egy </w:t>
      </w:r>
      <w:r w:rsidRPr="00F2704A">
        <w:rPr>
          <w:rFonts w:asciiTheme="minorHAnsi" w:hAnsiTheme="minorHAnsi" w:cstheme="minorHAnsi"/>
          <w:b/>
          <w:i/>
          <w:color w:val="FF0000"/>
        </w:rPr>
        <w:t>RAID1</w:t>
      </w:r>
      <w:r w:rsidRPr="00F2704A">
        <w:rPr>
          <w:rFonts w:asciiTheme="minorHAnsi" w:hAnsiTheme="minorHAnsi" w:cstheme="minorHAnsi"/>
          <w:color w:val="FF0000"/>
        </w:rPr>
        <w:t xml:space="preserve"> /tükör/ lemeztömböt a </w:t>
      </w:r>
      <w:r w:rsidRPr="00F2704A">
        <w:rPr>
          <w:rFonts w:asciiTheme="minorHAnsi" w:hAnsiTheme="minorHAnsi" w:cstheme="minorHAnsi"/>
          <w:b/>
          <w:color w:val="FF0000"/>
        </w:rPr>
        <w:t>HDD2</w:t>
      </w:r>
      <w:r w:rsidRPr="00F2704A">
        <w:rPr>
          <w:rFonts w:asciiTheme="minorHAnsi" w:hAnsiTheme="minorHAnsi" w:cstheme="minorHAnsi"/>
          <w:color w:val="FF0000"/>
        </w:rPr>
        <w:t xml:space="preserve"> és a </w:t>
      </w:r>
      <w:r w:rsidRPr="00F2704A">
        <w:rPr>
          <w:rFonts w:asciiTheme="minorHAnsi" w:hAnsiTheme="minorHAnsi" w:cstheme="minorHAnsi"/>
          <w:b/>
          <w:color w:val="FF0000"/>
        </w:rPr>
        <w:t>HDD3</w:t>
      </w:r>
      <w:r w:rsidRPr="00F2704A">
        <w:rPr>
          <w:rFonts w:asciiTheme="minorHAnsi" w:hAnsiTheme="minorHAnsi" w:cstheme="minorHAnsi"/>
          <w:color w:val="FF0000"/>
        </w:rPr>
        <w:t xml:space="preserve"> felhasználásával!</w:t>
      </w:r>
    </w:p>
    <w:p w14:paraId="5EBAB28F" w14:textId="76B0A252" w:rsidR="00DD0C29" w:rsidRPr="00332AC2" w:rsidRDefault="00DD0C29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332AC2">
        <w:rPr>
          <w:rFonts w:asciiTheme="minorHAnsi" w:hAnsiTheme="minorHAnsi" w:cstheme="minorHAnsi"/>
          <w:bCs/>
          <w:color w:val="FF0000"/>
        </w:rPr>
        <w:t xml:space="preserve">A rendszergazda számára biztosítsa a szerverén </w:t>
      </w:r>
      <w:r w:rsidRPr="00332AC2">
        <w:rPr>
          <w:rFonts w:asciiTheme="minorHAnsi" w:hAnsiTheme="minorHAnsi" w:cstheme="minorHAnsi"/>
          <w:b/>
          <w:bCs/>
          <w:i/>
          <w:color w:val="FF0000"/>
        </w:rPr>
        <w:t>a távoli asztal elérést</w:t>
      </w:r>
      <w:proofErr w:type="gramStart"/>
      <w:r w:rsidRPr="00332AC2">
        <w:rPr>
          <w:rFonts w:asciiTheme="minorHAnsi" w:hAnsiTheme="minorHAnsi" w:cstheme="minorHAnsi"/>
          <w:b/>
          <w:bCs/>
          <w:i/>
          <w:color w:val="FF0000"/>
        </w:rPr>
        <w:t>!</w:t>
      </w:r>
      <w:r w:rsidR="00332AC2" w:rsidRPr="00332AC2">
        <w:rPr>
          <w:rFonts w:asciiTheme="minorHAnsi" w:hAnsiTheme="minorHAnsi" w:cstheme="minorHAnsi"/>
          <w:b/>
          <w:bCs/>
          <w:i/>
          <w:color w:val="FF0000"/>
        </w:rPr>
        <w:t xml:space="preserve"> ??</w:t>
      </w:r>
      <w:proofErr w:type="gramEnd"/>
    </w:p>
    <w:p w14:paraId="3B61039F" w14:textId="77777777" w:rsidR="00DD0C29" w:rsidRPr="00123F52" w:rsidRDefault="00DD0C29" w:rsidP="00784865">
      <w:pPr>
        <w:numPr>
          <w:ilvl w:val="1"/>
          <w:numId w:val="23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123F52">
        <w:rPr>
          <w:rFonts w:asciiTheme="minorHAnsi" w:hAnsiTheme="minorHAnsi" w:cstheme="minorHAnsi"/>
          <w:color w:val="FF0000"/>
        </w:rPr>
        <w:t>Léptesse be a munkaállomást a tartományba!</w:t>
      </w:r>
    </w:p>
    <w:p w14:paraId="13D4C547" w14:textId="77777777" w:rsidR="00D32B6D" w:rsidRPr="00C21878" w:rsidRDefault="00D32B6D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</w:pPr>
      <w:r w:rsidRPr="00C21878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>Jelszóházirend:</w:t>
      </w:r>
    </w:p>
    <w:p w14:paraId="64A0F874" w14:textId="77777777" w:rsidR="0011226C" w:rsidRPr="00C21878" w:rsidRDefault="00D32B6D" w:rsidP="0011226C">
      <w:pPr>
        <w:spacing w:line="360" w:lineRule="auto"/>
        <w:ind w:firstLine="425"/>
        <w:jc w:val="both"/>
        <w:rPr>
          <w:rFonts w:asciiTheme="minorHAnsi" w:hAnsiTheme="minorHAnsi" w:cstheme="minorHAnsi"/>
          <w:color w:val="FF0000"/>
        </w:rPr>
      </w:pPr>
      <w:r w:rsidRPr="00C21878">
        <w:rPr>
          <w:rFonts w:asciiTheme="minorHAnsi" w:hAnsiTheme="minorHAnsi" w:cstheme="minorHAnsi"/>
          <w:color w:val="FF0000"/>
        </w:rPr>
        <w:t>Állítsa be</w:t>
      </w:r>
      <w:r w:rsidR="0011226C" w:rsidRPr="00C21878">
        <w:rPr>
          <w:rFonts w:asciiTheme="minorHAnsi" w:hAnsiTheme="minorHAnsi" w:cstheme="minorHAnsi"/>
          <w:color w:val="FF0000"/>
        </w:rPr>
        <w:t xml:space="preserve"> </w:t>
      </w:r>
      <w:r w:rsidRPr="00C21878">
        <w:rPr>
          <w:rFonts w:asciiTheme="minorHAnsi" w:hAnsiTheme="minorHAnsi" w:cstheme="minorHAnsi"/>
          <w:color w:val="FF0000"/>
        </w:rPr>
        <w:t>a létrehozott felhasználók jelszavai</w:t>
      </w:r>
      <w:r w:rsidR="0011226C" w:rsidRPr="00C21878">
        <w:rPr>
          <w:rFonts w:asciiTheme="minorHAnsi" w:hAnsiTheme="minorHAnsi" w:cstheme="minorHAnsi"/>
          <w:color w:val="FF0000"/>
        </w:rPr>
        <w:t>t</w:t>
      </w:r>
      <w:r w:rsidRPr="00C21878">
        <w:rPr>
          <w:rFonts w:asciiTheme="minorHAnsi" w:hAnsiTheme="minorHAnsi" w:cstheme="minorHAnsi"/>
          <w:color w:val="FF0000"/>
        </w:rPr>
        <w:t xml:space="preserve"> a táblázatban foglaltaknak megfelelően</w:t>
      </w:r>
      <w:r w:rsidR="0011226C" w:rsidRPr="00C21878">
        <w:rPr>
          <w:rFonts w:asciiTheme="minorHAnsi" w:hAnsiTheme="minorHAnsi" w:cstheme="minorHAnsi"/>
          <w:color w:val="FF0000"/>
        </w:rPr>
        <w:t>! Vagyis:</w:t>
      </w:r>
    </w:p>
    <w:p w14:paraId="0E6854CF" w14:textId="77777777" w:rsidR="00D32B6D" w:rsidRPr="008F225D" w:rsidRDefault="00D32B6D" w:rsidP="00784865">
      <w:pPr>
        <w:pStyle w:val="Listaszerbekezds"/>
        <w:numPr>
          <w:ilvl w:val="0"/>
          <w:numId w:val="33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A jelszó hossza </w:t>
      </w:r>
      <w:r w:rsidRPr="008F225D">
        <w:rPr>
          <w:rFonts w:asciiTheme="minorHAnsi" w:hAnsiTheme="minorHAnsi" w:cstheme="minorHAnsi"/>
          <w:b/>
          <w:color w:val="FF0000"/>
          <w:sz w:val="24"/>
          <w:szCs w:val="24"/>
        </w:rPr>
        <w:t>lehessen</w:t>
      </w: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8F225D">
        <w:rPr>
          <w:rFonts w:asciiTheme="minorHAnsi" w:hAnsiTheme="minorHAnsi" w:cstheme="minorHAnsi"/>
          <w:b/>
          <w:color w:val="FF0000"/>
          <w:sz w:val="24"/>
          <w:szCs w:val="24"/>
        </w:rPr>
        <w:t>4</w:t>
      </w: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 karakter!</w:t>
      </w:r>
    </w:p>
    <w:p w14:paraId="538A346F" w14:textId="77777777" w:rsidR="00D32B6D" w:rsidRPr="008F225D" w:rsidRDefault="00D32B6D" w:rsidP="00784865">
      <w:pPr>
        <w:pStyle w:val="Listaszerbekezds"/>
        <w:numPr>
          <w:ilvl w:val="0"/>
          <w:numId w:val="33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F225D">
        <w:rPr>
          <w:rFonts w:asciiTheme="minorHAnsi" w:hAnsiTheme="minorHAnsi" w:cstheme="minorHAnsi"/>
          <w:b/>
          <w:color w:val="FF0000"/>
          <w:sz w:val="24"/>
          <w:szCs w:val="24"/>
        </w:rPr>
        <w:t>Egyszerű jelszavak</w:t>
      </w: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 használatára </w:t>
      </w:r>
      <w:r w:rsidRPr="008F225D">
        <w:rPr>
          <w:rFonts w:asciiTheme="minorHAnsi" w:hAnsiTheme="minorHAnsi" w:cstheme="minorHAnsi"/>
          <w:b/>
          <w:color w:val="FF0000"/>
          <w:sz w:val="24"/>
          <w:szCs w:val="24"/>
        </w:rPr>
        <w:t>legyen</w:t>
      </w: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 lehetőség!</w:t>
      </w:r>
    </w:p>
    <w:p w14:paraId="780A58BE" w14:textId="77777777" w:rsidR="00D32B6D" w:rsidRPr="008F225D" w:rsidRDefault="00D32B6D" w:rsidP="00784865">
      <w:pPr>
        <w:pStyle w:val="Listaszerbekezds"/>
        <w:numPr>
          <w:ilvl w:val="0"/>
          <w:numId w:val="33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De a biztonságot is szem előtt tartva </w:t>
      </w:r>
      <w:r w:rsidRPr="008F225D">
        <w:rPr>
          <w:rFonts w:asciiTheme="minorHAnsi" w:hAnsiTheme="minorHAnsi" w:cstheme="minorHAnsi"/>
          <w:b/>
          <w:color w:val="FF0000"/>
          <w:sz w:val="24"/>
          <w:szCs w:val="24"/>
        </w:rPr>
        <w:t>3</w:t>
      </w: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8F225D">
        <w:rPr>
          <w:rFonts w:asciiTheme="minorHAnsi" w:hAnsiTheme="minorHAnsi" w:cstheme="minorHAnsi"/>
          <w:b/>
          <w:color w:val="FF0000"/>
          <w:sz w:val="24"/>
          <w:szCs w:val="24"/>
        </w:rPr>
        <w:t>hibás</w:t>
      </w: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8F225D">
        <w:rPr>
          <w:rFonts w:asciiTheme="minorHAnsi" w:hAnsiTheme="minorHAnsi" w:cstheme="minorHAnsi"/>
          <w:b/>
          <w:color w:val="FF0000"/>
          <w:sz w:val="24"/>
          <w:szCs w:val="24"/>
        </w:rPr>
        <w:t>jelszó</w:t>
      </w: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 megadása után a felhasználó </w:t>
      </w:r>
      <w:r w:rsidRPr="008F225D">
        <w:rPr>
          <w:rFonts w:asciiTheme="minorHAnsi" w:hAnsiTheme="minorHAnsi" w:cstheme="minorHAnsi"/>
          <w:b/>
          <w:color w:val="FF0000"/>
          <w:sz w:val="24"/>
          <w:szCs w:val="24"/>
        </w:rPr>
        <w:t>15 percig</w:t>
      </w:r>
      <w:r w:rsidRPr="008F225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784865" w:rsidRPr="008F225D">
        <w:rPr>
          <w:rFonts w:asciiTheme="minorHAnsi" w:hAnsiTheme="minorHAnsi" w:cstheme="minorHAnsi"/>
          <w:color w:val="FF0000"/>
          <w:sz w:val="24"/>
          <w:szCs w:val="24"/>
        </w:rPr>
        <w:br/>
      </w:r>
      <w:r w:rsidRPr="008F225D">
        <w:rPr>
          <w:rFonts w:asciiTheme="minorHAnsi" w:hAnsiTheme="minorHAnsi" w:cstheme="minorHAnsi"/>
          <w:color w:val="FF0000"/>
          <w:sz w:val="24"/>
          <w:szCs w:val="24"/>
        </w:rPr>
        <w:t>ne léphessen be!</w:t>
      </w:r>
    </w:p>
    <w:p w14:paraId="3FFB69BC" w14:textId="77777777" w:rsidR="00E76EB0" w:rsidRPr="00E00A1D" w:rsidRDefault="00414238" w:rsidP="00784865">
      <w:pPr>
        <w:pStyle w:val="1"/>
        <w:numPr>
          <w:ilvl w:val="0"/>
          <w:numId w:val="22"/>
        </w:numPr>
        <w:tabs>
          <w:tab w:val="num" w:pos="426"/>
          <w:tab w:val="num" w:pos="3053"/>
        </w:tabs>
        <w:spacing w:line="360" w:lineRule="auto"/>
        <w:ind w:left="425" w:hanging="425"/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</w:pPr>
      <w:r w:rsidRPr="00E00A1D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>DHCP szerver:</w:t>
      </w:r>
    </w:p>
    <w:p w14:paraId="2B141CC0" w14:textId="77777777" w:rsidR="00F63518" w:rsidRPr="00E00A1D" w:rsidRDefault="00E76EB0" w:rsidP="00784865">
      <w:pPr>
        <w:numPr>
          <w:ilvl w:val="1"/>
          <w:numId w:val="34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E00A1D">
        <w:rPr>
          <w:rFonts w:asciiTheme="minorHAnsi" w:hAnsiTheme="minorHAnsi" w:cstheme="minorHAnsi"/>
          <w:color w:val="FF0000"/>
        </w:rPr>
        <w:t>Telepítse és konfigurálja a DHCP szerepkört a kiszolgálóra!</w:t>
      </w:r>
    </w:p>
    <w:p w14:paraId="3D9FC838" w14:textId="38E8389E" w:rsidR="00F63518" w:rsidRPr="00E00A1D" w:rsidRDefault="001C5E89" w:rsidP="00784865">
      <w:pPr>
        <w:numPr>
          <w:ilvl w:val="1"/>
          <w:numId w:val="34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E00A1D">
        <w:rPr>
          <w:rFonts w:asciiTheme="minorHAnsi" w:hAnsiTheme="minorHAnsi" w:cstheme="minorHAnsi"/>
          <w:color w:val="FF0000"/>
        </w:rPr>
        <w:t>A</w:t>
      </w:r>
      <w:r w:rsidR="00F63518" w:rsidRPr="00E00A1D">
        <w:rPr>
          <w:rFonts w:asciiTheme="minorHAnsi" w:hAnsiTheme="minorHAnsi" w:cstheme="minorHAnsi"/>
          <w:color w:val="FF0000"/>
        </w:rPr>
        <w:t xml:space="preserve"> címbérlet idejét </w:t>
      </w:r>
      <w:r w:rsidR="00F63518" w:rsidRPr="00E00A1D">
        <w:rPr>
          <w:rFonts w:asciiTheme="minorHAnsi" w:hAnsiTheme="minorHAnsi" w:cstheme="minorHAnsi"/>
          <w:b/>
          <w:i/>
          <w:color w:val="FF0000"/>
        </w:rPr>
        <w:t>a</w:t>
      </w:r>
      <w:r w:rsidR="00843205" w:rsidRPr="00E00A1D">
        <w:rPr>
          <w:rFonts w:asciiTheme="minorHAnsi" w:hAnsiTheme="minorHAnsi" w:cstheme="minorHAnsi"/>
          <w:b/>
          <w:i/>
          <w:color w:val="FF0000"/>
        </w:rPr>
        <w:t>z alapértelmezett</w:t>
      </w:r>
      <w:r w:rsidR="00F63518" w:rsidRPr="00E00A1D">
        <w:rPr>
          <w:rFonts w:asciiTheme="minorHAnsi" w:hAnsiTheme="minorHAnsi" w:cstheme="minorHAnsi"/>
          <w:b/>
          <w:i/>
          <w:color w:val="FF0000"/>
        </w:rPr>
        <w:t xml:space="preserve"> vezetékes bérleti idő </w:t>
      </w:r>
      <w:r w:rsidR="00482915" w:rsidRPr="00E00A1D">
        <w:rPr>
          <w:rFonts w:asciiTheme="minorHAnsi" w:hAnsiTheme="minorHAnsi" w:cstheme="minorHAnsi"/>
          <w:b/>
          <w:i/>
          <w:color w:val="FF0000"/>
        </w:rPr>
        <w:t>felében</w:t>
      </w:r>
      <w:r w:rsidR="00F63518" w:rsidRPr="00E00A1D">
        <w:rPr>
          <w:rFonts w:asciiTheme="minorHAnsi" w:hAnsiTheme="minorHAnsi" w:cstheme="minorHAnsi"/>
          <w:color w:val="FF0000"/>
        </w:rPr>
        <w:t xml:space="preserve"> határozza meg.</w:t>
      </w:r>
    </w:p>
    <w:p w14:paraId="35D0D759" w14:textId="77777777" w:rsidR="009E35EE" w:rsidRPr="00E00A1D" w:rsidRDefault="009E35EE" w:rsidP="00784865">
      <w:pPr>
        <w:numPr>
          <w:ilvl w:val="1"/>
          <w:numId w:val="34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E00A1D">
        <w:rPr>
          <w:rFonts w:asciiTheme="minorHAnsi" w:hAnsiTheme="minorHAnsi" w:cstheme="minorHAnsi"/>
          <w:color w:val="FF0000"/>
        </w:rPr>
        <w:t xml:space="preserve">Biztosítsa, hogy a telepített </w:t>
      </w:r>
      <w:r w:rsidRPr="00E00A1D">
        <w:rPr>
          <w:rFonts w:asciiTheme="minorHAnsi" w:hAnsiTheme="minorHAnsi" w:cstheme="minorHAnsi"/>
          <w:b/>
          <w:bCs/>
          <w:i/>
          <w:iCs/>
          <w:color w:val="FF0000"/>
        </w:rPr>
        <w:t>kliens gép mindig ugyanazt az IP címet</w:t>
      </w:r>
      <w:r w:rsidRPr="00E00A1D">
        <w:rPr>
          <w:rFonts w:asciiTheme="minorHAnsi" w:hAnsiTheme="minorHAnsi" w:cstheme="minorHAnsi"/>
          <w:color w:val="FF0000"/>
        </w:rPr>
        <w:t xml:space="preserve"> kapja!</w:t>
      </w:r>
    </w:p>
    <w:p w14:paraId="27E2445B" w14:textId="77777777" w:rsidR="00E76EB0" w:rsidRPr="00E00A1D" w:rsidRDefault="00E76EB0" w:rsidP="00784865">
      <w:pPr>
        <w:numPr>
          <w:ilvl w:val="1"/>
          <w:numId w:val="34"/>
        </w:numPr>
        <w:spacing w:line="360" w:lineRule="auto"/>
        <w:ind w:left="851"/>
        <w:jc w:val="both"/>
        <w:rPr>
          <w:rFonts w:asciiTheme="minorHAnsi" w:hAnsiTheme="minorHAnsi" w:cstheme="minorHAnsi"/>
          <w:color w:val="FF0000"/>
        </w:rPr>
      </w:pPr>
      <w:r w:rsidRPr="00E00A1D">
        <w:rPr>
          <w:rFonts w:asciiTheme="minorHAnsi" w:hAnsiTheme="minorHAnsi" w:cstheme="minorHAnsi"/>
          <w:color w:val="FF0000"/>
        </w:rPr>
        <w:t>Állítsa be, hogy a kliens munkaállomás a DHCP kiszolgálótól dinamikusan kapjon IP címet!</w:t>
      </w:r>
    </w:p>
    <w:p w14:paraId="2E65146D" w14:textId="77777777" w:rsidR="00DE552E" w:rsidRPr="00332AC2" w:rsidRDefault="00DE552E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color w:val="FF0000"/>
          <w:sz w:val="24"/>
          <w:szCs w:val="24"/>
          <w:highlight w:val="green"/>
        </w:rPr>
      </w:pPr>
      <w:r w:rsidRPr="00332AC2">
        <w:rPr>
          <w:rFonts w:asciiTheme="minorHAnsi" w:hAnsiTheme="minorHAnsi" w:cstheme="minorHAnsi"/>
          <w:b/>
          <w:bCs/>
          <w:i/>
          <w:color w:val="FF0000"/>
          <w:sz w:val="24"/>
          <w:szCs w:val="24"/>
          <w:highlight w:val="green"/>
        </w:rPr>
        <w:t>Tanúsítványszolgáltatás:</w:t>
      </w:r>
    </w:p>
    <w:p w14:paraId="76CD6A5E" w14:textId="77777777" w:rsidR="00DE552E" w:rsidRPr="00332AC2" w:rsidRDefault="00DE552E" w:rsidP="00784865">
      <w:pPr>
        <w:pStyle w:val="Listaszerbekezds"/>
        <w:numPr>
          <w:ilvl w:val="0"/>
          <w:numId w:val="31"/>
        </w:num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  <w:highlight w:val="yellow"/>
        </w:rPr>
      </w:pPr>
      <w:r w:rsidRPr="00332AC2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Telepítése fel és konfigurálja a tanúsítványszolgáltatást!</w:t>
      </w:r>
    </w:p>
    <w:p w14:paraId="41769102" w14:textId="77777777" w:rsidR="008D22F4" w:rsidRPr="00332AC2" w:rsidRDefault="00DE552E" w:rsidP="00784865">
      <w:pPr>
        <w:pStyle w:val="Listaszerbekezds"/>
        <w:numPr>
          <w:ilvl w:val="0"/>
          <w:numId w:val="31"/>
        </w:num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  <w:highlight w:val="yellow"/>
        </w:rPr>
      </w:pPr>
      <w:r w:rsidRPr="00332AC2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A tanúsítványok </w:t>
      </w:r>
      <w:r w:rsidRPr="00332AC2">
        <w:rPr>
          <w:rFonts w:asciiTheme="minorHAnsi" w:hAnsiTheme="minorHAnsi" w:cstheme="minorHAnsi"/>
          <w:b/>
          <w:i/>
          <w:color w:val="FF0000"/>
          <w:sz w:val="24"/>
          <w:szCs w:val="24"/>
          <w:highlight w:val="yellow"/>
        </w:rPr>
        <w:t>RSA</w:t>
      </w:r>
      <w:r w:rsidRPr="00332AC2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 kriptográfiai és </w:t>
      </w:r>
      <w:r w:rsidRPr="00332AC2">
        <w:rPr>
          <w:rFonts w:asciiTheme="minorHAnsi" w:hAnsiTheme="minorHAnsi" w:cstheme="minorHAnsi"/>
          <w:b/>
          <w:i/>
          <w:color w:val="FF0000"/>
          <w:sz w:val="24"/>
          <w:szCs w:val="24"/>
          <w:highlight w:val="yellow"/>
        </w:rPr>
        <w:t>SHA</w:t>
      </w:r>
      <w:r w:rsidR="00F91688" w:rsidRPr="00332AC2">
        <w:rPr>
          <w:rFonts w:asciiTheme="minorHAnsi" w:hAnsiTheme="minorHAnsi" w:cstheme="minorHAnsi"/>
          <w:b/>
          <w:i/>
          <w:color w:val="FF0000"/>
          <w:sz w:val="24"/>
          <w:szCs w:val="24"/>
          <w:highlight w:val="yellow"/>
        </w:rPr>
        <w:t>256</w:t>
      </w:r>
      <w:r w:rsidRPr="00332AC2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 kivonatoló algoritmus használatával kerüljenek </w:t>
      </w:r>
      <w:r w:rsidRPr="00332AC2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br/>
        <w:t>kiállításra! (</w:t>
      </w:r>
      <w:r w:rsidRPr="00332AC2">
        <w:rPr>
          <w:rFonts w:asciiTheme="minorHAnsi" w:hAnsiTheme="minorHAnsi" w:cstheme="minorHAnsi"/>
          <w:b/>
          <w:i/>
          <w:color w:val="FF0000"/>
          <w:sz w:val="24"/>
          <w:szCs w:val="24"/>
          <w:highlight w:val="yellow"/>
        </w:rPr>
        <w:t>Kulcshossz</w:t>
      </w:r>
      <w:r w:rsidRPr="00332AC2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: </w:t>
      </w:r>
      <w:r w:rsidR="00F91688" w:rsidRPr="00332AC2">
        <w:rPr>
          <w:rFonts w:asciiTheme="minorHAnsi" w:hAnsiTheme="minorHAnsi" w:cstheme="minorHAnsi"/>
          <w:b/>
          <w:i/>
          <w:color w:val="FF0000"/>
          <w:sz w:val="24"/>
          <w:szCs w:val="24"/>
          <w:highlight w:val="yellow"/>
        </w:rPr>
        <w:t>2048</w:t>
      </w:r>
      <w:r w:rsidRPr="00332AC2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 xml:space="preserve"> </w:t>
      </w:r>
      <w:r w:rsidRPr="00332AC2">
        <w:rPr>
          <w:rFonts w:asciiTheme="minorHAnsi" w:hAnsiTheme="minorHAnsi" w:cstheme="minorHAnsi"/>
          <w:b/>
          <w:i/>
          <w:color w:val="FF0000"/>
          <w:sz w:val="24"/>
          <w:szCs w:val="24"/>
          <w:highlight w:val="yellow"/>
        </w:rPr>
        <w:t>bit</w:t>
      </w:r>
      <w:r w:rsidRPr="00332AC2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)</w:t>
      </w:r>
    </w:p>
    <w:p w14:paraId="7CA5D31D" w14:textId="77777777" w:rsidR="00F2795D" w:rsidRPr="00614712" w:rsidRDefault="00F2795D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</w:pPr>
      <w:r w:rsidRPr="00614712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>Biztonsági másolatok:</w:t>
      </w:r>
    </w:p>
    <w:p w14:paraId="00A0F421" w14:textId="77777777" w:rsidR="00F2795D" w:rsidRPr="00614712" w:rsidRDefault="00F2795D" w:rsidP="00784865">
      <w:pPr>
        <w:pStyle w:val="Listaszerbekezds"/>
        <w:numPr>
          <w:ilvl w:val="0"/>
          <w:numId w:val="42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14712">
        <w:rPr>
          <w:rFonts w:asciiTheme="minorHAnsi" w:hAnsiTheme="minorHAnsi" w:cstheme="minorHAnsi"/>
          <w:color w:val="FF0000"/>
          <w:sz w:val="24"/>
          <w:szCs w:val="24"/>
        </w:rPr>
        <w:t>Telepítse fel a biztonsági mentés elvégzéséhez szükséges szolgáltatást!</w:t>
      </w:r>
    </w:p>
    <w:p w14:paraId="39C23B61" w14:textId="77777777" w:rsidR="00F2795D" w:rsidRPr="00614712" w:rsidRDefault="00F2795D" w:rsidP="00784865">
      <w:pPr>
        <w:pStyle w:val="Listaszerbekezds"/>
        <w:numPr>
          <w:ilvl w:val="0"/>
          <w:numId w:val="42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14712">
        <w:rPr>
          <w:rFonts w:asciiTheme="minorHAnsi" w:hAnsiTheme="minorHAnsi" w:cstheme="minorHAnsi"/>
          <w:color w:val="FF0000"/>
          <w:sz w:val="24"/>
          <w:szCs w:val="24"/>
        </w:rPr>
        <w:t xml:space="preserve">Állítsa be, hogy </w:t>
      </w:r>
      <w:r w:rsidRPr="00614712">
        <w:rPr>
          <w:rFonts w:asciiTheme="minorHAnsi" w:hAnsiTheme="minorHAnsi" w:cstheme="minorHAnsi"/>
          <w:b/>
          <w:i/>
          <w:color w:val="FF0000"/>
          <w:sz w:val="24"/>
          <w:szCs w:val="24"/>
        </w:rPr>
        <w:t>az ftp helyről</w:t>
      </w:r>
      <w:r w:rsidRPr="00614712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614712">
        <w:rPr>
          <w:rFonts w:asciiTheme="minorHAnsi" w:hAnsiTheme="minorHAnsi" w:cstheme="minorHAnsi"/>
          <w:b/>
          <w:i/>
          <w:color w:val="FF0000"/>
          <w:sz w:val="24"/>
          <w:szCs w:val="24"/>
        </w:rPr>
        <w:t>minden nap 4 órakor</w:t>
      </w:r>
      <w:r w:rsidRPr="00614712">
        <w:rPr>
          <w:rFonts w:asciiTheme="minorHAnsi" w:hAnsiTheme="minorHAnsi" w:cstheme="minorHAnsi"/>
          <w:color w:val="FF0000"/>
          <w:sz w:val="24"/>
          <w:szCs w:val="24"/>
        </w:rPr>
        <w:t xml:space="preserve"> készüljön teljes mentés!</w:t>
      </w:r>
    </w:p>
    <w:p w14:paraId="6B6CC437" w14:textId="77777777" w:rsidR="00267CEB" w:rsidRPr="00614712" w:rsidRDefault="00F2795D" w:rsidP="00784865">
      <w:pPr>
        <w:pStyle w:val="Listaszerbekezds"/>
        <w:numPr>
          <w:ilvl w:val="0"/>
          <w:numId w:val="42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614712">
        <w:rPr>
          <w:rFonts w:asciiTheme="minorHAnsi" w:hAnsiTheme="minorHAnsi" w:cstheme="minorHAnsi"/>
          <w:color w:val="FF0000"/>
          <w:sz w:val="24"/>
          <w:szCs w:val="24"/>
        </w:rPr>
        <w:t xml:space="preserve">Készítsen mentést a </w:t>
      </w:r>
      <w:r w:rsidRPr="00614712">
        <w:rPr>
          <w:rFonts w:asciiTheme="minorHAnsi" w:hAnsiTheme="minorHAnsi" w:cstheme="minorHAnsi"/>
          <w:b/>
          <w:i/>
          <w:color w:val="FF0000"/>
          <w:sz w:val="24"/>
          <w:szCs w:val="24"/>
        </w:rPr>
        <w:t>HDD4</w:t>
      </w:r>
      <w:r w:rsidRPr="00614712">
        <w:rPr>
          <w:rFonts w:asciiTheme="minorHAnsi" w:hAnsiTheme="minorHAnsi" w:cstheme="minorHAnsi"/>
          <w:color w:val="FF0000"/>
          <w:sz w:val="24"/>
          <w:szCs w:val="24"/>
        </w:rPr>
        <w:t xml:space="preserve"> merevlemezre az ütemezett beállításokkal!</w:t>
      </w:r>
    </w:p>
    <w:p w14:paraId="46B05E54" w14:textId="77777777" w:rsidR="00267CEB" w:rsidRDefault="00267CEB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</w:rPr>
        <w:br w:type="page"/>
      </w:r>
    </w:p>
    <w:p w14:paraId="771F892A" w14:textId="77777777" w:rsidR="004B291F" w:rsidRPr="005305BC" w:rsidRDefault="004B291F" w:rsidP="004B291F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</w:pPr>
      <w:r w:rsidRPr="005305BC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lastRenderedPageBreak/>
        <w:t>VPN kapcsolat:</w:t>
      </w:r>
    </w:p>
    <w:p w14:paraId="0FDE097F" w14:textId="77777777" w:rsidR="004B291F" w:rsidRPr="005305BC" w:rsidRDefault="004B291F" w:rsidP="004B291F">
      <w:pPr>
        <w:pStyle w:val="Listaszerbekezds"/>
        <w:numPr>
          <w:ilvl w:val="0"/>
          <w:numId w:val="32"/>
        </w:num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305BC">
        <w:rPr>
          <w:rFonts w:asciiTheme="minorHAnsi" w:hAnsiTheme="minorHAnsi" w:cstheme="minorHAnsi"/>
          <w:color w:val="FF0000"/>
          <w:sz w:val="24"/>
          <w:szCs w:val="24"/>
        </w:rPr>
        <w:t>A VPN kapcsolathoz telepítse fel és konfigurálja a távelérést biztosító hálózati házirend-kiszolgáló megfelelő szerepkör</w:t>
      </w:r>
      <w:r w:rsidRPr="005305BC">
        <w:rPr>
          <w:rFonts w:asciiTheme="minorHAnsi" w:hAnsiTheme="minorHAnsi" w:cstheme="minorHAnsi"/>
          <w:color w:val="FF0000"/>
          <w:sz w:val="24"/>
          <w:szCs w:val="24"/>
        </w:rPr>
        <w:noBreakHyphen/>
        <w:t>szolgáltatását a szerverre!</w:t>
      </w:r>
    </w:p>
    <w:p w14:paraId="541EFCB7" w14:textId="77777777" w:rsidR="004B291F" w:rsidRPr="00DA575D" w:rsidRDefault="004B291F" w:rsidP="004B291F">
      <w:pPr>
        <w:pStyle w:val="Listaszerbekezds"/>
        <w:numPr>
          <w:ilvl w:val="0"/>
          <w:numId w:val="32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 xml:space="preserve">A VPN kapcsolatok átláthatóbb kezelése érdekében </w:t>
      </w:r>
      <w:r w:rsidRPr="00DA575D">
        <w:rPr>
          <w:rFonts w:asciiTheme="minorHAnsi" w:hAnsiTheme="minorHAnsi" w:cstheme="minorHAnsi"/>
          <w:b/>
          <w:sz w:val="24"/>
          <w:szCs w:val="24"/>
        </w:rPr>
        <w:t xml:space="preserve">csak a korábban létrehozott csoport </w:t>
      </w:r>
      <w:r w:rsidRPr="00DA575D">
        <w:rPr>
          <w:rFonts w:asciiTheme="minorHAnsi" w:hAnsiTheme="minorHAnsi" w:cstheme="minorHAnsi"/>
          <w:sz w:val="24"/>
          <w:szCs w:val="24"/>
        </w:rPr>
        <w:t xml:space="preserve">tagjai </w:t>
      </w:r>
      <w:r w:rsidRPr="00DA575D">
        <w:rPr>
          <w:rFonts w:asciiTheme="minorHAnsi" w:hAnsiTheme="minorHAnsi" w:cstheme="minorHAnsi"/>
          <w:sz w:val="24"/>
          <w:szCs w:val="24"/>
        </w:rPr>
        <w:br/>
        <w:t xml:space="preserve">számára legyen biztosítva a kapcsolathoz való hozzáférés </w:t>
      </w:r>
      <w:r w:rsidRPr="00DA575D">
        <w:rPr>
          <w:rFonts w:asciiTheme="minorHAnsi" w:hAnsiTheme="minorHAnsi" w:cstheme="minorHAnsi"/>
          <w:b/>
          <w:sz w:val="24"/>
          <w:szCs w:val="24"/>
        </w:rPr>
        <w:t>minden hétköznap 06:00-22:00 óra között!</w:t>
      </w:r>
    </w:p>
    <w:p w14:paraId="70E0C6E6" w14:textId="77777777" w:rsidR="00DC0D13" w:rsidRDefault="004B291F" w:rsidP="00DC0D13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A575D">
        <w:rPr>
          <w:rFonts w:asciiTheme="minorHAnsi" w:hAnsiTheme="minorHAnsi" w:cstheme="minorHAnsi"/>
          <w:sz w:val="24"/>
          <w:szCs w:val="24"/>
        </w:rPr>
        <w:t>A VPN kapcsolatok engedélyezéséhez a hálózati házirend-kiszolgálón a megfelelő hálózati házirend szabályt hozza létre!</w:t>
      </w:r>
      <w:r w:rsidR="00DC0D13" w:rsidRPr="00DC0D1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D1DF6F" w14:textId="625DE5B3" w:rsidR="004B291F" w:rsidRPr="00DC0D13" w:rsidRDefault="00DC0D13" w:rsidP="002E021C">
      <w:pPr>
        <w:pStyle w:val="Listaszerbekezds"/>
        <w:numPr>
          <w:ilvl w:val="0"/>
          <w:numId w:val="32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C0D13">
        <w:rPr>
          <w:rFonts w:asciiTheme="minorHAnsi" w:hAnsiTheme="minorHAnsi" w:cstheme="minorHAnsi"/>
          <w:sz w:val="24"/>
          <w:szCs w:val="24"/>
        </w:rPr>
        <w:t>A kapcsolat teszteléséhez a munkaállomásról a kapcsolatot építse fel!</w:t>
      </w:r>
    </w:p>
    <w:p w14:paraId="65756ED4" w14:textId="77777777" w:rsidR="00DE552E" w:rsidRPr="00362D13" w:rsidRDefault="00DE552E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sz w:val="24"/>
          <w:szCs w:val="24"/>
          <w:highlight w:val="green"/>
        </w:rPr>
      </w:pPr>
      <w:r w:rsidRPr="00362D13">
        <w:rPr>
          <w:rFonts w:asciiTheme="minorHAnsi" w:hAnsiTheme="minorHAnsi" w:cstheme="minorHAnsi"/>
          <w:b/>
          <w:bCs/>
          <w:i/>
          <w:sz w:val="24"/>
          <w:szCs w:val="24"/>
          <w:highlight w:val="green"/>
        </w:rPr>
        <w:t>Biztonságos webhely:</w:t>
      </w:r>
    </w:p>
    <w:p w14:paraId="65299C1F" w14:textId="77777777" w:rsidR="00DE552E" w:rsidRPr="0039444F" w:rsidRDefault="00DE552E" w:rsidP="00784865">
      <w:pPr>
        <w:pStyle w:val="1"/>
        <w:spacing w:line="360" w:lineRule="auto"/>
        <w:ind w:firstLine="28"/>
        <w:rPr>
          <w:rFonts w:asciiTheme="minorHAnsi" w:hAnsiTheme="minorHAnsi" w:cstheme="minorHAnsi"/>
          <w:color w:val="FF0000"/>
          <w:sz w:val="24"/>
          <w:szCs w:val="24"/>
        </w:rPr>
      </w:pPr>
      <w:r w:rsidRPr="0039444F">
        <w:rPr>
          <w:rFonts w:asciiTheme="minorHAnsi" w:hAnsiTheme="minorHAnsi" w:cstheme="minorHAnsi"/>
          <w:color w:val="FF0000"/>
          <w:sz w:val="24"/>
          <w:szCs w:val="24"/>
        </w:rPr>
        <w:t xml:space="preserve">A webes tartalom elérését </w:t>
      </w:r>
      <w:r w:rsidRPr="0039444F">
        <w:rPr>
          <w:rFonts w:asciiTheme="minorHAnsi" w:hAnsiTheme="minorHAnsi" w:cstheme="minorHAnsi"/>
          <w:b/>
          <w:color w:val="FF0000"/>
          <w:sz w:val="24"/>
          <w:szCs w:val="24"/>
        </w:rPr>
        <w:t>csak HTTPS</w:t>
      </w:r>
      <w:r w:rsidRPr="0039444F">
        <w:rPr>
          <w:rFonts w:asciiTheme="minorHAnsi" w:hAnsiTheme="minorHAnsi" w:cstheme="minorHAnsi"/>
          <w:color w:val="FF0000"/>
          <w:sz w:val="24"/>
          <w:szCs w:val="24"/>
        </w:rPr>
        <w:t xml:space="preserve"> kapcsolaton keresztül biztosítsa.</w:t>
      </w:r>
    </w:p>
    <w:p w14:paraId="08573AB1" w14:textId="77777777" w:rsidR="00DE552E" w:rsidRPr="005305BC" w:rsidRDefault="00DE552E" w:rsidP="00784865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305BC">
        <w:rPr>
          <w:rFonts w:asciiTheme="minorHAnsi" w:hAnsiTheme="minorHAnsi" w:cstheme="minorHAnsi"/>
          <w:color w:val="FF0000"/>
          <w:sz w:val="24"/>
          <w:szCs w:val="24"/>
        </w:rPr>
        <w:t xml:space="preserve">A megfelelő DNS címkeresési zónába vegye fel az </w:t>
      </w:r>
      <w:r w:rsidRPr="005305BC">
        <w:rPr>
          <w:rFonts w:asciiTheme="minorHAnsi" w:hAnsiTheme="minorHAnsi" w:cstheme="minorHAnsi"/>
          <w:b/>
          <w:color w:val="FF0000"/>
          <w:sz w:val="24"/>
          <w:szCs w:val="24"/>
        </w:rPr>
        <w:t>web</w:t>
      </w:r>
      <w:r w:rsidRPr="005305BC">
        <w:rPr>
          <w:rFonts w:asciiTheme="minorHAnsi" w:hAnsiTheme="minorHAnsi" w:cstheme="minorHAnsi"/>
          <w:color w:val="FF0000"/>
          <w:sz w:val="24"/>
          <w:szCs w:val="24"/>
        </w:rPr>
        <w:t xml:space="preserve"> nevet (ha kell, hozza létre a hiányzó címkeresési zónát), a webhelyek ezen a néven a megadott protokollokkal és portokkal legyenek elérhetők!</w:t>
      </w:r>
    </w:p>
    <w:p w14:paraId="15733B38" w14:textId="77777777" w:rsidR="00DE552E" w:rsidRPr="005305BC" w:rsidRDefault="00DE552E" w:rsidP="00784865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305BC">
        <w:rPr>
          <w:rFonts w:asciiTheme="minorHAnsi" w:hAnsiTheme="minorHAnsi" w:cstheme="minorHAnsi"/>
          <w:color w:val="FF0000"/>
          <w:sz w:val="24"/>
          <w:szCs w:val="24"/>
        </w:rPr>
        <w:t>A telepített IIS webkiszolgáló szerepkör-szolgáltatásait ellenőrizze, a hiányzóakat telepítse!</w:t>
      </w:r>
    </w:p>
    <w:p w14:paraId="00B39F8D" w14:textId="77777777" w:rsidR="00D32B6D" w:rsidRPr="005305BC" w:rsidRDefault="000B0BE5" w:rsidP="00784865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305BC">
        <w:rPr>
          <w:rFonts w:asciiTheme="minorHAnsi" w:hAnsiTheme="minorHAnsi" w:cstheme="minorHAnsi"/>
          <w:color w:val="FF0000"/>
          <w:sz w:val="24"/>
          <w:szCs w:val="24"/>
        </w:rPr>
        <w:t>Állítsa le</w:t>
      </w:r>
      <w:r w:rsidR="00DE552E" w:rsidRPr="005305BC">
        <w:rPr>
          <w:rFonts w:asciiTheme="minorHAnsi" w:hAnsiTheme="minorHAnsi" w:cstheme="minorHAnsi"/>
          <w:color w:val="FF0000"/>
          <w:sz w:val="24"/>
          <w:szCs w:val="24"/>
        </w:rPr>
        <w:t xml:space="preserve"> az</w:t>
      </w:r>
      <w:r w:rsidR="00DE552E" w:rsidRPr="005305BC">
        <w:rPr>
          <w:rFonts w:asciiTheme="minorHAnsi" w:hAnsiTheme="minorHAnsi" w:cstheme="minorHAnsi"/>
          <w:b/>
          <w:i/>
          <w:color w:val="FF0000"/>
          <w:sz w:val="24"/>
          <w:szCs w:val="24"/>
        </w:rPr>
        <w:t xml:space="preserve"> alapértelmezett webhely</w:t>
      </w:r>
      <w:r w:rsidRPr="005305BC">
        <w:rPr>
          <w:rFonts w:asciiTheme="minorHAnsi" w:hAnsiTheme="minorHAnsi" w:cstheme="minorHAnsi"/>
          <w:b/>
          <w:i/>
          <w:color w:val="FF0000"/>
          <w:sz w:val="24"/>
          <w:szCs w:val="24"/>
        </w:rPr>
        <w:t>et</w:t>
      </w:r>
      <w:r w:rsidR="00DE552E" w:rsidRPr="005305BC">
        <w:rPr>
          <w:rFonts w:asciiTheme="minorHAnsi" w:hAnsiTheme="minorHAnsi" w:cstheme="minorHAnsi"/>
          <w:color w:val="FF0000"/>
          <w:sz w:val="24"/>
          <w:szCs w:val="24"/>
        </w:rPr>
        <w:t>!</w:t>
      </w:r>
    </w:p>
    <w:p w14:paraId="05FC8D4A" w14:textId="77777777" w:rsidR="00DE552E" w:rsidRPr="00AD2CEB" w:rsidRDefault="00DE552E" w:rsidP="00784865">
      <w:pPr>
        <w:pStyle w:val="1"/>
        <w:numPr>
          <w:ilvl w:val="0"/>
          <w:numId w:val="30"/>
        </w:numPr>
        <w:tabs>
          <w:tab w:val="left" w:pos="360"/>
        </w:tabs>
        <w:spacing w:line="360" w:lineRule="auto"/>
        <w:rPr>
          <w:rFonts w:asciiTheme="minorHAnsi" w:hAnsiTheme="minorHAnsi" w:cstheme="minorHAnsi"/>
          <w:color w:val="FF0000"/>
          <w:sz w:val="24"/>
          <w:szCs w:val="24"/>
        </w:rPr>
      </w:pPr>
      <w:r w:rsidRPr="00AD2CEB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Készítsen egy </w:t>
      </w:r>
      <w:r w:rsidRPr="00AD2CEB">
        <w:rPr>
          <w:rFonts w:asciiTheme="minorHAnsi" w:hAnsiTheme="minorHAnsi" w:cstheme="minorHAnsi"/>
          <w:b/>
          <w:bCs/>
          <w:color w:val="FF0000"/>
          <w:sz w:val="24"/>
          <w:szCs w:val="24"/>
        </w:rPr>
        <w:t>új webhelyet</w:t>
      </w:r>
      <w:r w:rsidRPr="00AD2CEB">
        <w:rPr>
          <w:rFonts w:asciiTheme="minorHAnsi" w:hAnsiTheme="minorHAnsi" w:cstheme="minorHAnsi"/>
          <w:bCs/>
          <w:color w:val="FF0000"/>
          <w:sz w:val="24"/>
          <w:szCs w:val="24"/>
        </w:rPr>
        <w:t>, mely egyetlen html típusú fájlt tartalmaz, ami a webhely alapértelmezett dokumentuma legyen!</w:t>
      </w:r>
    </w:p>
    <w:p w14:paraId="44C4F1AD" w14:textId="77777777" w:rsidR="00D2798B" w:rsidRPr="00247A7E" w:rsidRDefault="00DE552E" w:rsidP="00A66741">
      <w:pPr>
        <w:pStyle w:val="Listaszerbekezds"/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247A7E">
        <w:rPr>
          <w:rFonts w:asciiTheme="minorHAnsi" w:hAnsiTheme="minorHAnsi" w:cstheme="minorHAnsi"/>
          <w:color w:val="FF0000"/>
          <w:sz w:val="24"/>
          <w:szCs w:val="24"/>
        </w:rPr>
        <w:t xml:space="preserve">Igényeljen </w:t>
      </w:r>
      <w:r w:rsidRPr="00247A7E">
        <w:rPr>
          <w:rFonts w:asciiTheme="minorHAnsi" w:hAnsiTheme="minorHAnsi" w:cstheme="minorHAnsi"/>
          <w:b/>
          <w:color w:val="FF0000"/>
          <w:sz w:val="24"/>
          <w:szCs w:val="24"/>
          <w:highlight w:val="yellow"/>
        </w:rPr>
        <w:t>tartományi tanúsítványt</w:t>
      </w:r>
      <w:r w:rsidRPr="00247A7E">
        <w:rPr>
          <w:rFonts w:asciiTheme="minorHAnsi" w:hAnsiTheme="minorHAnsi" w:cstheme="minorHAnsi"/>
          <w:color w:val="FF0000"/>
          <w:sz w:val="24"/>
          <w:szCs w:val="24"/>
        </w:rPr>
        <w:t xml:space="preserve"> a webkiszolgálónak, majd állítsa be a kapott tanúsítványt </w:t>
      </w:r>
      <w:r w:rsidR="00DA575D" w:rsidRPr="00247A7E">
        <w:rPr>
          <w:rFonts w:asciiTheme="minorHAnsi" w:hAnsiTheme="minorHAnsi" w:cstheme="minorHAnsi"/>
          <w:color w:val="FF0000"/>
          <w:sz w:val="24"/>
          <w:szCs w:val="24"/>
        </w:rPr>
        <w:br/>
      </w:r>
      <w:r w:rsidRPr="00247A7E">
        <w:rPr>
          <w:rFonts w:asciiTheme="minorHAnsi" w:hAnsiTheme="minorHAnsi" w:cstheme="minorHAnsi"/>
          <w:color w:val="FF0000"/>
          <w:sz w:val="24"/>
          <w:szCs w:val="24"/>
        </w:rPr>
        <w:t>a webhelyéhez!</w:t>
      </w:r>
      <w:r w:rsidR="000A4AEC" w:rsidRPr="00247A7E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Oldja meg, hogy </w:t>
      </w:r>
      <w:r w:rsidRPr="00247A7E">
        <w:rPr>
          <w:rFonts w:asciiTheme="minorHAnsi" w:hAnsiTheme="minorHAnsi" w:cstheme="minorHAnsi"/>
          <w:b/>
          <w:bCs/>
          <w:i/>
          <w:color w:val="FF0000"/>
          <w:sz w:val="24"/>
          <w:szCs w:val="24"/>
          <w:highlight w:val="yellow"/>
        </w:rPr>
        <w:t>csak SSL protokoll</w:t>
      </w:r>
      <w:r w:rsidRPr="00247A7E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r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használatával legyen elérhető a webhelye, </w:t>
      </w:r>
      <w:r w:rsidR="00CC25BB" w:rsidRPr="00247A7E">
        <w:rPr>
          <w:rFonts w:asciiTheme="minorHAnsi" w:hAnsiTheme="minorHAnsi" w:cstheme="minorHAnsi"/>
          <w:bCs/>
          <w:color w:val="FF0000"/>
          <w:sz w:val="24"/>
          <w:szCs w:val="24"/>
        </w:rPr>
        <w:br/>
      </w:r>
      <w:r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>a</w:t>
      </w:r>
      <w:r w:rsidR="00CC25BB"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  <w:r w:rsidRPr="00247A7E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>43</w:t>
      </w:r>
      <w:r w:rsidR="009845E5" w:rsidRPr="00247A7E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>43</w:t>
      </w:r>
      <w:r w:rsidRPr="00247A7E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>-as</w:t>
      </w:r>
      <w:r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porton!</w:t>
      </w:r>
      <w:r w:rsidR="000A4AEC"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  <w:r w:rsidRPr="00247A7E">
        <w:rPr>
          <w:rFonts w:asciiTheme="minorHAnsi" w:hAnsiTheme="minorHAnsi" w:cstheme="minorHAnsi"/>
          <w:color w:val="FF0000"/>
          <w:sz w:val="24"/>
          <w:szCs w:val="24"/>
        </w:rPr>
        <w:t>Amennyiben nem biztonságo</w:t>
      </w:r>
      <w:r w:rsidR="00F67E44" w:rsidRPr="00247A7E">
        <w:rPr>
          <w:rFonts w:asciiTheme="minorHAnsi" w:hAnsiTheme="minorHAnsi" w:cstheme="minorHAnsi"/>
          <w:color w:val="FF0000"/>
          <w:sz w:val="24"/>
          <w:szCs w:val="24"/>
        </w:rPr>
        <w:t>san szeretnénk elérni a webhely</w:t>
      </w:r>
      <w:r w:rsidRPr="00247A7E">
        <w:rPr>
          <w:rFonts w:asciiTheme="minorHAnsi" w:hAnsiTheme="minorHAnsi" w:cstheme="minorHAnsi"/>
          <w:color w:val="FF0000"/>
          <w:sz w:val="24"/>
          <w:szCs w:val="24"/>
        </w:rPr>
        <w:t xml:space="preserve">et, automatikusan </w:t>
      </w:r>
      <w:r w:rsidR="00E84347" w:rsidRPr="00247A7E">
        <w:rPr>
          <w:rFonts w:asciiTheme="minorHAnsi" w:hAnsiTheme="minorHAnsi" w:cstheme="minorHAnsi"/>
          <w:color w:val="FF0000"/>
          <w:sz w:val="24"/>
          <w:szCs w:val="24"/>
        </w:rPr>
        <w:br/>
      </w:r>
      <w:r w:rsidRPr="00247A7E">
        <w:rPr>
          <w:rFonts w:asciiTheme="minorHAnsi" w:hAnsiTheme="minorHAnsi" w:cstheme="minorHAnsi"/>
          <w:color w:val="FF0000"/>
          <w:sz w:val="24"/>
          <w:szCs w:val="24"/>
        </w:rPr>
        <w:t>kerüljünk át a biztonságos kapcsolatra!</w:t>
      </w:r>
    </w:p>
    <w:p w14:paraId="52785C1C" w14:textId="77777777" w:rsidR="00D2798B" w:rsidRPr="00247A7E" w:rsidRDefault="00DE552E" w:rsidP="00D2798B">
      <w:pPr>
        <w:pStyle w:val="Listaszerbekezds"/>
        <w:numPr>
          <w:ilvl w:val="0"/>
          <w:numId w:val="30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247A7E">
        <w:rPr>
          <w:rFonts w:asciiTheme="minorHAnsi" w:hAnsiTheme="minorHAnsi" w:cstheme="minorHAnsi"/>
          <w:color w:val="FF0000"/>
          <w:sz w:val="24"/>
          <w:szCs w:val="24"/>
        </w:rPr>
        <w:t xml:space="preserve">Korlátozza a webhely elérését úgy, </w:t>
      </w:r>
      <w:r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hogy </w:t>
      </w:r>
      <w:r w:rsidRPr="00247A7E">
        <w:rPr>
          <w:rFonts w:asciiTheme="minorHAnsi" w:hAnsiTheme="minorHAnsi" w:cstheme="minorHAnsi"/>
          <w:b/>
          <w:i/>
          <w:iCs/>
          <w:color w:val="FF0000"/>
        </w:rPr>
        <w:t>csak az előzőleg létrehozott csoport</w:t>
      </w:r>
      <w:r w:rsidR="00D32B6D" w:rsidRPr="00247A7E">
        <w:rPr>
          <w:rFonts w:asciiTheme="minorHAnsi" w:hAnsiTheme="minorHAnsi" w:cstheme="minorHAnsi"/>
          <w:b/>
          <w:i/>
          <w:iCs/>
          <w:color w:val="FF0000"/>
        </w:rPr>
        <w:t xml:space="preserve"> </w:t>
      </w:r>
      <w:r w:rsidRPr="00247A7E">
        <w:rPr>
          <w:rFonts w:asciiTheme="minorHAnsi" w:hAnsiTheme="minorHAnsi" w:cstheme="minorHAnsi"/>
          <w:b/>
          <w:i/>
          <w:iCs/>
          <w:color w:val="FF0000"/>
        </w:rPr>
        <w:t>felhasználói</w:t>
      </w:r>
      <w:r w:rsidRPr="00247A7E">
        <w:rPr>
          <w:rFonts w:asciiTheme="minorHAnsi" w:hAnsiTheme="minorHAnsi" w:cstheme="minorHAnsi"/>
          <w:bCs/>
          <w:color w:val="FF0000"/>
        </w:rPr>
        <w:t xml:space="preserve"> </w:t>
      </w:r>
      <w:r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>érhessék el!</w:t>
      </w:r>
      <w:r w:rsidR="00D2798B"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</w:p>
    <w:p w14:paraId="6E728C17" w14:textId="77777777" w:rsidR="00D2798B" w:rsidRPr="00247A7E" w:rsidRDefault="00D2798B" w:rsidP="00CC25BB">
      <w:pPr>
        <w:pStyle w:val="Listaszerbekezds"/>
        <w:spacing w:after="0" w:line="360" w:lineRule="auto"/>
        <w:ind w:left="814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247A7E">
        <w:rPr>
          <w:rFonts w:asciiTheme="minorHAnsi" w:hAnsiTheme="minorHAnsi" w:cstheme="minorHAnsi"/>
          <w:bCs/>
          <w:color w:val="FF0000"/>
          <w:sz w:val="24"/>
          <w:szCs w:val="24"/>
        </w:rPr>
        <w:t>Csoportházirend segítségével végezze el a következőket:</w:t>
      </w:r>
    </w:p>
    <w:p w14:paraId="3B753A1A" w14:textId="77777777" w:rsidR="00D2798B" w:rsidRPr="00247A7E" w:rsidRDefault="00D2798B" w:rsidP="00D2798B">
      <w:pPr>
        <w:numPr>
          <w:ilvl w:val="1"/>
          <w:numId w:val="45"/>
        </w:numPr>
        <w:spacing w:line="360" w:lineRule="auto"/>
        <w:ind w:left="1276" w:hanging="412"/>
        <w:jc w:val="both"/>
        <w:rPr>
          <w:color w:val="FF0000"/>
        </w:rPr>
      </w:pPr>
      <w:r w:rsidRPr="00247A7E">
        <w:rPr>
          <w:rFonts w:asciiTheme="minorHAnsi" w:hAnsiTheme="minorHAnsi" w:cstheme="minorHAnsi"/>
          <w:color w:val="FF0000"/>
        </w:rPr>
        <w:t xml:space="preserve">A </w:t>
      </w:r>
      <w:proofErr w:type="spellStart"/>
      <w:r w:rsidRPr="00247A7E">
        <w:rPr>
          <w:rFonts w:asciiTheme="minorHAnsi" w:hAnsiTheme="minorHAnsi" w:cstheme="minorHAnsi"/>
          <w:b/>
          <w:i/>
          <w:color w:val="FF0000"/>
        </w:rPr>
        <w:t>company</w:t>
      </w:r>
      <w:proofErr w:type="spellEnd"/>
      <w:r w:rsidRPr="00247A7E">
        <w:rPr>
          <w:rFonts w:asciiTheme="minorHAnsi" w:hAnsiTheme="minorHAnsi" w:cstheme="minorHAnsi"/>
          <w:color w:val="FF0000"/>
        </w:rPr>
        <w:t xml:space="preserve"> szervezeti egység felhasználói számára automatikusan induljon az </w:t>
      </w:r>
      <w:r w:rsidRPr="00247A7E">
        <w:rPr>
          <w:rFonts w:asciiTheme="minorHAnsi" w:hAnsiTheme="minorHAnsi" w:cstheme="minorHAnsi"/>
          <w:color w:val="FF0000"/>
        </w:rPr>
        <w:br/>
        <w:t xml:space="preserve">Internet Explorer, és a kezdőlap a </w:t>
      </w:r>
      <w:hyperlink r:id="rId8" w:history="1">
        <w:r w:rsidRPr="00247A7E">
          <w:rPr>
            <w:rStyle w:val="Hiperhivatkozs"/>
            <w:rFonts w:asciiTheme="minorHAnsi" w:hAnsiTheme="minorHAnsi" w:cstheme="minorHAnsi"/>
            <w:b/>
            <w:color w:val="FF0000"/>
          </w:rPr>
          <w:t>http://web.company.local</w:t>
        </w:r>
      </w:hyperlink>
      <w:r w:rsidRPr="00247A7E">
        <w:rPr>
          <w:rFonts w:asciiTheme="minorHAnsi" w:hAnsiTheme="minorHAnsi" w:cstheme="minorHAnsi"/>
          <w:color w:val="FF0000"/>
        </w:rPr>
        <w:t xml:space="preserve"> legyen, amit a felhasználók </w:t>
      </w:r>
      <w:r w:rsidRPr="00247A7E">
        <w:rPr>
          <w:rFonts w:asciiTheme="minorHAnsi" w:hAnsiTheme="minorHAnsi" w:cstheme="minorHAnsi"/>
          <w:color w:val="FF0000"/>
        </w:rPr>
        <w:br/>
        <w:t>ne tudjanak megváltoztatni</w:t>
      </w:r>
      <w:r w:rsidRPr="00247A7E">
        <w:rPr>
          <w:color w:val="FF0000"/>
        </w:rPr>
        <w:t xml:space="preserve">! </w:t>
      </w:r>
    </w:p>
    <w:p w14:paraId="6E8EA1BD" w14:textId="4F5C98E6" w:rsidR="00A84892" w:rsidRPr="0039444F" w:rsidRDefault="00DE552E" w:rsidP="00784865">
      <w:pPr>
        <w:pStyle w:val="Listaszerbekezds"/>
        <w:numPr>
          <w:ilvl w:val="0"/>
          <w:numId w:val="33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  <w:highlight w:val="yellow"/>
        </w:rPr>
      </w:pPr>
      <w:r w:rsidRPr="0039444F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A webhely elérésére </w:t>
      </w:r>
      <w:r w:rsidRPr="0039444F">
        <w:rPr>
          <w:rFonts w:asciiTheme="minorHAnsi" w:hAnsiTheme="minorHAnsi" w:cstheme="minorHAnsi"/>
          <w:b/>
          <w:bCs/>
          <w:i/>
          <w:color w:val="FF0000"/>
          <w:sz w:val="24"/>
          <w:szCs w:val="24"/>
          <w:highlight w:val="yellow"/>
        </w:rPr>
        <w:t>csak ügyfél-tanúsítvánnyal</w:t>
      </w:r>
      <w:r w:rsidRPr="0039444F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 legyen lehetőségünk, melyet </w:t>
      </w:r>
      <w:r w:rsidRPr="0039444F">
        <w:rPr>
          <w:rFonts w:asciiTheme="minorHAnsi" w:hAnsiTheme="minorHAnsi" w:cstheme="minorHAnsi"/>
          <w:b/>
          <w:bCs/>
          <w:i/>
          <w:color w:val="FF0000"/>
          <w:sz w:val="24"/>
          <w:szCs w:val="24"/>
          <w:highlight w:val="yellow"/>
        </w:rPr>
        <w:t>csoportházirendben</w:t>
      </w:r>
      <w:r w:rsidRPr="0039444F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 </w:t>
      </w:r>
      <w:r w:rsidR="00F67E44" w:rsidRPr="0039444F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br/>
      </w:r>
      <w:r w:rsidR="00DC0D13" w:rsidRPr="0039444F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és </w:t>
      </w:r>
      <w:r w:rsidR="00DC0D13" w:rsidRPr="0039444F">
        <w:rPr>
          <w:rFonts w:asciiTheme="minorHAnsi" w:hAnsiTheme="minorHAnsi" w:cstheme="minorHAnsi"/>
          <w:b/>
          <w:i/>
          <w:iCs/>
          <w:color w:val="FF0000"/>
          <w:sz w:val="24"/>
          <w:szCs w:val="24"/>
          <w:highlight w:val="yellow"/>
        </w:rPr>
        <w:t>automatikusan</w:t>
      </w:r>
      <w:r w:rsidR="00DC0D13" w:rsidRPr="0039444F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 </w:t>
      </w:r>
      <w:r w:rsidRPr="0039444F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biztosítson a felhasználók számára.</w:t>
      </w:r>
    </w:p>
    <w:p w14:paraId="70DFC8D1" w14:textId="77777777" w:rsidR="008D22F4" w:rsidRPr="008071C9" w:rsidRDefault="008D22F4" w:rsidP="00784865">
      <w:pPr>
        <w:pStyle w:val="1"/>
        <w:numPr>
          <w:ilvl w:val="0"/>
          <w:numId w:val="22"/>
        </w:numPr>
        <w:tabs>
          <w:tab w:val="num" w:pos="360"/>
          <w:tab w:val="num" w:pos="426"/>
        </w:tabs>
        <w:spacing w:line="360" w:lineRule="auto"/>
        <w:ind w:left="425" w:hanging="425"/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</w:pPr>
      <w:r w:rsidRPr="008071C9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>A fájlkiszolgálói szerepkör használatával biztosítsa a következőt:</w:t>
      </w:r>
    </w:p>
    <w:p w14:paraId="5427EF30" w14:textId="46B2B29F" w:rsidR="008D22F4" w:rsidRPr="008071C9" w:rsidRDefault="008D22F4" w:rsidP="00784865">
      <w:pPr>
        <w:pStyle w:val="Listaszerbekezds"/>
        <w:numPr>
          <w:ilvl w:val="0"/>
          <w:numId w:val="41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071C9">
        <w:rPr>
          <w:rFonts w:asciiTheme="minorHAnsi" w:hAnsiTheme="minorHAnsi" w:cstheme="minorHAnsi"/>
          <w:color w:val="FF0000"/>
          <w:sz w:val="24"/>
          <w:szCs w:val="24"/>
        </w:rPr>
        <w:t xml:space="preserve">Állítsa be, hogy a felhasználók a </w:t>
      </w:r>
      <w:r w:rsidR="00DC0D13" w:rsidRPr="008071C9">
        <w:rPr>
          <w:rFonts w:asciiTheme="minorHAnsi" w:hAnsiTheme="minorHAnsi" w:cstheme="minorHAnsi"/>
          <w:color w:val="FF0000"/>
          <w:sz w:val="24"/>
          <w:szCs w:val="24"/>
        </w:rPr>
        <w:t>kezdő</w:t>
      </w:r>
      <w:r w:rsidRPr="008071C9">
        <w:rPr>
          <w:rFonts w:asciiTheme="minorHAnsi" w:hAnsiTheme="minorHAnsi" w:cstheme="minorHAnsi"/>
          <w:color w:val="FF0000"/>
          <w:sz w:val="24"/>
          <w:szCs w:val="24"/>
        </w:rPr>
        <w:t>mappá</w:t>
      </w:r>
      <w:r w:rsidR="00DC0D13" w:rsidRPr="008071C9">
        <w:rPr>
          <w:rFonts w:asciiTheme="minorHAnsi" w:hAnsiTheme="minorHAnsi" w:cstheme="minorHAnsi"/>
          <w:color w:val="FF0000"/>
          <w:sz w:val="24"/>
          <w:szCs w:val="24"/>
        </w:rPr>
        <w:t>k</w:t>
      </w:r>
      <w:r w:rsidRPr="008071C9">
        <w:rPr>
          <w:rFonts w:asciiTheme="minorHAnsi" w:hAnsiTheme="minorHAnsi" w:cstheme="minorHAnsi"/>
          <w:color w:val="FF0000"/>
          <w:sz w:val="24"/>
          <w:szCs w:val="24"/>
        </w:rPr>
        <w:t>ban ne tárolhassanak:</w:t>
      </w:r>
    </w:p>
    <w:p w14:paraId="1B0FE89F" w14:textId="77777777" w:rsidR="008D22F4" w:rsidRPr="008071C9" w:rsidRDefault="008D22F4" w:rsidP="00784865">
      <w:pPr>
        <w:pStyle w:val="Listaszerbekezds"/>
        <w:numPr>
          <w:ilvl w:val="2"/>
          <w:numId w:val="39"/>
        </w:numPr>
        <w:spacing w:after="0" w:line="360" w:lineRule="auto"/>
        <w:ind w:left="1276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071C9">
        <w:rPr>
          <w:rFonts w:asciiTheme="minorHAnsi" w:hAnsiTheme="minorHAnsi" w:cstheme="minorHAnsi"/>
          <w:b/>
          <w:color w:val="FF0000"/>
          <w:sz w:val="24"/>
          <w:szCs w:val="24"/>
        </w:rPr>
        <w:t>.com, .</w:t>
      </w:r>
      <w:proofErr w:type="spellStart"/>
      <w:r w:rsidRPr="008071C9">
        <w:rPr>
          <w:rFonts w:asciiTheme="minorHAnsi" w:hAnsiTheme="minorHAnsi" w:cstheme="minorHAnsi"/>
          <w:b/>
          <w:color w:val="FF0000"/>
          <w:sz w:val="24"/>
          <w:szCs w:val="24"/>
        </w:rPr>
        <w:t>exe</w:t>
      </w:r>
      <w:proofErr w:type="spellEnd"/>
      <w:r w:rsidRPr="008071C9">
        <w:rPr>
          <w:rFonts w:asciiTheme="minorHAnsi" w:hAnsiTheme="minorHAnsi" w:cstheme="minorHAnsi"/>
          <w:color w:val="FF0000"/>
          <w:sz w:val="24"/>
          <w:szCs w:val="24"/>
        </w:rPr>
        <w:t>,</w:t>
      </w:r>
      <w:r w:rsidRPr="008071C9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.</w:t>
      </w:r>
      <w:proofErr w:type="spellStart"/>
      <w:r w:rsidRPr="008071C9">
        <w:rPr>
          <w:rFonts w:asciiTheme="minorHAnsi" w:hAnsiTheme="minorHAnsi" w:cstheme="minorHAnsi"/>
          <w:b/>
          <w:color w:val="FF0000"/>
          <w:sz w:val="24"/>
          <w:szCs w:val="24"/>
        </w:rPr>
        <w:t>txt</w:t>
      </w:r>
      <w:proofErr w:type="spellEnd"/>
      <w:r w:rsidRPr="008071C9">
        <w:rPr>
          <w:rFonts w:asciiTheme="minorHAnsi" w:hAnsiTheme="minorHAnsi" w:cstheme="minorHAnsi"/>
          <w:color w:val="FF0000"/>
          <w:sz w:val="24"/>
          <w:szCs w:val="24"/>
        </w:rPr>
        <w:t xml:space="preserve"> kiterjesztésű fájlokat,</w:t>
      </w:r>
    </w:p>
    <w:p w14:paraId="4C5BC99E" w14:textId="77777777" w:rsidR="008D22F4" w:rsidRPr="008071C9" w:rsidRDefault="008D22F4" w:rsidP="00784865">
      <w:pPr>
        <w:pStyle w:val="Listaszerbekezds"/>
        <w:numPr>
          <w:ilvl w:val="2"/>
          <w:numId w:val="39"/>
        </w:numPr>
        <w:spacing w:after="0" w:line="360" w:lineRule="auto"/>
        <w:ind w:left="1276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071C9">
        <w:rPr>
          <w:rFonts w:asciiTheme="minorHAnsi" w:hAnsiTheme="minorHAnsi" w:cstheme="minorHAnsi"/>
          <w:color w:val="FF0000"/>
          <w:sz w:val="24"/>
          <w:szCs w:val="24"/>
        </w:rPr>
        <w:t xml:space="preserve">ha erre kísérletet tesznek, akkor az </w:t>
      </w:r>
      <w:r w:rsidRPr="008071C9">
        <w:rPr>
          <w:rFonts w:asciiTheme="minorHAnsi" w:hAnsiTheme="minorHAnsi" w:cstheme="minorHAnsi"/>
          <w:b/>
          <w:color w:val="FF0000"/>
          <w:sz w:val="24"/>
          <w:szCs w:val="24"/>
        </w:rPr>
        <w:t>eseménynaplóba</w:t>
      </w:r>
      <w:r w:rsidRPr="008071C9">
        <w:rPr>
          <w:rFonts w:asciiTheme="minorHAnsi" w:hAnsiTheme="minorHAnsi" w:cstheme="minorHAnsi"/>
          <w:color w:val="FF0000"/>
          <w:sz w:val="24"/>
          <w:szCs w:val="24"/>
        </w:rPr>
        <w:t xml:space="preserve"> kerüljön egy bejegyzés!</w:t>
      </w:r>
    </w:p>
    <w:p w14:paraId="78529287" w14:textId="77777777" w:rsidR="008D22F4" w:rsidRPr="008071C9" w:rsidRDefault="008D22F4" w:rsidP="00784865">
      <w:pPr>
        <w:pStyle w:val="Listaszerbekezds"/>
        <w:numPr>
          <w:ilvl w:val="0"/>
          <w:numId w:val="39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071C9">
        <w:rPr>
          <w:rFonts w:asciiTheme="minorHAnsi" w:hAnsiTheme="minorHAnsi" w:cstheme="minorHAnsi"/>
          <w:color w:val="FF0000"/>
          <w:sz w:val="24"/>
          <w:szCs w:val="24"/>
        </w:rPr>
        <w:t>Állítson be az</w:t>
      </w:r>
      <w:r w:rsidRPr="008071C9">
        <w:rPr>
          <w:rFonts w:asciiTheme="minorHAnsi" w:hAnsiTheme="minorHAnsi" w:cstheme="minorHAnsi"/>
          <w:b/>
          <w:bCs/>
          <w:i/>
          <w:iCs/>
          <w:color w:val="FF0000"/>
          <w:sz w:val="24"/>
          <w:szCs w:val="24"/>
        </w:rPr>
        <w:t xml:space="preserve"> </w:t>
      </w:r>
      <w:r w:rsidRPr="008071C9">
        <w:rPr>
          <w:rFonts w:asciiTheme="minorHAnsi" w:hAnsiTheme="minorHAnsi" w:cstheme="minorHAnsi"/>
          <w:b/>
          <w:bCs/>
          <w:color w:val="FF0000"/>
          <w:sz w:val="24"/>
          <w:szCs w:val="24"/>
        </w:rPr>
        <w:t>ftp hely tárolómappájára</w:t>
      </w:r>
      <w:r w:rsidRPr="008071C9">
        <w:rPr>
          <w:rFonts w:asciiTheme="minorHAnsi" w:hAnsiTheme="minorHAnsi" w:cstheme="minorHAnsi"/>
          <w:color w:val="FF0000"/>
          <w:sz w:val="24"/>
          <w:szCs w:val="24"/>
        </w:rPr>
        <w:t>:</w:t>
      </w:r>
    </w:p>
    <w:p w14:paraId="12CC46F9" w14:textId="77777777" w:rsidR="008D22F4" w:rsidRPr="008071C9" w:rsidRDefault="008D22F4" w:rsidP="00784865">
      <w:pPr>
        <w:pStyle w:val="Listaszerbekezds"/>
        <w:numPr>
          <w:ilvl w:val="0"/>
          <w:numId w:val="44"/>
        </w:numPr>
        <w:spacing w:after="0" w:line="360" w:lineRule="auto"/>
        <w:ind w:left="1276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071C9">
        <w:rPr>
          <w:rFonts w:asciiTheme="minorHAnsi" w:hAnsiTheme="minorHAnsi" w:cstheme="minorHAnsi"/>
          <w:b/>
          <w:color w:val="FF0000"/>
          <w:sz w:val="24"/>
          <w:szCs w:val="24"/>
        </w:rPr>
        <w:t>szigorú 1 GB</w:t>
      </w:r>
      <w:r w:rsidRPr="008071C9">
        <w:rPr>
          <w:rFonts w:asciiTheme="minorHAnsi" w:hAnsiTheme="minorHAnsi" w:cstheme="minorHAnsi"/>
          <w:color w:val="FF0000"/>
          <w:sz w:val="24"/>
          <w:szCs w:val="24"/>
        </w:rPr>
        <w:t xml:space="preserve"> kvótát!</w:t>
      </w:r>
    </w:p>
    <w:p w14:paraId="41CB70BC" w14:textId="77777777" w:rsidR="00267CEB" w:rsidRPr="008071C9" w:rsidRDefault="008D22F4" w:rsidP="00784865">
      <w:pPr>
        <w:pStyle w:val="Listaszerbekezds"/>
        <w:numPr>
          <w:ilvl w:val="2"/>
          <w:numId w:val="39"/>
        </w:numPr>
        <w:spacing w:after="0" w:line="360" w:lineRule="auto"/>
        <w:ind w:left="1276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8071C9">
        <w:rPr>
          <w:rFonts w:asciiTheme="minorHAnsi" w:hAnsiTheme="minorHAnsi" w:cstheme="minorHAnsi"/>
          <w:color w:val="FF0000"/>
          <w:sz w:val="24"/>
          <w:szCs w:val="24"/>
        </w:rPr>
        <w:t>amennyiben túllépnék, akkor az eseménynaplóba kerüljön egy bejegyzés!</w:t>
      </w:r>
    </w:p>
    <w:p w14:paraId="34B0B191" w14:textId="77777777" w:rsidR="00267CEB" w:rsidRDefault="00267CEB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</w:rPr>
        <w:br w:type="page"/>
      </w:r>
    </w:p>
    <w:p w14:paraId="7998D646" w14:textId="77777777" w:rsidR="008D22F4" w:rsidRPr="0039444F" w:rsidRDefault="008D22F4" w:rsidP="00784865">
      <w:pPr>
        <w:pStyle w:val="1"/>
        <w:numPr>
          <w:ilvl w:val="0"/>
          <w:numId w:val="22"/>
        </w:numPr>
        <w:spacing w:line="360" w:lineRule="auto"/>
        <w:ind w:left="425" w:hanging="425"/>
        <w:rPr>
          <w:rFonts w:asciiTheme="minorHAnsi" w:hAnsiTheme="minorHAnsi" w:cstheme="minorHAnsi"/>
          <w:b/>
          <w:bCs/>
          <w:i/>
          <w:color w:val="FF0000"/>
          <w:sz w:val="24"/>
          <w:szCs w:val="24"/>
          <w:highlight w:val="green"/>
        </w:rPr>
      </w:pPr>
      <w:r w:rsidRPr="0039444F">
        <w:rPr>
          <w:rFonts w:asciiTheme="minorHAnsi" w:hAnsiTheme="minorHAnsi" w:cstheme="minorHAnsi"/>
          <w:b/>
          <w:bCs/>
          <w:i/>
          <w:color w:val="FF0000"/>
          <w:sz w:val="24"/>
          <w:szCs w:val="24"/>
          <w:highlight w:val="green"/>
        </w:rPr>
        <w:lastRenderedPageBreak/>
        <w:t>FTP hely:</w:t>
      </w:r>
    </w:p>
    <w:p w14:paraId="77612A05" w14:textId="77777777" w:rsidR="008D22F4" w:rsidRPr="0039444F" w:rsidRDefault="008D22F4" w:rsidP="00784865">
      <w:pPr>
        <w:pStyle w:val="1"/>
        <w:numPr>
          <w:ilvl w:val="0"/>
          <w:numId w:val="40"/>
        </w:numPr>
        <w:tabs>
          <w:tab w:val="left" w:pos="360"/>
        </w:tabs>
        <w:spacing w:line="360" w:lineRule="auto"/>
        <w:ind w:left="851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>Telepítse az FTP kiszolgálóhoz szükséges szerepkört!</w:t>
      </w:r>
    </w:p>
    <w:p w14:paraId="659605EA" w14:textId="77777777" w:rsidR="008D22F4" w:rsidRPr="0039444F" w:rsidRDefault="008D22F4" w:rsidP="00784865">
      <w:pPr>
        <w:pStyle w:val="1"/>
        <w:numPr>
          <w:ilvl w:val="0"/>
          <w:numId w:val="40"/>
        </w:numPr>
        <w:tabs>
          <w:tab w:val="left" w:pos="360"/>
        </w:tabs>
        <w:spacing w:line="360" w:lineRule="auto"/>
        <w:ind w:left="851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>Hozzon létre egy új FTP helyet!</w:t>
      </w:r>
    </w:p>
    <w:p w14:paraId="476DC4D7" w14:textId="77777777" w:rsidR="008D22F4" w:rsidRPr="0039444F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39444F">
        <w:rPr>
          <w:rFonts w:asciiTheme="minorHAnsi" w:hAnsiTheme="minorHAnsi" w:cstheme="minorHAnsi"/>
          <w:color w:val="FF0000"/>
          <w:sz w:val="24"/>
          <w:szCs w:val="24"/>
        </w:rPr>
        <w:t xml:space="preserve">Korlátozza az ftp hely elérését úgy, hogy egyszerre </w:t>
      </w:r>
      <w:r w:rsidRPr="0039444F">
        <w:rPr>
          <w:rFonts w:asciiTheme="minorHAnsi" w:hAnsiTheme="minorHAnsi" w:cstheme="minorHAnsi"/>
          <w:b/>
          <w:i/>
          <w:color w:val="FF0000"/>
          <w:sz w:val="24"/>
          <w:szCs w:val="24"/>
        </w:rPr>
        <w:t>csak</w:t>
      </w:r>
      <w:r w:rsidRPr="0039444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39444F">
        <w:rPr>
          <w:rFonts w:asciiTheme="minorHAnsi" w:hAnsiTheme="minorHAnsi" w:cstheme="minorHAnsi"/>
          <w:b/>
          <w:i/>
          <w:color w:val="FF0000"/>
          <w:sz w:val="24"/>
          <w:szCs w:val="24"/>
        </w:rPr>
        <w:t>12</w:t>
      </w:r>
      <w:r w:rsidRPr="0039444F">
        <w:rPr>
          <w:rFonts w:asciiTheme="minorHAnsi" w:hAnsiTheme="minorHAnsi" w:cstheme="minorHAnsi"/>
          <w:color w:val="FF0000"/>
          <w:sz w:val="24"/>
          <w:szCs w:val="24"/>
        </w:rPr>
        <w:t xml:space="preserve"> felhasználó használhassa!</w:t>
      </w:r>
    </w:p>
    <w:p w14:paraId="592535FC" w14:textId="77777777" w:rsidR="008D22F4" w:rsidRPr="0039444F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39444F">
        <w:rPr>
          <w:rFonts w:asciiTheme="minorHAnsi" w:hAnsiTheme="minorHAnsi" w:cstheme="minorHAnsi"/>
          <w:color w:val="FF0000"/>
          <w:sz w:val="24"/>
          <w:szCs w:val="24"/>
        </w:rPr>
        <w:t xml:space="preserve">Az ftp helyhez </w:t>
      </w:r>
      <w:r w:rsidRPr="0039444F">
        <w:rPr>
          <w:rFonts w:asciiTheme="minorHAnsi" w:hAnsiTheme="minorHAnsi" w:cstheme="minorHAnsi"/>
          <w:b/>
          <w:i/>
          <w:color w:val="FF0000"/>
          <w:sz w:val="24"/>
          <w:szCs w:val="24"/>
        </w:rPr>
        <w:t>csak a létrehozott csoport tagjainak</w:t>
      </w:r>
      <w:r w:rsidRPr="0039444F">
        <w:rPr>
          <w:rFonts w:asciiTheme="minorHAnsi" w:hAnsiTheme="minorHAnsi" w:cstheme="minorHAnsi"/>
          <w:color w:val="FF0000"/>
          <w:sz w:val="24"/>
          <w:szCs w:val="24"/>
        </w:rPr>
        <w:t xml:space="preserve"> legyen hozzáférése!</w:t>
      </w:r>
    </w:p>
    <w:p w14:paraId="0394E223" w14:textId="77777777" w:rsidR="008D22F4" w:rsidRPr="0039444F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Oldja meg, hogy </w:t>
      </w:r>
      <w:r w:rsidRPr="0039444F">
        <w:rPr>
          <w:rFonts w:asciiTheme="minorHAnsi" w:hAnsiTheme="minorHAnsi" w:cstheme="minorHAnsi"/>
          <w:b/>
          <w:bCs/>
          <w:i/>
          <w:color w:val="FF0000"/>
          <w:sz w:val="24"/>
          <w:szCs w:val="24"/>
        </w:rPr>
        <w:t>SSL protokoll használatával</w:t>
      </w:r>
      <w:r w:rsidRPr="0039444F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r w:rsidR="004B291F" w:rsidRPr="0039444F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is </w:t>
      </w:r>
      <w:r w:rsidRPr="0039444F">
        <w:rPr>
          <w:rFonts w:asciiTheme="minorHAnsi" w:hAnsiTheme="minorHAnsi" w:cstheme="minorHAnsi"/>
          <w:b/>
          <w:bCs/>
          <w:color w:val="FF0000"/>
          <w:sz w:val="24"/>
          <w:szCs w:val="24"/>
        </w:rPr>
        <w:t>legyen</w:t>
      </w:r>
      <w:r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elérhető az ftp hely!</w:t>
      </w:r>
    </w:p>
    <w:p w14:paraId="01B4072D" w14:textId="7F592726" w:rsidR="008D22F4" w:rsidRPr="0039444F" w:rsidRDefault="00253980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>Itt használjon</w:t>
      </w:r>
      <w:r w:rsidR="008D22F4"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  <w:r w:rsidRPr="0039444F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önaláírt</w:t>
      </w:r>
      <w:r w:rsidR="008D22F4" w:rsidRPr="0039444F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 tanúsítványt</w:t>
      </w:r>
      <w:r w:rsidR="008D22F4"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>!</w:t>
      </w:r>
    </w:p>
    <w:p w14:paraId="7283EE22" w14:textId="77777777" w:rsidR="008D22F4" w:rsidRPr="0039444F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Telepítse fel a munkaállomásra a </w:t>
      </w:r>
      <w:r w:rsidRPr="0039444F">
        <w:rPr>
          <w:rFonts w:asciiTheme="minorHAnsi" w:hAnsiTheme="minorHAnsi" w:cstheme="minorHAnsi"/>
          <w:b/>
          <w:bCs/>
          <w:color w:val="FF0000"/>
          <w:sz w:val="24"/>
          <w:szCs w:val="24"/>
        </w:rPr>
        <w:t>Total Commander</w:t>
      </w:r>
      <w:r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-t </w:t>
      </w:r>
      <w:r w:rsidRPr="0039444F">
        <w:rPr>
          <w:rFonts w:asciiTheme="minorHAnsi" w:hAnsiTheme="minorHAnsi" w:cstheme="minorHAnsi"/>
          <w:bCs/>
          <w:i/>
          <w:iCs/>
          <w:color w:val="FF0000"/>
          <w:sz w:val="24"/>
          <w:szCs w:val="24"/>
        </w:rPr>
        <w:t>Open SSL támogatással</w:t>
      </w:r>
      <w:r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és állítsa be az ftp hely eléréséhez!</w:t>
      </w:r>
    </w:p>
    <w:p w14:paraId="4A5395AD" w14:textId="77777777" w:rsidR="008D22F4" w:rsidRPr="0039444F" w:rsidRDefault="008D22F4" w:rsidP="00784865">
      <w:pPr>
        <w:pStyle w:val="Listaszerbekezds"/>
        <w:numPr>
          <w:ilvl w:val="0"/>
          <w:numId w:val="40"/>
        </w:numPr>
        <w:spacing w:after="0" w:line="360" w:lineRule="auto"/>
        <w:ind w:left="851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39444F">
        <w:rPr>
          <w:rFonts w:asciiTheme="minorHAnsi" w:hAnsiTheme="minorHAnsi" w:cstheme="minorHAnsi"/>
          <w:bCs/>
          <w:color w:val="FF0000"/>
          <w:sz w:val="24"/>
          <w:szCs w:val="24"/>
        </w:rPr>
        <w:t>Töltsön fel egy tetszőleges állományt az FTP helyre!</w:t>
      </w:r>
    </w:p>
    <w:p w14:paraId="03A1DA0E" w14:textId="77777777" w:rsidR="008F2BAB" w:rsidRPr="00DA575D" w:rsidRDefault="008F2BAB" w:rsidP="00DE552E">
      <w:pPr>
        <w:spacing w:line="360" w:lineRule="auto"/>
        <w:jc w:val="both"/>
        <w:rPr>
          <w:rFonts w:asciiTheme="minorHAnsi" w:hAnsiTheme="minorHAnsi" w:cstheme="minorHAnsi"/>
        </w:rPr>
      </w:pPr>
    </w:p>
    <w:p w14:paraId="7336F425" w14:textId="77777777" w:rsidR="001F48BD" w:rsidRPr="00C21878" w:rsidRDefault="001F48BD" w:rsidP="008D22F4">
      <w:pPr>
        <w:spacing w:line="360" w:lineRule="auto"/>
        <w:ind w:right="141"/>
        <w:jc w:val="center"/>
        <w:rPr>
          <w:rFonts w:asciiTheme="minorHAnsi" w:hAnsiTheme="minorHAnsi" w:cstheme="minorHAnsi"/>
          <w:b/>
          <w:i/>
          <w:color w:val="FF0000"/>
        </w:rPr>
      </w:pPr>
      <w:r w:rsidRPr="00C21878">
        <w:rPr>
          <w:rFonts w:asciiTheme="minorHAnsi" w:hAnsiTheme="minorHAnsi" w:cstheme="minorHAnsi"/>
          <w:b/>
          <w:i/>
          <w:color w:val="FF0000"/>
        </w:rPr>
        <w:t>Felhasználói adatok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C21878" w:rsidRPr="00C21878" w14:paraId="3F978BDC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1E411DF7" w14:textId="77777777" w:rsidR="000F1CD9" w:rsidRPr="00C21878" w:rsidRDefault="000F1CD9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C21878">
              <w:rPr>
                <w:rFonts w:asciiTheme="minorHAnsi" w:hAnsiTheme="minorHAnsi" w:cstheme="minorHAnsi"/>
                <w:b/>
                <w:color w:val="FF0000"/>
              </w:rPr>
              <w:t>Felhasználói név</w:t>
            </w:r>
          </w:p>
        </w:tc>
        <w:tc>
          <w:tcPr>
            <w:tcW w:w="3020" w:type="dxa"/>
            <w:vAlign w:val="center"/>
          </w:tcPr>
          <w:p w14:paraId="43273D36" w14:textId="77777777" w:rsidR="000F1CD9" w:rsidRPr="00C21878" w:rsidRDefault="000F1CD9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C21878">
              <w:rPr>
                <w:rFonts w:asciiTheme="minorHAnsi" w:hAnsiTheme="minorHAnsi" w:cstheme="minorHAnsi"/>
                <w:b/>
                <w:color w:val="FF0000"/>
              </w:rPr>
              <w:t>Jelszó</w:t>
            </w:r>
          </w:p>
        </w:tc>
        <w:tc>
          <w:tcPr>
            <w:tcW w:w="3021" w:type="dxa"/>
            <w:vAlign w:val="center"/>
          </w:tcPr>
          <w:p w14:paraId="53640819" w14:textId="77777777" w:rsidR="000F1CD9" w:rsidRPr="00C21878" w:rsidRDefault="000F1CD9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C21878">
              <w:rPr>
                <w:rFonts w:asciiTheme="minorHAnsi" w:hAnsiTheme="minorHAnsi" w:cstheme="minorHAnsi"/>
                <w:b/>
                <w:color w:val="FF0000"/>
              </w:rPr>
              <w:t>Csoporttagság</w:t>
            </w:r>
          </w:p>
        </w:tc>
      </w:tr>
      <w:tr w:rsidR="00C21878" w:rsidRPr="00C21878" w14:paraId="7B1E573D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33DD5C87" w14:textId="77777777" w:rsidR="000F1CD9" w:rsidRPr="00C21878" w:rsidRDefault="001F48BD" w:rsidP="001F48BD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21878">
              <w:rPr>
                <w:rFonts w:asciiTheme="minorHAnsi" w:hAnsiTheme="minorHAnsi" w:cstheme="minorHAnsi"/>
                <w:color w:val="FF0000"/>
              </w:rPr>
              <w:t>alice</w:t>
            </w:r>
            <w:proofErr w:type="spellEnd"/>
            <w:r w:rsidRPr="00C21878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3020" w:type="dxa"/>
            <w:vAlign w:val="center"/>
          </w:tcPr>
          <w:p w14:paraId="4E336635" w14:textId="77777777" w:rsidR="000F1CD9" w:rsidRPr="00C21878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C21878">
              <w:rPr>
                <w:rFonts w:asciiTheme="minorHAnsi" w:hAnsiTheme="minorHAnsi" w:cstheme="minorHAnsi"/>
                <w:color w:val="FF0000"/>
              </w:rPr>
              <w:t>3124</w:t>
            </w:r>
          </w:p>
        </w:tc>
        <w:tc>
          <w:tcPr>
            <w:tcW w:w="3021" w:type="dxa"/>
            <w:vAlign w:val="center"/>
          </w:tcPr>
          <w:p w14:paraId="24E4DDD1" w14:textId="77777777" w:rsidR="000F1CD9" w:rsidRPr="00C21878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21878">
              <w:rPr>
                <w:rFonts w:asciiTheme="minorHAnsi" w:hAnsiTheme="minorHAnsi" w:cstheme="minorHAnsi"/>
                <w:color w:val="FF0000"/>
              </w:rPr>
              <w:t>dream</w:t>
            </w:r>
            <w:proofErr w:type="spellEnd"/>
          </w:p>
        </w:tc>
      </w:tr>
      <w:tr w:rsidR="00C21878" w:rsidRPr="00C21878" w14:paraId="0C210755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5605C7D4" w14:textId="77777777" w:rsidR="000F1CD9" w:rsidRPr="00C21878" w:rsidRDefault="001F48BD" w:rsidP="001F48BD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21878">
              <w:rPr>
                <w:rFonts w:asciiTheme="minorHAnsi" w:hAnsiTheme="minorHAnsi" w:cstheme="minorHAnsi"/>
                <w:color w:val="FF0000"/>
              </w:rPr>
              <w:t>amelie</w:t>
            </w:r>
            <w:proofErr w:type="spellEnd"/>
            <w:r w:rsidRPr="00C21878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3020" w:type="dxa"/>
            <w:vAlign w:val="center"/>
          </w:tcPr>
          <w:p w14:paraId="36CFF5D8" w14:textId="77777777" w:rsidR="000F1CD9" w:rsidRPr="00C21878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C21878">
              <w:rPr>
                <w:rFonts w:asciiTheme="minorHAnsi" w:hAnsiTheme="minorHAnsi" w:cstheme="minorHAnsi"/>
                <w:color w:val="FF0000"/>
              </w:rPr>
              <w:t>3124</w:t>
            </w:r>
          </w:p>
        </w:tc>
        <w:tc>
          <w:tcPr>
            <w:tcW w:w="3021" w:type="dxa"/>
            <w:vAlign w:val="center"/>
          </w:tcPr>
          <w:p w14:paraId="63173389" w14:textId="77777777" w:rsidR="000F1CD9" w:rsidRPr="00C21878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21878">
              <w:rPr>
                <w:rFonts w:asciiTheme="minorHAnsi" w:hAnsiTheme="minorHAnsi" w:cstheme="minorHAnsi"/>
                <w:color w:val="FF0000"/>
              </w:rPr>
              <w:t>dream</w:t>
            </w:r>
            <w:proofErr w:type="spellEnd"/>
          </w:p>
        </w:tc>
      </w:tr>
      <w:tr w:rsidR="00C21878" w:rsidRPr="00C21878" w14:paraId="63E1E758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6A230551" w14:textId="77777777" w:rsidR="000F1CD9" w:rsidRPr="00C21878" w:rsidRDefault="001F48BD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21878">
              <w:rPr>
                <w:rFonts w:asciiTheme="minorHAnsi" w:hAnsiTheme="minorHAnsi" w:cstheme="minorHAnsi"/>
                <w:color w:val="FF0000"/>
              </w:rPr>
              <w:t>jack</w:t>
            </w:r>
            <w:proofErr w:type="spellEnd"/>
          </w:p>
        </w:tc>
        <w:tc>
          <w:tcPr>
            <w:tcW w:w="3020" w:type="dxa"/>
            <w:vAlign w:val="center"/>
          </w:tcPr>
          <w:p w14:paraId="5C8FF287" w14:textId="77777777" w:rsidR="000F1CD9" w:rsidRPr="00C21878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C21878">
              <w:rPr>
                <w:rFonts w:asciiTheme="minorHAnsi" w:hAnsiTheme="minorHAnsi" w:cstheme="minorHAnsi"/>
                <w:color w:val="FF0000"/>
              </w:rPr>
              <w:t>3124</w:t>
            </w:r>
          </w:p>
        </w:tc>
        <w:tc>
          <w:tcPr>
            <w:tcW w:w="3021" w:type="dxa"/>
            <w:vAlign w:val="center"/>
          </w:tcPr>
          <w:p w14:paraId="195819C9" w14:textId="77777777" w:rsidR="000F1CD9" w:rsidRPr="00C21878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21878">
              <w:rPr>
                <w:rFonts w:asciiTheme="minorHAnsi" w:hAnsiTheme="minorHAnsi" w:cstheme="minorHAnsi"/>
                <w:color w:val="FF0000"/>
              </w:rPr>
              <w:t>dream</w:t>
            </w:r>
            <w:proofErr w:type="spellEnd"/>
          </w:p>
        </w:tc>
      </w:tr>
      <w:tr w:rsidR="00C21878" w:rsidRPr="00C21878" w14:paraId="1A079784" w14:textId="77777777" w:rsidTr="00DD0C29">
        <w:trPr>
          <w:trHeight w:hRule="exact" w:val="284"/>
          <w:jc w:val="center"/>
        </w:trPr>
        <w:tc>
          <w:tcPr>
            <w:tcW w:w="3020" w:type="dxa"/>
            <w:vAlign w:val="center"/>
          </w:tcPr>
          <w:p w14:paraId="6C750511" w14:textId="77777777" w:rsidR="000F1CD9" w:rsidRPr="00C21878" w:rsidRDefault="001F48BD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21878">
              <w:rPr>
                <w:rFonts w:asciiTheme="minorHAnsi" w:hAnsiTheme="minorHAnsi" w:cstheme="minorHAnsi"/>
                <w:color w:val="FF0000"/>
              </w:rPr>
              <w:t>john</w:t>
            </w:r>
            <w:proofErr w:type="spellEnd"/>
          </w:p>
        </w:tc>
        <w:tc>
          <w:tcPr>
            <w:tcW w:w="3020" w:type="dxa"/>
            <w:vAlign w:val="center"/>
          </w:tcPr>
          <w:p w14:paraId="60503ECE" w14:textId="77777777" w:rsidR="000F1CD9" w:rsidRPr="00C21878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C21878">
              <w:rPr>
                <w:rFonts w:asciiTheme="minorHAnsi" w:hAnsiTheme="minorHAnsi" w:cstheme="minorHAnsi"/>
                <w:color w:val="FF0000"/>
              </w:rPr>
              <w:t>3124</w:t>
            </w:r>
          </w:p>
        </w:tc>
        <w:tc>
          <w:tcPr>
            <w:tcW w:w="3021" w:type="dxa"/>
            <w:vAlign w:val="center"/>
          </w:tcPr>
          <w:p w14:paraId="018658C1" w14:textId="77777777" w:rsidR="000F1CD9" w:rsidRPr="00C21878" w:rsidRDefault="004875DB" w:rsidP="00A27C40">
            <w:pPr>
              <w:tabs>
                <w:tab w:val="left" w:pos="1800"/>
              </w:tabs>
              <w:spacing w:line="360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C21878">
              <w:rPr>
                <w:rFonts w:asciiTheme="minorHAnsi" w:hAnsiTheme="minorHAnsi" w:cstheme="minorHAnsi"/>
                <w:color w:val="FF0000"/>
              </w:rPr>
              <w:t>dream</w:t>
            </w:r>
            <w:proofErr w:type="spellEnd"/>
          </w:p>
        </w:tc>
      </w:tr>
    </w:tbl>
    <w:p w14:paraId="304C6DA9" w14:textId="77777777" w:rsidR="00D4553B" w:rsidRPr="00C21878" w:rsidRDefault="00D4553B">
      <w:pPr>
        <w:rPr>
          <w:rFonts w:asciiTheme="minorHAnsi" w:hAnsiTheme="minorHAnsi" w:cstheme="minorHAnsi"/>
          <w:color w:val="FF0000"/>
        </w:rPr>
      </w:pPr>
      <w:r w:rsidRPr="00C21878">
        <w:rPr>
          <w:rFonts w:asciiTheme="minorHAnsi" w:hAnsiTheme="minorHAnsi" w:cstheme="minorHAnsi"/>
          <w:color w:val="FF0000"/>
        </w:rPr>
        <w:br w:type="page"/>
      </w:r>
    </w:p>
    <w:p w14:paraId="7F17AF0A" w14:textId="77777777" w:rsidR="00A27C40" w:rsidRPr="00DA575D" w:rsidRDefault="00A27C40">
      <w:pPr>
        <w:rPr>
          <w:rFonts w:asciiTheme="minorHAnsi" w:hAnsiTheme="minorHAnsi" w:cstheme="minorHAnsi"/>
        </w:rPr>
      </w:pPr>
    </w:p>
    <w:p w14:paraId="4AA3157F" w14:textId="77777777" w:rsidR="004D7D73" w:rsidRPr="00A91D4D" w:rsidRDefault="004D7D73" w:rsidP="00A27C40">
      <w:pPr>
        <w:spacing w:line="360" w:lineRule="auto"/>
        <w:jc w:val="center"/>
        <w:rPr>
          <w:rFonts w:asciiTheme="minorHAnsi" w:hAnsiTheme="minorHAnsi" w:cstheme="minorHAnsi"/>
          <w:b/>
          <w:bCs/>
          <w:i/>
          <w:color w:val="FF0000"/>
        </w:rPr>
      </w:pPr>
      <w:r w:rsidRPr="00A91D4D">
        <w:rPr>
          <w:rFonts w:asciiTheme="minorHAnsi" w:hAnsiTheme="minorHAnsi" w:cstheme="minorHAnsi"/>
          <w:b/>
          <w:bCs/>
          <w:i/>
          <w:color w:val="FF0000"/>
        </w:rPr>
        <w:t>Paraméterek táblázata</w:t>
      </w:r>
    </w:p>
    <w:tbl>
      <w:tblPr>
        <w:tblW w:w="100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4521"/>
        <w:gridCol w:w="5529"/>
      </w:tblGrid>
      <w:tr w:rsidR="00A91D4D" w:rsidRPr="00A91D4D" w14:paraId="5B3853D2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7C78EF" w14:textId="77777777" w:rsidR="004D7D73" w:rsidRPr="00A91D4D" w:rsidRDefault="004C2858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  <w:t>Windows 1</w:t>
            </w:r>
            <w:r w:rsidR="008D22F4" w:rsidRPr="00A91D4D"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  <w:t>0</w:t>
            </w:r>
          </w:p>
        </w:tc>
      </w:tr>
      <w:tr w:rsidR="00A91D4D" w:rsidRPr="00A91D4D" w14:paraId="6FBD175A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1AF487D1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Memória mérete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14:paraId="320B1F50" w14:textId="133F9B11" w:rsidR="004D7D73" w:rsidRPr="00A91D4D" w:rsidRDefault="00DC0D13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  <w:t>min.</w:t>
            </w:r>
            <w:r w:rsidR="004B291F" w:rsidRPr="00A91D4D"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  <w:t xml:space="preserve"> </w:t>
            </w:r>
            <w:r w:rsidR="004D7D73" w:rsidRPr="00A91D4D"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  <w:t>1024 MB</w:t>
            </w:r>
          </w:p>
        </w:tc>
      </w:tr>
      <w:tr w:rsidR="00A91D4D" w:rsidRPr="00A91D4D" w14:paraId="7E5D8E37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435C8FD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Számítógép név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5E6C5DF6" w14:textId="77777777" w:rsidR="004D7D73" w:rsidRPr="00A91D4D" w:rsidRDefault="00067BB9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win</w:t>
            </w:r>
            <w:r w:rsidR="004B291F" w:rsidRPr="00A91D4D">
              <w:rPr>
                <w:rFonts w:asciiTheme="minorHAnsi" w:hAnsiTheme="minorHAnsi" w:cstheme="minorHAnsi"/>
                <w:color w:val="FF0000"/>
                <w:lang w:eastAsia="en-US"/>
              </w:rPr>
              <w:t>10</w:t>
            </w:r>
          </w:p>
        </w:tc>
      </w:tr>
      <w:tr w:rsidR="00A91D4D" w:rsidRPr="00A91D4D" w14:paraId="6A9A9A6C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6625CABD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Új felhasználó azonosítója / jelszava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52DFB11D" w14:textId="77777777" w:rsidR="004D7D73" w:rsidRPr="00A91D4D" w:rsidRDefault="00067BB9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user</w:t>
            </w:r>
            <w:r w:rsidR="00A55D63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/ </w:t>
            </w:r>
            <w:r w:rsidR="004875DB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tetszőleges </w:t>
            </w:r>
            <w:r w:rsidR="004875DB" w:rsidRPr="00A91D4D">
              <w:rPr>
                <w:rFonts w:asciiTheme="minorHAnsi" w:hAnsiTheme="minorHAnsi" w:cstheme="minorHAnsi"/>
                <w:color w:val="FF0000"/>
                <w:lang w:eastAsia="en-US"/>
              </w:rPr>
              <w:sym w:font="Wingdings" w:char="F04A"/>
            </w:r>
          </w:p>
        </w:tc>
      </w:tr>
      <w:tr w:rsidR="00A91D4D" w:rsidRPr="00A91D4D" w14:paraId="0317C1C8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82308DC" w14:textId="2E965CF5" w:rsidR="004D7D73" w:rsidRPr="00A91D4D" w:rsidRDefault="00503842" w:rsidP="00503842">
            <w:pPr>
              <w:spacing w:line="360" w:lineRule="auto"/>
              <w:jc w:val="center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  <w:t>Windows Server 2016</w:t>
            </w:r>
          </w:p>
        </w:tc>
      </w:tr>
      <w:tr w:rsidR="00A91D4D" w:rsidRPr="00A91D4D" w14:paraId="0F62D11C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4171D1AD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Memória mérete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14:paraId="4685A048" w14:textId="0654226A" w:rsidR="004D7D73" w:rsidRPr="00A91D4D" w:rsidRDefault="00DC0D13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  <w:t xml:space="preserve">min. </w:t>
            </w:r>
            <w:r w:rsidR="004D7D73" w:rsidRPr="00A91D4D"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  <w:t>1024 MB</w:t>
            </w:r>
          </w:p>
        </w:tc>
      </w:tr>
      <w:tr w:rsidR="00A91D4D" w:rsidRPr="00A91D4D" w14:paraId="0C921B11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CFCE8AD" w14:textId="77777777" w:rsidR="004D7D73" w:rsidRPr="00A91D4D" w:rsidRDefault="00497CA7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Partíciók </w:t>
            </w:r>
            <w:r w:rsidR="004D7D73" w:rsidRPr="00A91D4D">
              <w:rPr>
                <w:rFonts w:asciiTheme="minorHAnsi" w:hAnsiTheme="minorHAnsi" w:cstheme="minorHAnsi"/>
                <w:color w:val="FF0000"/>
                <w:lang w:eastAsia="en-US"/>
              </w:rPr>
              <w:t>méretei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7715F4" w14:textId="47BCD8C2" w:rsidR="004D7D73" w:rsidRPr="00A91D4D" w:rsidRDefault="005052DC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HDD1:</w:t>
            </w:r>
            <w:r w:rsidR="008D22F4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</w:t>
            </w:r>
            <w:r w:rsidR="00170EBC" w:rsidRPr="00A91D4D">
              <w:rPr>
                <w:rFonts w:asciiTheme="minorHAnsi" w:hAnsiTheme="minorHAnsi" w:cstheme="minorHAnsi"/>
                <w:b/>
                <w:color w:val="FF0000"/>
                <w:lang w:eastAsia="en-US"/>
              </w:rPr>
              <w:t>5</w:t>
            </w:r>
            <w:r w:rsidR="008D22F4" w:rsidRPr="00A91D4D">
              <w:rPr>
                <w:rFonts w:asciiTheme="minorHAnsi" w:hAnsiTheme="minorHAnsi" w:cstheme="minorHAnsi"/>
                <w:b/>
                <w:color w:val="FF0000"/>
                <w:lang w:eastAsia="en-US"/>
              </w:rPr>
              <w:t>0</w:t>
            </w:r>
            <w:r w:rsidR="00496BB6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</w:t>
            </w:r>
            <w:r w:rsidR="00497CA7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GB, </w:t>
            </w: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HDD2</w:t>
            </w:r>
            <w:r w:rsidR="00084174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és </w:t>
            </w: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HDD3:</w:t>
            </w:r>
            <w:r w:rsidR="008D22F4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</w:t>
            </w:r>
            <w:r w:rsidR="00496BB6" w:rsidRPr="00A91D4D">
              <w:rPr>
                <w:rFonts w:asciiTheme="minorHAnsi" w:hAnsiTheme="minorHAnsi" w:cstheme="minorHAnsi"/>
                <w:b/>
                <w:color w:val="FF0000"/>
                <w:lang w:eastAsia="en-US"/>
              </w:rPr>
              <w:t>20</w:t>
            </w:r>
            <w:r w:rsidR="00DC0D13" w:rsidRPr="00A91D4D">
              <w:rPr>
                <w:rFonts w:asciiTheme="minorHAnsi" w:hAnsiTheme="minorHAnsi" w:cstheme="minorHAnsi"/>
                <w:bCs/>
                <w:color w:val="FF0000"/>
                <w:lang w:eastAsia="en-US"/>
              </w:rPr>
              <w:t>-</w:t>
            </w:r>
            <w:r w:rsidR="00DC0D13" w:rsidRPr="00A91D4D">
              <w:rPr>
                <w:rFonts w:asciiTheme="minorHAnsi" w:hAnsiTheme="minorHAnsi" w:cstheme="minorHAnsi"/>
                <w:b/>
                <w:color w:val="FF0000"/>
                <w:lang w:eastAsia="en-US"/>
              </w:rPr>
              <w:t>20</w:t>
            </w:r>
            <w:r w:rsidR="00496BB6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</w:t>
            </w:r>
            <w:r w:rsidR="004D7D73" w:rsidRPr="00A91D4D">
              <w:rPr>
                <w:rFonts w:asciiTheme="minorHAnsi" w:hAnsiTheme="minorHAnsi" w:cstheme="minorHAnsi"/>
                <w:color w:val="FF0000"/>
                <w:lang w:eastAsia="en-US"/>
              </w:rPr>
              <w:t>GB</w:t>
            </w:r>
            <w:r w:rsidR="00061B4B" w:rsidRPr="00A91D4D">
              <w:rPr>
                <w:rFonts w:asciiTheme="minorHAnsi" w:hAnsiTheme="minorHAnsi" w:cstheme="minorHAnsi"/>
                <w:color w:val="FF0000"/>
                <w:lang w:eastAsia="en-US"/>
              </w:rPr>
              <w:t>, HDD4:</w:t>
            </w:r>
            <w:r w:rsidR="008D22F4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</w:t>
            </w:r>
            <w:r w:rsidR="00496BB6" w:rsidRPr="00A91D4D">
              <w:rPr>
                <w:rFonts w:asciiTheme="minorHAnsi" w:hAnsiTheme="minorHAnsi" w:cstheme="minorHAnsi"/>
                <w:b/>
                <w:color w:val="FF0000"/>
                <w:lang w:eastAsia="en-US"/>
              </w:rPr>
              <w:t>25</w:t>
            </w:r>
            <w:r w:rsidR="00496BB6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</w:t>
            </w:r>
            <w:r w:rsidR="00061B4B" w:rsidRPr="00A91D4D">
              <w:rPr>
                <w:rFonts w:asciiTheme="minorHAnsi" w:hAnsiTheme="minorHAnsi" w:cstheme="minorHAnsi"/>
                <w:color w:val="FF0000"/>
                <w:lang w:eastAsia="en-US"/>
              </w:rPr>
              <w:t>GB</w:t>
            </w:r>
          </w:p>
        </w:tc>
      </w:tr>
      <w:tr w:rsidR="00A91D4D" w:rsidRPr="00A91D4D" w14:paraId="04A82113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C252487" w14:textId="77777777" w:rsidR="00497CA7" w:rsidRPr="00A91D4D" w:rsidRDefault="00497CA7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Partíciók nevei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F74894" w14:textId="77777777" w:rsidR="00497CA7" w:rsidRPr="00A91D4D" w:rsidRDefault="0039210D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HDD1:</w:t>
            </w:r>
            <w:r w:rsidR="008D22F4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</w:t>
            </w:r>
            <w:r w:rsidR="004C2858" w:rsidRPr="00A91D4D">
              <w:rPr>
                <w:rFonts w:asciiTheme="minorHAnsi" w:hAnsiTheme="minorHAnsi" w:cstheme="minorHAnsi"/>
                <w:b/>
                <w:color w:val="FF0000"/>
                <w:lang w:eastAsia="en-US"/>
              </w:rPr>
              <w:t>RENDSZER</w:t>
            </w:r>
            <w:r w:rsidR="00061B4B" w:rsidRPr="00A91D4D">
              <w:rPr>
                <w:rFonts w:asciiTheme="minorHAnsi" w:hAnsiTheme="minorHAnsi" w:cstheme="minorHAnsi"/>
                <w:color w:val="FF0000"/>
                <w:lang w:eastAsia="en-US"/>
              </w:rPr>
              <w:t>, RAID1:</w:t>
            </w:r>
            <w:r w:rsidR="008D22F4"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</w:t>
            </w:r>
            <w:r w:rsidR="00061B4B" w:rsidRPr="00A91D4D">
              <w:rPr>
                <w:rFonts w:asciiTheme="minorHAnsi" w:hAnsiTheme="minorHAnsi" w:cstheme="minorHAnsi"/>
                <w:b/>
                <w:color w:val="FF0000"/>
                <w:lang w:eastAsia="en-US"/>
              </w:rPr>
              <w:t>MUNKA</w:t>
            </w:r>
          </w:p>
        </w:tc>
      </w:tr>
      <w:tr w:rsidR="00A91D4D" w:rsidRPr="00A91D4D" w14:paraId="53937A4A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1097812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Számítógép név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501DC9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SERVER</w:t>
            </w:r>
          </w:p>
        </w:tc>
      </w:tr>
      <w:tr w:rsidR="00A91D4D" w:rsidRPr="00A91D4D" w14:paraId="40BB006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BC753A7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Rendszergazda </w:t>
            </w:r>
            <w:proofErr w:type="spellStart"/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jelszava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8E127A8" w14:textId="77777777" w:rsidR="004D7D73" w:rsidRPr="00A91D4D" w:rsidRDefault="004875DB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 xml:space="preserve">tetszőleges </w:t>
            </w: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sym w:font="Wingdings" w:char="F04A"/>
            </w:r>
          </w:p>
        </w:tc>
      </w:tr>
      <w:tr w:rsidR="00A91D4D" w:rsidRPr="00A91D4D" w14:paraId="66D9A721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10BDF09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Szerver IP címe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1F785821" w14:textId="77777777" w:rsidR="004D7D73" w:rsidRPr="00A91D4D" w:rsidRDefault="00F4099B" w:rsidP="00A27C40">
            <w:pPr>
              <w:spacing w:line="360" w:lineRule="auto"/>
              <w:rPr>
                <w:rFonts w:asciiTheme="minorHAnsi" w:hAnsiTheme="minorHAnsi" w:cstheme="minorHAnsi"/>
                <w:b/>
                <w:i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b/>
                <w:i/>
                <w:color w:val="FF0000"/>
                <w:lang w:eastAsia="en-US"/>
              </w:rPr>
              <w:t>192.168.10</w:t>
            </w:r>
            <w:r w:rsidR="004D7D73" w:rsidRPr="00A91D4D">
              <w:rPr>
                <w:rFonts w:asciiTheme="minorHAnsi" w:hAnsiTheme="minorHAnsi" w:cstheme="minorHAnsi"/>
                <w:b/>
                <w:i/>
                <w:color w:val="FF0000"/>
                <w:lang w:eastAsia="en-US"/>
              </w:rPr>
              <w:t>.</w:t>
            </w:r>
            <w:r w:rsidR="00067BB9" w:rsidRPr="00A91D4D">
              <w:rPr>
                <w:rFonts w:asciiTheme="minorHAnsi" w:hAnsiTheme="minorHAnsi" w:cstheme="minorHAnsi"/>
                <w:b/>
                <w:i/>
                <w:color w:val="FF0000"/>
                <w:lang w:eastAsia="en-US"/>
              </w:rPr>
              <w:t>254</w:t>
            </w:r>
          </w:p>
        </w:tc>
      </w:tr>
      <w:tr w:rsidR="00A91D4D" w:rsidRPr="00A91D4D" w14:paraId="61FBB114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6ED7F38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Alhálózati maszk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20366635" w14:textId="77777777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255.255.255.0</w:t>
            </w:r>
          </w:p>
        </w:tc>
      </w:tr>
      <w:tr w:rsidR="00A91D4D" w:rsidRPr="00A91D4D" w14:paraId="2F4BECC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0FC54474" w14:textId="3A5A6318" w:rsidR="004D7D73" w:rsidRPr="00A91D4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highlight w:val="yellow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highlight w:val="yellow"/>
                <w:lang w:eastAsia="en-US"/>
              </w:rPr>
              <w:t>DNS szerver IP címe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DDFD71B" w14:textId="0D6B4411" w:rsidR="004D7D73" w:rsidRPr="00A91D4D" w:rsidRDefault="00F4099B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highlight w:val="yellow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highlight w:val="yellow"/>
                <w:lang w:eastAsia="en-US"/>
              </w:rPr>
              <w:t>192.168.10</w:t>
            </w:r>
            <w:r w:rsidR="004D7D73" w:rsidRPr="00A91D4D">
              <w:rPr>
                <w:rFonts w:asciiTheme="minorHAnsi" w:hAnsiTheme="minorHAnsi" w:cstheme="minorHAnsi"/>
                <w:color w:val="FF0000"/>
                <w:highlight w:val="yellow"/>
                <w:lang w:eastAsia="en-US"/>
              </w:rPr>
              <w:t>.</w:t>
            </w:r>
            <w:r w:rsidR="00170EBC" w:rsidRPr="00A91D4D">
              <w:rPr>
                <w:rFonts w:asciiTheme="minorHAnsi" w:hAnsiTheme="minorHAnsi" w:cstheme="minorHAnsi"/>
                <w:color w:val="FF0000"/>
                <w:highlight w:val="yellow"/>
                <w:lang w:eastAsia="en-US"/>
              </w:rPr>
              <w:t>25</w:t>
            </w:r>
            <w:r w:rsidR="00084174" w:rsidRPr="00A91D4D">
              <w:rPr>
                <w:rFonts w:asciiTheme="minorHAnsi" w:hAnsiTheme="minorHAnsi" w:cstheme="minorHAnsi"/>
                <w:color w:val="FF0000"/>
                <w:highlight w:val="yellow"/>
                <w:lang w:eastAsia="en-US"/>
              </w:rPr>
              <w:t>4</w:t>
            </w:r>
          </w:p>
        </w:tc>
      </w:tr>
      <w:tr w:rsidR="00A91D4D" w:rsidRPr="00A91D4D" w14:paraId="3DF195E3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722BDEBC" w14:textId="3DFCB5A4" w:rsidR="00084174" w:rsidRPr="00A91D4D" w:rsidRDefault="00084174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Átjáró IP címe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80CCBC2" w14:textId="0591161F" w:rsidR="00084174" w:rsidRPr="00A91D4D" w:rsidRDefault="00084174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A91D4D">
              <w:rPr>
                <w:rFonts w:asciiTheme="minorHAnsi" w:hAnsiTheme="minorHAnsi" w:cstheme="minorHAnsi"/>
                <w:color w:val="FF0000"/>
                <w:lang w:eastAsia="en-US"/>
              </w:rPr>
              <w:t>192.168.10.252</w:t>
            </w:r>
          </w:p>
        </w:tc>
      </w:tr>
      <w:tr w:rsidR="004D7D73" w:rsidRPr="00DA575D" w14:paraId="27F20030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EC7F440" w14:textId="77777777" w:rsidR="004D7D73" w:rsidRPr="00E00A1D" w:rsidRDefault="004D7D73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  <w:t>DHCP hatókör beállításai</w:t>
            </w:r>
          </w:p>
        </w:tc>
      </w:tr>
      <w:tr w:rsidR="004D7D73" w:rsidRPr="00DA575D" w14:paraId="1C2B347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09FDE91D" w14:textId="77777777" w:rsidR="004D7D73" w:rsidRPr="00E00A1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Hatókör neve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6CE4AF6F" w14:textId="77777777" w:rsidR="004D7D73" w:rsidRPr="00E00A1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DHCP</w:t>
            </w:r>
          </w:p>
        </w:tc>
      </w:tr>
      <w:tr w:rsidR="004D7D73" w:rsidRPr="00DA575D" w14:paraId="5735C64A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0890F9A" w14:textId="77777777" w:rsidR="004D7D73" w:rsidRPr="00E00A1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Címtartomány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65285445" w14:textId="77777777" w:rsidR="004D7D73" w:rsidRPr="00E00A1D" w:rsidRDefault="00F4099B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192.168.10</w:t>
            </w:r>
            <w:r w:rsidR="0041023F" w:rsidRPr="00E00A1D">
              <w:rPr>
                <w:rFonts w:asciiTheme="minorHAnsi" w:hAnsiTheme="minorHAnsi" w:cstheme="minorHAnsi"/>
                <w:color w:val="FF0000"/>
                <w:lang w:eastAsia="en-US"/>
              </w:rPr>
              <w:t>.1</w:t>
            </w:r>
            <w:r w:rsidR="00067BB9" w:rsidRPr="00E00A1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– </w:t>
            </w: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192.168.10</w:t>
            </w:r>
            <w:r w:rsidR="004D7D73" w:rsidRPr="00E00A1D">
              <w:rPr>
                <w:rFonts w:asciiTheme="minorHAnsi" w:hAnsiTheme="minorHAnsi" w:cstheme="minorHAnsi"/>
                <w:color w:val="FF0000"/>
                <w:lang w:eastAsia="en-US"/>
              </w:rPr>
              <w:t>.254</w:t>
            </w:r>
          </w:p>
        </w:tc>
      </w:tr>
      <w:tr w:rsidR="004D7D73" w:rsidRPr="00DA575D" w14:paraId="77EFB32C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504DBF3" w14:textId="77777777" w:rsidR="004D7D73" w:rsidRPr="00E00A1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Alhálózati maszk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6676D5A9" w14:textId="77777777" w:rsidR="004D7D73" w:rsidRPr="00E00A1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255.255.255.0</w:t>
            </w:r>
          </w:p>
        </w:tc>
      </w:tr>
      <w:tr w:rsidR="004D7D73" w:rsidRPr="00DA575D" w14:paraId="3A67369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1B985B6" w14:textId="77777777" w:rsidR="004D7D73" w:rsidRPr="00E00A1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Kizárások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054B7229" w14:textId="77777777" w:rsidR="004D7D73" w:rsidRPr="00E00A1D" w:rsidRDefault="00F4099B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192.168.10</w:t>
            </w:r>
            <w:r w:rsidR="00067BB9" w:rsidRPr="00E00A1D">
              <w:rPr>
                <w:rFonts w:asciiTheme="minorHAnsi" w:hAnsiTheme="minorHAnsi" w:cstheme="minorHAnsi"/>
                <w:color w:val="FF0000"/>
                <w:lang w:eastAsia="en-US"/>
              </w:rPr>
              <w:t>.2</w:t>
            </w: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2</w:t>
            </w:r>
            <w:r w:rsidR="00067BB9" w:rsidRPr="00E00A1D">
              <w:rPr>
                <w:rFonts w:asciiTheme="minorHAnsi" w:hAnsiTheme="minorHAnsi" w:cstheme="minorHAnsi"/>
                <w:color w:val="FF0000"/>
                <w:lang w:eastAsia="en-US"/>
              </w:rPr>
              <w:t>0</w:t>
            </w:r>
            <w:r w:rsidR="004D7D73" w:rsidRPr="00E00A1D">
              <w:rPr>
                <w:rFonts w:asciiTheme="minorHAnsi" w:hAnsiTheme="minorHAnsi" w:cstheme="minorHAnsi"/>
                <w:color w:val="FF0000"/>
                <w:lang w:eastAsia="en-US"/>
              </w:rPr>
              <w:t xml:space="preserve"> – </w:t>
            </w: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192.168.10</w:t>
            </w:r>
            <w:r w:rsidR="004D7D73" w:rsidRPr="00E00A1D">
              <w:rPr>
                <w:rFonts w:asciiTheme="minorHAnsi" w:hAnsiTheme="minorHAnsi" w:cstheme="minorHAnsi"/>
                <w:color w:val="FF0000"/>
                <w:lang w:eastAsia="en-US"/>
              </w:rPr>
              <w:t>.</w:t>
            </w:r>
            <w:r w:rsidR="00067BB9" w:rsidRPr="00E00A1D">
              <w:rPr>
                <w:rFonts w:asciiTheme="minorHAnsi" w:hAnsiTheme="minorHAnsi" w:cstheme="minorHAnsi"/>
                <w:color w:val="FF0000"/>
                <w:lang w:eastAsia="en-US"/>
              </w:rPr>
              <w:t>254</w:t>
            </w:r>
          </w:p>
        </w:tc>
      </w:tr>
      <w:tr w:rsidR="00067BB9" w:rsidRPr="00DA575D" w14:paraId="488B8F9F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24A6BC7D" w14:textId="77777777" w:rsidR="00067BB9" w:rsidRPr="00E00A1D" w:rsidRDefault="00067BB9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Munkaállomásnak kiosztandó IP cím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2B99DBA2" w14:textId="77777777" w:rsidR="00067BB9" w:rsidRPr="00E00A1D" w:rsidRDefault="00F4099B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192.168.10</w:t>
            </w:r>
            <w:r w:rsidR="00067BB9" w:rsidRPr="00E00A1D">
              <w:rPr>
                <w:rFonts w:asciiTheme="minorHAnsi" w:hAnsiTheme="minorHAnsi" w:cstheme="minorHAnsi"/>
                <w:color w:val="FF0000"/>
                <w:lang w:eastAsia="en-US"/>
              </w:rPr>
              <w:t>.</w:t>
            </w: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2</w:t>
            </w:r>
            <w:r w:rsidR="00067BB9" w:rsidRPr="00E00A1D">
              <w:rPr>
                <w:rFonts w:asciiTheme="minorHAnsi" w:hAnsiTheme="minorHAnsi" w:cstheme="minorHAnsi"/>
                <w:color w:val="FF0000"/>
                <w:lang w:eastAsia="en-US"/>
              </w:rPr>
              <w:t>01</w:t>
            </w:r>
          </w:p>
        </w:tc>
      </w:tr>
      <w:tr w:rsidR="004D7D73" w:rsidRPr="00DA575D" w14:paraId="7976DB45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2D11A253" w14:textId="77777777" w:rsidR="004D7D73" w:rsidRPr="00E00A1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DNS szerver IP címe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88D22A5" w14:textId="77777777" w:rsidR="004D7D73" w:rsidRPr="00E00A1D" w:rsidRDefault="00F4099B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192.168.10</w:t>
            </w:r>
            <w:r w:rsidR="00067BB9" w:rsidRPr="00E00A1D">
              <w:rPr>
                <w:rFonts w:asciiTheme="minorHAnsi" w:hAnsiTheme="minorHAnsi" w:cstheme="minorHAnsi"/>
                <w:color w:val="FF0000"/>
                <w:lang w:eastAsia="en-US"/>
              </w:rPr>
              <w:t>.254</w:t>
            </w:r>
          </w:p>
        </w:tc>
      </w:tr>
      <w:tr w:rsidR="004D7D73" w:rsidRPr="00DA575D" w14:paraId="4C7D9E4B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5FC6E345" w14:textId="77777777" w:rsidR="004D7D73" w:rsidRPr="00E00A1D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Tartomány neve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6C09BBFC" w14:textId="38E9956B" w:rsidR="004D7D73" w:rsidRPr="00E00A1D" w:rsidRDefault="00A02C47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E00A1D">
              <w:rPr>
                <w:rFonts w:asciiTheme="minorHAnsi" w:hAnsiTheme="minorHAnsi" w:cstheme="minorHAnsi"/>
                <w:color w:val="FF0000"/>
                <w:lang w:eastAsia="en-US"/>
              </w:rPr>
              <w:t>company</w:t>
            </w:r>
            <w:r w:rsidR="004D7D73" w:rsidRPr="00E00A1D">
              <w:rPr>
                <w:rFonts w:asciiTheme="minorHAnsi" w:hAnsiTheme="minorHAnsi" w:cstheme="minorHAnsi"/>
                <w:color w:val="FF0000"/>
                <w:lang w:eastAsia="en-US"/>
              </w:rPr>
              <w:t>.</w:t>
            </w:r>
            <w:r w:rsidR="00E00A1D" w:rsidRPr="00E00A1D">
              <w:rPr>
                <w:rFonts w:asciiTheme="minorHAnsi" w:hAnsiTheme="minorHAnsi" w:cstheme="minorHAnsi"/>
                <w:color w:val="FF0000"/>
                <w:lang w:eastAsia="en-US"/>
              </w:rPr>
              <w:t>com</w:t>
            </w:r>
          </w:p>
        </w:tc>
      </w:tr>
      <w:tr w:rsidR="004D7D73" w:rsidRPr="00DA575D" w14:paraId="35AC7937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2E84E2" w14:textId="77777777" w:rsidR="004D7D73" w:rsidRPr="0039444F" w:rsidRDefault="004D7D73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</w:pPr>
            <w:r w:rsidRPr="0039444F"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  <w:t>Tanúsítvány kiszolgáló</w:t>
            </w:r>
          </w:p>
        </w:tc>
      </w:tr>
      <w:tr w:rsidR="004D7D73" w:rsidRPr="00DA575D" w14:paraId="13B3C60A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34B305C7" w14:textId="77777777" w:rsidR="004D7D73" w:rsidRPr="0039444F" w:rsidRDefault="004D7D73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39444F">
              <w:rPr>
                <w:rFonts w:asciiTheme="minorHAnsi" w:hAnsiTheme="minorHAnsi" w:cstheme="minorHAnsi"/>
                <w:color w:val="FF0000"/>
                <w:lang w:eastAsia="en-US"/>
              </w:rPr>
              <w:t>Hitelesítés-szolgáltató köznapi neve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14:paraId="52F1721E" w14:textId="77777777" w:rsidR="004D7D73" w:rsidRPr="0039444F" w:rsidRDefault="00A02C47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proofErr w:type="spellStart"/>
            <w:r w:rsidRPr="0039444F">
              <w:rPr>
                <w:rFonts w:asciiTheme="minorHAnsi" w:hAnsiTheme="minorHAnsi" w:cstheme="minorHAnsi"/>
                <w:color w:val="FF0000"/>
                <w:lang w:eastAsia="en-US"/>
              </w:rPr>
              <w:t>company</w:t>
            </w:r>
            <w:r w:rsidR="00067BB9" w:rsidRPr="0039444F">
              <w:rPr>
                <w:rFonts w:asciiTheme="minorHAnsi" w:hAnsiTheme="minorHAnsi" w:cstheme="minorHAnsi"/>
                <w:color w:val="FF0000"/>
                <w:lang w:eastAsia="en-US"/>
              </w:rPr>
              <w:t>-</w:t>
            </w:r>
            <w:r w:rsidRPr="0039444F">
              <w:rPr>
                <w:rFonts w:asciiTheme="minorHAnsi" w:hAnsiTheme="minorHAnsi" w:cstheme="minorHAnsi"/>
                <w:color w:val="FF0000"/>
                <w:lang w:eastAsia="en-US"/>
              </w:rPr>
              <w:t>win</w:t>
            </w:r>
            <w:r w:rsidR="004D7D73" w:rsidRPr="0039444F">
              <w:rPr>
                <w:rFonts w:asciiTheme="minorHAnsi" w:hAnsiTheme="minorHAnsi" w:cstheme="minorHAnsi"/>
                <w:color w:val="FF0000"/>
                <w:lang w:eastAsia="en-US"/>
              </w:rPr>
              <w:t>CA</w:t>
            </w:r>
            <w:proofErr w:type="spellEnd"/>
          </w:p>
        </w:tc>
      </w:tr>
      <w:tr w:rsidR="004D7D73" w:rsidRPr="00DA575D" w14:paraId="74DB2F74" w14:textId="77777777" w:rsidTr="00D4553B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2C118A4" w14:textId="77777777" w:rsidR="004D7D73" w:rsidRPr="00DA575D" w:rsidRDefault="004D7D73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DA575D">
              <w:rPr>
                <w:rFonts w:asciiTheme="minorHAnsi" w:hAnsiTheme="minorHAnsi" w:cstheme="minorHAnsi"/>
                <w:b/>
                <w:bCs/>
                <w:lang w:eastAsia="en-US"/>
              </w:rPr>
              <w:t>VPN szolgáltatás</w:t>
            </w:r>
          </w:p>
        </w:tc>
      </w:tr>
      <w:tr w:rsidR="001C2505" w:rsidRPr="00DA575D" w14:paraId="571CD39F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17B87A4A" w14:textId="77777777" w:rsidR="001C2505" w:rsidRPr="00DA575D" w:rsidRDefault="001C2505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VPN IP statikus címtartomány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B383A2F" w14:textId="77777777" w:rsidR="001C2505" w:rsidRPr="00482915" w:rsidRDefault="004B291F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r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>a DHCP szerver biztosítsa</w:t>
            </w:r>
          </w:p>
        </w:tc>
      </w:tr>
      <w:tr w:rsidR="004D7D73" w:rsidRPr="00DA575D" w14:paraId="141B4EAC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07EF5D99" w14:textId="77777777" w:rsidR="004D7D73" w:rsidRPr="00DA575D" w:rsidRDefault="004D7D73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Hitelesítési protokoll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04E65A1A" w14:textId="77777777" w:rsidR="004D7D73" w:rsidRPr="00482915" w:rsidRDefault="00BB1424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r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 xml:space="preserve">csak </w:t>
            </w:r>
            <w:r w:rsidR="004D7D73"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>MS-CHAPv2</w:t>
            </w:r>
          </w:p>
        </w:tc>
      </w:tr>
      <w:tr w:rsidR="005461A9" w:rsidRPr="00DA575D" w14:paraId="02A9BC6D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76A5CAF0" w14:textId="77777777" w:rsidR="005461A9" w:rsidRPr="00DA575D" w:rsidRDefault="005461A9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Alagút protokoll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51674AB4" w14:textId="77777777" w:rsidR="005461A9" w:rsidRPr="00DA575D" w:rsidRDefault="004B291F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 xml:space="preserve">csak </w:t>
            </w:r>
            <w:r w:rsidR="005461A9"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>L2TP</w:t>
            </w:r>
            <w:r w:rsidR="004C2858" w:rsidRPr="00DA575D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5461A9" w:rsidRPr="00DA575D">
              <w:rPr>
                <w:rFonts w:asciiTheme="minorHAnsi" w:hAnsiTheme="minorHAnsi" w:cstheme="minorHAnsi"/>
                <w:lang w:eastAsia="en-US"/>
              </w:rPr>
              <w:t>/</w:t>
            </w:r>
            <w:r w:rsidR="004C2858" w:rsidRPr="00DA575D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4875DB" w:rsidRPr="00DA575D">
              <w:rPr>
                <w:rFonts w:asciiTheme="minorHAnsi" w:hAnsiTheme="minorHAnsi" w:cstheme="minorHAnsi"/>
                <w:lang w:eastAsia="en-US"/>
              </w:rPr>
              <w:t>előre megosztott kulcs</w:t>
            </w:r>
            <w:r w:rsidR="005461A9" w:rsidRPr="00DA575D">
              <w:rPr>
                <w:rFonts w:asciiTheme="minorHAnsi" w:hAnsiTheme="minorHAnsi" w:cstheme="minorHAnsi"/>
                <w:lang w:eastAsia="en-US"/>
              </w:rPr>
              <w:t xml:space="preserve">: </w:t>
            </w:r>
            <w:r w:rsidRPr="00482915">
              <w:rPr>
                <w:rFonts w:asciiTheme="minorHAnsi" w:hAnsiTheme="minorHAnsi" w:cstheme="minorHAnsi"/>
                <w:i/>
                <w:iCs/>
                <w:lang w:eastAsia="en-US"/>
              </w:rPr>
              <w:t>Titok512</w:t>
            </w:r>
          </w:p>
        </w:tc>
      </w:tr>
      <w:tr w:rsidR="005461A9" w:rsidRPr="00DA575D" w14:paraId="59530838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44AE5DB1" w14:textId="77777777" w:rsidR="005461A9" w:rsidRPr="00DA575D" w:rsidRDefault="005461A9" w:rsidP="00A27C40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  <w:r w:rsidRPr="00DA575D">
              <w:rPr>
                <w:rFonts w:asciiTheme="minorHAnsi" w:hAnsiTheme="minorHAnsi" w:cstheme="minorHAnsi"/>
                <w:lang w:eastAsia="en-US"/>
              </w:rPr>
              <w:t>Házirend szabály neve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704D1CB4" w14:textId="77777777" w:rsidR="005461A9" w:rsidRPr="001F057B" w:rsidRDefault="00542B5C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lang w:eastAsia="en-US"/>
              </w:rPr>
            </w:pPr>
            <w:proofErr w:type="spellStart"/>
            <w:r w:rsidRPr="001F057B">
              <w:rPr>
                <w:rFonts w:asciiTheme="minorHAnsi" w:hAnsiTheme="minorHAnsi" w:cstheme="minorHAnsi"/>
                <w:i/>
                <w:iCs/>
                <w:lang w:eastAsia="en-US"/>
              </w:rPr>
              <w:t>VPN</w:t>
            </w:r>
            <w:r w:rsidR="005461A9" w:rsidRPr="001F057B">
              <w:rPr>
                <w:rFonts w:asciiTheme="minorHAnsi" w:hAnsiTheme="minorHAnsi" w:cstheme="minorHAnsi"/>
                <w:i/>
                <w:iCs/>
                <w:lang w:eastAsia="en-US"/>
              </w:rPr>
              <w:t>Szabaly</w:t>
            </w:r>
            <w:proofErr w:type="spellEnd"/>
          </w:p>
        </w:tc>
      </w:tr>
      <w:tr w:rsidR="005F5832" w:rsidRPr="00DA575D" w14:paraId="037703F4" w14:textId="77777777" w:rsidTr="00745ED9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16F3CA9" w14:textId="77777777" w:rsidR="005F5832" w:rsidRPr="005305BC" w:rsidRDefault="005F5832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5305BC"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  <w:t>Webhely</w:t>
            </w:r>
          </w:p>
        </w:tc>
      </w:tr>
      <w:tr w:rsidR="005461A9" w:rsidRPr="00DA575D" w14:paraId="6E4BC6C4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07DF51FB" w14:textId="77777777" w:rsidR="005461A9" w:rsidRPr="005305BC" w:rsidRDefault="005461A9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5305BC">
              <w:rPr>
                <w:rFonts w:asciiTheme="minorHAnsi" w:hAnsiTheme="minorHAnsi" w:cstheme="minorHAnsi"/>
                <w:color w:val="FF0000"/>
                <w:lang w:eastAsia="en-US"/>
              </w:rPr>
              <w:t>Webhely tárolása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1D58AF5A" w14:textId="02EB64C1" w:rsidR="005461A9" w:rsidRPr="005305BC" w:rsidRDefault="004C2858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5305BC"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  <w:t>MUNKA</w:t>
            </w:r>
            <w:r w:rsidR="005461A9" w:rsidRPr="005305BC">
              <w:rPr>
                <w:rFonts w:asciiTheme="minorHAnsi" w:hAnsiTheme="minorHAnsi" w:cstheme="minorHAnsi"/>
                <w:color w:val="FF0000"/>
                <w:lang w:eastAsia="en-US"/>
              </w:rPr>
              <w:t xml:space="preserve"> partíció</w:t>
            </w:r>
            <w:r w:rsidR="001F057B" w:rsidRPr="005305BC">
              <w:rPr>
                <w:rFonts w:asciiTheme="minorHAnsi" w:hAnsiTheme="minorHAnsi" w:cstheme="minorHAnsi"/>
                <w:color w:val="FF0000"/>
                <w:lang w:eastAsia="en-US"/>
              </w:rPr>
              <w:t xml:space="preserve"> / </w:t>
            </w:r>
            <w:r w:rsidR="001F057B" w:rsidRPr="005305BC"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  <w:t>web</w:t>
            </w:r>
            <w:r w:rsidR="001F057B" w:rsidRPr="005305BC">
              <w:rPr>
                <w:rFonts w:asciiTheme="minorHAnsi" w:hAnsiTheme="minorHAnsi" w:cstheme="minorHAnsi"/>
                <w:color w:val="FF0000"/>
                <w:lang w:eastAsia="en-US"/>
              </w:rPr>
              <w:t xml:space="preserve"> mappa</w:t>
            </w:r>
          </w:p>
        </w:tc>
      </w:tr>
      <w:tr w:rsidR="005461A9" w:rsidRPr="00DA575D" w14:paraId="39BB3502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right w:val="single" w:sz="4" w:space="0" w:color="000000"/>
            </w:tcBorders>
            <w:vAlign w:val="center"/>
          </w:tcPr>
          <w:p w14:paraId="6C153A72" w14:textId="77777777" w:rsidR="005461A9" w:rsidRPr="005305BC" w:rsidRDefault="005461A9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5305BC">
              <w:rPr>
                <w:rFonts w:asciiTheme="minorHAnsi" w:hAnsiTheme="minorHAnsi" w:cstheme="minorHAnsi"/>
                <w:color w:val="FF0000"/>
                <w:lang w:eastAsia="en-US"/>
              </w:rPr>
              <w:t>Alapértelmezett dokumentum neve</w:t>
            </w:r>
          </w:p>
        </w:tc>
        <w:tc>
          <w:tcPr>
            <w:tcW w:w="5529" w:type="dxa"/>
            <w:tcBorders>
              <w:left w:val="single" w:sz="4" w:space="0" w:color="000000"/>
            </w:tcBorders>
            <w:vAlign w:val="center"/>
          </w:tcPr>
          <w:p w14:paraId="05702154" w14:textId="77777777" w:rsidR="005461A9" w:rsidRPr="005305BC" w:rsidRDefault="00061B4B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5305BC">
              <w:rPr>
                <w:rFonts w:asciiTheme="minorHAnsi" w:hAnsiTheme="minorHAnsi" w:cstheme="minorHAnsi"/>
                <w:color w:val="FF0000"/>
                <w:lang w:eastAsia="en-US"/>
              </w:rPr>
              <w:t>index</w:t>
            </w:r>
            <w:r w:rsidR="005461A9" w:rsidRPr="005305BC">
              <w:rPr>
                <w:rFonts w:asciiTheme="minorHAnsi" w:hAnsiTheme="minorHAnsi" w:cstheme="minorHAnsi"/>
                <w:color w:val="FF0000"/>
                <w:lang w:eastAsia="en-US"/>
              </w:rPr>
              <w:t>.html</w:t>
            </w:r>
            <w:r w:rsidR="00067BB9" w:rsidRPr="005305BC">
              <w:rPr>
                <w:rFonts w:asciiTheme="minorHAnsi" w:hAnsiTheme="minorHAnsi" w:cstheme="minorHAnsi"/>
                <w:color w:val="FF0000"/>
                <w:lang w:eastAsia="en-US"/>
              </w:rPr>
              <w:t xml:space="preserve"> (ne üres lap legyen)</w:t>
            </w:r>
          </w:p>
        </w:tc>
      </w:tr>
      <w:tr w:rsidR="005461A9" w:rsidRPr="00DA575D" w14:paraId="13BF8D82" w14:textId="77777777" w:rsidTr="00DC0D13">
        <w:trPr>
          <w:trHeight w:hRule="exact" w:val="799"/>
          <w:jc w:val="center"/>
        </w:trPr>
        <w:tc>
          <w:tcPr>
            <w:tcW w:w="4521" w:type="dxa"/>
            <w:tcBorders>
              <w:bottom w:val="single" w:sz="2" w:space="0" w:color="auto"/>
              <w:right w:val="single" w:sz="4" w:space="0" w:color="000000"/>
            </w:tcBorders>
            <w:vAlign w:val="center"/>
          </w:tcPr>
          <w:p w14:paraId="5DED6EFB" w14:textId="77777777" w:rsidR="005461A9" w:rsidRPr="0039444F" w:rsidRDefault="00A02C47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39444F">
              <w:rPr>
                <w:rFonts w:asciiTheme="minorHAnsi" w:hAnsiTheme="minorHAnsi" w:cstheme="minorHAnsi"/>
                <w:color w:val="FF0000"/>
                <w:lang w:eastAsia="en-US"/>
              </w:rPr>
              <w:t>Webhely elérése, kötések: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2" w:space="0" w:color="auto"/>
            </w:tcBorders>
            <w:vAlign w:val="center"/>
          </w:tcPr>
          <w:p w14:paraId="78C78A8B" w14:textId="77777777" w:rsidR="005461A9" w:rsidRPr="0039444F" w:rsidRDefault="006F30B5" w:rsidP="00A27C40">
            <w:pPr>
              <w:spacing w:line="360" w:lineRule="auto"/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</w:pPr>
            <w:r w:rsidRPr="0039444F">
              <w:rPr>
                <w:rStyle w:val="Hiperhivatkozs"/>
                <w:rFonts w:asciiTheme="minorHAnsi" w:hAnsiTheme="minorHAnsi" w:cstheme="minorHAnsi"/>
                <w:i/>
                <w:iCs/>
                <w:color w:val="FF0000"/>
              </w:rPr>
              <w:t>http://web</w:t>
            </w:r>
            <w:r w:rsidR="008D2A3D" w:rsidRPr="0039444F">
              <w:rPr>
                <w:rStyle w:val="Hiperhivatkozs"/>
                <w:rFonts w:asciiTheme="minorHAnsi" w:hAnsiTheme="minorHAnsi" w:cstheme="minorHAnsi"/>
                <w:i/>
                <w:iCs/>
                <w:color w:val="FF0000"/>
              </w:rPr>
              <w:t>.</w:t>
            </w:r>
            <w:r w:rsidR="00F4099B" w:rsidRPr="0039444F">
              <w:rPr>
                <w:rStyle w:val="Hiperhivatkozs"/>
                <w:rFonts w:asciiTheme="minorHAnsi" w:hAnsiTheme="minorHAnsi" w:cstheme="minorHAnsi"/>
                <w:i/>
                <w:iCs/>
                <w:color w:val="FF0000"/>
              </w:rPr>
              <w:t>company</w:t>
            </w:r>
            <w:r w:rsidR="00EF15B5" w:rsidRPr="0039444F">
              <w:rPr>
                <w:rStyle w:val="Hiperhivatkozs"/>
                <w:rFonts w:asciiTheme="minorHAnsi" w:hAnsiTheme="minorHAnsi" w:cstheme="minorHAnsi"/>
                <w:i/>
                <w:iCs/>
                <w:color w:val="FF0000"/>
              </w:rPr>
              <w:t>.</w:t>
            </w:r>
            <w:r w:rsidR="00F4099B" w:rsidRPr="0039444F">
              <w:rPr>
                <w:rStyle w:val="Hiperhivatkozs"/>
                <w:rFonts w:asciiTheme="minorHAnsi" w:hAnsiTheme="minorHAnsi" w:cstheme="minorHAnsi"/>
                <w:i/>
                <w:iCs/>
                <w:color w:val="FF0000"/>
              </w:rPr>
              <w:t>local</w:t>
            </w:r>
            <w:r w:rsidR="00EF15B5" w:rsidRPr="0039444F">
              <w:rPr>
                <w:rStyle w:val="Hiperhivatkozs"/>
                <w:rFonts w:asciiTheme="minorHAnsi" w:hAnsiTheme="minorHAnsi" w:cstheme="minorHAnsi"/>
                <w:i/>
                <w:iCs/>
                <w:color w:val="FF0000"/>
              </w:rPr>
              <w:t>:</w:t>
            </w:r>
            <w:r w:rsidR="005461A9" w:rsidRPr="0039444F">
              <w:rPr>
                <w:rStyle w:val="Hiperhivatkozs"/>
                <w:rFonts w:asciiTheme="minorHAnsi" w:hAnsiTheme="minorHAnsi" w:cstheme="minorHAnsi"/>
                <w:i/>
                <w:iCs/>
                <w:color w:val="FF0000"/>
              </w:rPr>
              <w:t>80</w:t>
            </w:r>
          </w:p>
          <w:p w14:paraId="1A1ADDE6" w14:textId="77777777" w:rsidR="005461A9" w:rsidRPr="0039444F" w:rsidRDefault="006037DB" w:rsidP="00EF15B5">
            <w:pPr>
              <w:spacing w:line="360" w:lineRule="auto"/>
              <w:rPr>
                <w:rFonts w:asciiTheme="minorHAnsi" w:hAnsiTheme="minorHAnsi" w:cstheme="minorHAnsi"/>
                <w:i/>
                <w:iCs/>
                <w:color w:val="FF0000"/>
                <w:lang w:eastAsia="en-US"/>
              </w:rPr>
            </w:pPr>
            <w:hyperlink r:id="rId9" w:history="1">
              <w:r w:rsidR="00F4099B" w:rsidRPr="0039444F">
                <w:rPr>
                  <w:rStyle w:val="Hiperhivatkozs"/>
                  <w:rFonts w:asciiTheme="minorHAnsi" w:hAnsiTheme="minorHAnsi" w:cstheme="minorHAnsi"/>
                  <w:i/>
                  <w:iCs/>
                  <w:color w:val="FF0000"/>
                </w:rPr>
                <w:t>https://web.company.local</w:t>
              </w:r>
            </w:hyperlink>
            <w:r w:rsidR="00EF15B5" w:rsidRPr="0039444F">
              <w:rPr>
                <w:rStyle w:val="Hiperhivatkozs"/>
                <w:rFonts w:asciiTheme="minorHAnsi" w:hAnsiTheme="minorHAnsi" w:cstheme="minorHAnsi"/>
                <w:i/>
                <w:iCs/>
                <w:color w:val="FF0000"/>
              </w:rPr>
              <w:t>:4</w:t>
            </w:r>
            <w:r w:rsidR="004B291F" w:rsidRPr="0039444F">
              <w:rPr>
                <w:rStyle w:val="Hiperhivatkozs"/>
                <w:rFonts w:asciiTheme="minorHAnsi" w:hAnsiTheme="minorHAnsi" w:cstheme="minorHAnsi"/>
                <w:i/>
                <w:iCs/>
                <w:color w:val="FF0000"/>
              </w:rPr>
              <w:t>343</w:t>
            </w:r>
          </w:p>
        </w:tc>
      </w:tr>
      <w:tr w:rsidR="005F5832" w:rsidRPr="00DA575D" w14:paraId="4783118B" w14:textId="77777777" w:rsidTr="00DC0D13">
        <w:trPr>
          <w:trHeight w:hRule="exact" w:val="340"/>
          <w:jc w:val="center"/>
        </w:trPr>
        <w:tc>
          <w:tcPr>
            <w:tcW w:w="4521" w:type="dxa"/>
            <w:vMerge w:val="restart"/>
            <w:tcBorders>
              <w:right w:val="single" w:sz="4" w:space="0" w:color="000000"/>
            </w:tcBorders>
            <w:vAlign w:val="center"/>
          </w:tcPr>
          <w:p w14:paraId="36A47C9C" w14:textId="77777777" w:rsidR="005F5832" w:rsidRPr="0039444F" w:rsidRDefault="005F5832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39444F">
              <w:rPr>
                <w:rFonts w:asciiTheme="minorHAnsi" w:hAnsiTheme="minorHAnsi" w:cstheme="minorHAnsi"/>
                <w:color w:val="FF0000"/>
                <w:lang w:eastAsia="en-US"/>
              </w:rPr>
              <w:t>Elérés korlátozás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2" w:space="0" w:color="auto"/>
            </w:tcBorders>
            <w:vAlign w:val="center"/>
          </w:tcPr>
          <w:p w14:paraId="5F4D31FB" w14:textId="01DA9EE7" w:rsidR="005F5832" w:rsidRPr="0039444F" w:rsidRDefault="005F5832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39444F">
              <w:rPr>
                <w:rFonts w:asciiTheme="minorHAnsi" w:hAnsiTheme="minorHAnsi" w:cstheme="minorHAnsi"/>
                <w:color w:val="FF0000"/>
                <w:lang w:eastAsia="en-US"/>
              </w:rPr>
              <w:t xml:space="preserve">csak a belső hálózat </w:t>
            </w:r>
            <w:proofErr w:type="spellStart"/>
            <w:r w:rsidRPr="0039444F">
              <w:rPr>
                <w:rFonts w:asciiTheme="minorHAnsi" w:hAnsiTheme="minorHAnsi" w:cstheme="minorHAnsi"/>
                <w:color w:val="FF0000"/>
                <w:lang w:eastAsia="en-US"/>
              </w:rPr>
              <w:t>gépei</w:t>
            </w:r>
            <w:r w:rsidR="00482915" w:rsidRPr="0039444F">
              <w:rPr>
                <w:rFonts w:asciiTheme="minorHAnsi" w:hAnsiTheme="minorHAnsi" w:cstheme="minorHAnsi"/>
                <w:color w:val="FF0000"/>
                <w:lang w:eastAsia="en-US"/>
              </w:rPr>
              <w:t>ről</w:t>
            </w:r>
            <w:proofErr w:type="spellEnd"/>
          </w:p>
          <w:p w14:paraId="2F8344B3" w14:textId="77777777" w:rsidR="005F5832" w:rsidRPr="0039444F" w:rsidRDefault="005F5832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</w:p>
          <w:p w14:paraId="59EF4AB0" w14:textId="77777777" w:rsidR="005F5832" w:rsidRPr="0039444F" w:rsidRDefault="005F5832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</w:p>
          <w:p w14:paraId="4C111C9A" w14:textId="77777777" w:rsidR="005F5832" w:rsidRPr="0039444F" w:rsidRDefault="005F5832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</w:p>
        </w:tc>
      </w:tr>
      <w:tr w:rsidR="005F5832" w:rsidRPr="00DA575D" w14:paraId="69C24E38" w14:textId="77777777" w:rsidTr="00DC0D13">
        <w:trPr>
          <w:trHeight w:hRule="exact" w:val="340"/>
          <w:jc w:val="center"/>
        </w:trPr>
        <w:tc>
          <w:tcPr>
            <w:tcW w:w="4521" w:type="dxa"/>
            <w:vMerge/>
            <w:tcBorders>
              <w:bottom w:val="single" w:sz="2" w:space="0" w:color="auto"/>
              <w:right w:val="single" w:sz="4" w:space="0" w:color="000000"/>
            </w:tcBorders>
            <w:vAlign w:val="center"/>
          </w:tcPr>
          <w:p w14:paraId="0A44D3EC" w14:textId="77777777" w:rsidR="005F5832" w:rsidRPr="0039444F" w:rsidRDefault="005F5832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</w:p>
        </w:tc>
        <w:tc>
          <w:tcPr>
            <w:tcW w:w="5529" w:type="dxa"/>
            <w:tcBorders>
              <w:left w:val="single" w:sz="4" w:space="0" w:color="000000"/>
              <w:bottom w:val="single" w:sz="2" w:space="0" w:color="auto"/>
            </w:tcBorders>
            <w:vAlign w:val="center"/>
          </w:tcPr>
          <w:p w14:paraId="0D82B0B8" w14:textId="77777777" w:rsidR="005F5832" w:rsidRPr="0039444F" w:rsidRDefault="005F5832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39444F">
              <w:rPr>
                <w:rFonts w:asciiTheme="minorHAnsi" w:hAnsiTheme="minorHAnsi" w:cstheme="minorHAnsi"/>
                <w:color w:val="FF0000"/>
                <w:lang w:eastAsia="en-US"/>
              </w:rPr>
              <w:t>csak a létrehozott csoport tagjai</w:t>
            </w:r>
          </w:p>
        </w:tc>
      </w:tr>
      <w:tr w:rsidR="005F5832" w:rsidRPr="00DA575D" w14:paraId="4C57B061" w14:textId="77777777" w:rsidTr="0061332D">
        <w:trPr>
          <w:trHeight w:hRule="exact" w:val="340"/>
          <w:jc w:val="center"/>
        </w:trPr>
        <w:tc>
          <w:tcPr>
            <w:tcW w:w="10050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5E3FB034" w14:textId="77777777" w:rsidR="005F5832" w:rsidRPr="00F2704A" w:rsidRDefault="005F5832" w:rsidP="005F583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</w:pPr>
            <w:r w:rsidRPr="00F2704A">
              <w:rPr>
                <w:rFonts w:asciiTheme="minorHAnsi" w:hAnsiTheme="minorHAnsi" w:cstheme="minorHAnsi"/>
                <w:b/>
                <w:bCs/>
                <w:color w:val="FF0000"/>
                <w:lang w:eastAsia="en-US"/>
              </w:rPr>
              <w:t>Biztonsági mentés</w:t>
            </w:r>
          </w:p>
        </w:tc>
      </w:tr>
      <w:tr w:rsidR="00061B4B" w:rsidRPr="00DA575D" w14:paraId="5B35D612" w14:textId="77777777" w:rsidTr="00DC0D13">
        <w:trPr>
          <w:trHeight w:hRule="exact" w:val="340"/>
          <w:jc w:val="center"/>
        </w:trPr>
        <w:tc>
          <w:tcPr>
            <w:tcW w:w="4521" w:type="dxa"/>
            <w:tcBorders>
              <w:top w:val="single" w:sz="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B164BE2" w14:textId="77777777" w:rsidR="00061B4B" w:rsidRPr="00F2704A" w:rsidRDefault="00061B4B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F2704A">
              <w:rPr>
                <w:rFonts w:asciiTheme="minorHAnsi" w:hAnsiTheme="minorHAnsi" w:cstheme="minorHAnsi"/>
                <w:color w:val="FF0000"/>
                <w:lang w:eastAsia="en-US"/>
              </w:rPr>
              <w:t>Másolat helye</w:t>
            </w:r>
          </w:p>
        </w:tc>
        <w:tc>
          <w:tcPr>
            <w:tcW w:w="5529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14:paraId="016A045B" w14:textId="77777777" w:rsidR="00061B4B" w:rsidRPr="00F2704A" w:rsidRDefault="00061B4B" w:rsidP="00A27C40">
            <w:pPr>
              <w:spacing w:line="360" w:lineRule="auto"/>
              <w:rPr>
                <w:rFonts w:asciiTheme="minorHAnsi" w:hAnsiTheme="minorHAnsi" w:cstheme="minorHAnsi"/>
                <w:color w:val="FF0000"/>
                <w:lang w:eastAsia="en-US"/>
              </w:rPr>
            </w:pPr>
            <w:r w:rsidRPr="00F2704A">
              <w:rPr>
                <w:rFonts w:asciiTheme="minorHAnsi" w:hAnsiTheme="minorHAnsi" w:cstheme="minorHAnsi"/>
                <w:color w:val="FF0000"/>
                <w:lang w:eastAsia="en-US"/>
              </w:rPr>
              <w:t>HDD4</w:t>
            </w:r>
          </w:p>
        </w:tc>
      </w:tr>
    </w:tbl>
    <w:p w14:paraId="3B626787" w14:textId="77777777" w:rsidR="004D7D73" w:rsidRPr="00DA575D" w:rsidRDefault="004D7D73" w:rsidP="00A27C40">
      <w:pPr>
        <w:spacing w:line="360" w:lineRule="auto"/>
        <w:rPr>
          <w:rFonts w:asciiTheme="minorHAnsi" w:hAnsiTheme="minorHAnsi" w:cstheme="minorHAnsi"/>
        </w:rPr>
      </w:pPr>
    </w:p>
    <w:sectPr w:rsidR="004D7D73" w:rsidRPr="00DA575D" w:rsidSect="008D22F4">
      <w:footerReference w:type="even" r:id="rId10"/>
      <w:footnotePr>
        <w:pos w:val="beneathText"/>
      </w:footnotePr>
      <w:pgSz w:w="11905" w:h="16837"/>
      <w:pgMar w:top="851" w:right="706" w:bottom="28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2510" w14:textId="77777777" w:rsidR="006037DB" w:rsidRDefault="006037DB">
      <w:r>
        <w:separator/>
      </w:r>
    </w:p>
  </w:endnote>
  <w:endnote w:type="continuationSeparator" w:id="0">
    <w:p w14:paraId="1262AE5D" w14:textId="77777777" w:rsidR="006037DB" w:rsidRDefault="0060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ar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0CFEE" w14:textId="77777777" w:rsidR="00BC184F" w:rsidRDefault="00BC184F" w:rsidP="003234A3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AB5B3ED" w14:textId="77777777" w:rsidR="00BC184F" w:rsidRDefault="00BC184F" w:rsidP="003234A3">
    <w:pPr>
      <w:pStyle w:val="ll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B28D" w14:textId="77777777" w:rsidR="006037DB" w:rsidRDefault="006037DB">
      <w:r>
        <w:separator/>
      </w:r>
    </w:p>
  </w:footnote>
  <w:footnote w:type="continuationSeparator" w:id="0">
    <w:p w14:paraId="54715F7D" w14:textId="77777777" w:rsidR="006037DB" w:rsidRDefault="00603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/>
      </w:rPr>
    </w:lvl>
  </w:abstractNum>
  <w:abstractNum w:abstractNumId="1" w15:restartNumberingAfterBreak="0">
    <w:nsid w:val="00000002"/>
    <w:multiLevelType w:val="multilevel"/>
    <w:tmpl w:val="D600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4" w15:restartNumberingAfterBreak="0">
    <w:nsid w:val="04D51161"/>
    <w:multiLevelType w:val="hybridMultilevel"/>
    <w:tmpl w:val="4326749C"/>
    <w:lvl w:ilvl="0" w:tplc="F198E600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78655CD"/>
    <w:multiLevelType w:val="hybridMultilevel"/>
    <w:tmpl w:val="CAB622C0"/>
    <w:lvl w:ilvl="0" w:tplc="F24E1FE6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83B09"/>
    <w:multiLevelType w:val="hybridMultilevel"/>
    <w:tmpl w:val="334EB84A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534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1C4A748E"/>
    <w:multiLevelType w:val="hybridMultilevel"/>
    <w:tmpl w:val="DE12F78A"/>
    <w:lvl w:ilvl="0" w:tplc="29D40F50">
      <w:start w:val="1"/>
      <w:numFmt w:val="upperLetter"/>
      <w:lvlText w:val="%1."/>
      <w:lvlJc w:val="left"/>
      <w:pPr>
        <w:ind w:left="750" w:hanging="39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CE95E4C"/>
    <w:multiLevelType w:val="hybridMultilevel"/>
    <w:tmpl w:val="24701E2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123696A"/>
    <w:multiLevelType w:val="hybridMultilevel"/>
    <w:tmpl w:val="E7E0FAA6"/>
    <w:lvl w:ilvl="0" w:tplc="0B8C6E9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221A7605"/>
    <w:multiLevelType w:val="hybridMultilevel"/>
    <w:tmpl w:val="CF50EDEC"/>
    <w:lvl w:ilvl="0" w:tplc="136C9406">
      <w:start w:val="1"/>
      <w:numFmt w:val="lowerLetter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2451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AD48E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D83836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05C7A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85582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030A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D8540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C2B2E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815655"/>
    <w:multiLevelType w:val="hybridMultilevel"/>
    <w:tmpl w:val="8348D716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29E0357F"/>
    <w:multiLevelType w:val="hybridMultilevel"/>
    <w:tmpl w:val="2FCA9D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26D61"/>
    <w:multiLevelType w:val="hybridMultilevel"/>
    <w:tmpl w:val="EBD6EECC"/>
    <w:lvl w:ilvl="0" w:tplc="FB4A0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A7057"/>
    <w:multiLevelType w:val="hybridMultilevel"/>
    <w:tmpl w:val="0496355C"/>
    <w:lvl w:ilvl="0" w:tplc="CC2A251C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0"/>
      </w:rPr>
    </w:lvl>
    <w:lvl w:ilvl="1" w:tplc="040E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0263B9"/>
    <w:multiLevelType w:val="hybridMultilevel"/>
    <w:tmpl w:val="E5E2B3B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0F09C6"/>
    <w:multiLevelType w:val="hybridMultilevel"/>
    <w:tmpl w:val="559E1A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D1A0C"/>
    <w:multiLevelType w:val="hybridMultilevel"/>
    <w:tmpl w:val="AEDC9CE4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0E000F">
      <w:start w:val="1"/>
      <w:numFmt w:val="decimal"/>
      <w:lvlText w:val="%2."/>
      <w:lvlJc w:val="left"/>
      <w:pPr>
        <w:tabs>
          <w:tab w:val="num" w:pos="1654"/>
        </w:tabs>
        <w:ind w:left="1654" w:hanging="226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ED518B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43264930"/>
    <w:multiLevelType w:val="hybridMultilevel"/>
    <w:tmpl w:val="B1F4782C"/>
    <w:lvl w:ilvl="0" w:tplc="0CF09D7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493D63CC"/>
    <w:multiLevelType w:val="hybridMultilevel"/>
    <w:tmpl w:val="09520A1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864D6B"/>
    <w:multiLevelType w:val="hybridMultilevel"/>
    <w:tmpl w:val="6E5AED2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4B843F8E"/>
    <w:multiLevelType w:val="hybridMultilevel"/>
    <w:tmpl w:val="FCB2C780"/>
    <w:lvl w:ilvl="0" w:tplc="0C30EF58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438AD"/>
    <w:multiLevelType w:val="hybridMultilevel"/>
    <w:tmpl w:val="2BCA4954"/>
    <w:lvl w:ilvl="0" w:tplc="5950C030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D921431"/>
    <w:multiLevelType w:val="hybridMultilevel"/>
    <w:tmpl w:val="94A64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454A3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6" w15:restartNumberingAfterBreak="0">
    <w:nsid w:val="501E4B5B"/>
    <w:multiLevelType w:val="hybridMultilevel"/>
    <w:tmpl w:val="6CB863EA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534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7" w15:restartNumberingAfterBreak="0">
    <w:nsid w:val="56525DB3"/>
    <w:multiLevelType w:val="hybridMultilevel"/>
    <w:tmpl w:val="D564EBBA"/>
    <w:lvl w:ilvl="0" w:tplc="3F46E42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5663531B"/>
    <w:multiLevelType w:val="hybridMultilevel"/>
    <w:tmpl w:val="F49EE8B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7235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023611"/>
    <w:multiLevelType w:val="hybridMultilevel"/>
    <w:tmpl w:val="B8B69000"/>
    <w:lvl w:ilvl="0" w:tplc="040E000F">
      <w:start w:val="1"/>
      <w:numFmt w:val="decimal"/>
      <w:lvlText w:val="%1."/>
      <w:lvlJc w:val="left"/>
      <w:pPr>
        <w:ind w:left="3195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C7010"/>
    <w:multiLevelType w:val="hybridMultilevel"/>
    <w:tmpl w:val="A9F248E6"/>
    <w:lvl w:ilvl="0" w:tplc="040E000F">
      <w:start w:val="1"/>
      <w:numFmt w:val="decimal"/>
      <w:lvlText w:val="%1."/>
      <w:lvlJc w:val="left"/>
      <w:pPr>
        <w:ind w:left="1534" w:hanging="360"/>
      </w:pPr>
    </w:lvl>
    <w:lvl w:ilvl="1" w:tplc="040E0019" w:tentative="1">
      <w:start w:val="1"/>
      <w:numFmt w:val="lowerLetter"/>
      <w:lvlText w:val="%2."/>
      <w:lvlJc w:val="left"/>
      <w:pPr>
        <w:ind w:left="2254" w:hanging="360"/>
      </w:pPr>
    </w:lvl>
    <w:lvl w:ilvl="2" w:tplc="040E001B" w:tentative="1">
      <w:start w:val="1"/>
      <w:numFmt w:val="lowerRoman"/>
      <w:lvlText w:val="%3."/>
      <w:lvlJc w:val="right"/>
      <w:pPr>
        <w:ind w:left="2974" w:hanging="180"/>
      </w:pPr>
    </w:lvl>
    <w:lvl w:ilvl="3" w:tplc="040E000F" w:tentative="1">
      <w:start w:val="1"/>
      <w:numFmt w:val="decimal"/>
      <w:lvlText w:val="%4."/>
      <w:lvlJc w:val="left"/>
      <w:pPr>
        <w:ind w:left="3694" w:hanging="360"/>
      </w:pPr>
    </w:lvl>
    <w:lvl w:ilvl="4" w:tplc="040E0019" w:tentative="1">
      <w:start w:val="1"/>
      <w:numFmt w:val="lowerLetter"/>
      <w:lvlText w:val="%5."/>
      <w:lvlJc w:val="left"/>
      <w:pPr>
        <w:ind w:left="4414" w:hanging="360"/>
      </w:pPr>
    </w:lvl>
    <w:lvl w:ilvl="5" w:tplc="040E001B" w:tentative="1">
      <w:start w:val="1"/>
      <w:numFmt w:val="lowerRoman"/>
      <w:lvlText w:val="%6."/>
      <w:lvlJc w:val="right"/>
      <w:pPr>
        <w:ind w:left="5134" w:hanging="180"/>
      </w:pPr>
    </w:lvl>
    <w:lvl w:ilvl="6" w:tplc="040E000F" w:tentative="1">
      <w:start w:val="1"/>
      <w:numFmt w:val="decimal"/>
      <w:lvlText w:val="%7."/>
      <w:lvlJc w:val="left"/>
      <w:pPr>
        <w:ind w:left="5854" w:hanging="360"/>
      </w:pPr>
    </w:lvl>
    <w:lvl w:ilvl="7" w:tplc="040E0019" w:tentative="1">
      <w:start w:val="1"/>
      <w:numFmt w:val="lowerLetter"/>
      <w:lvlText w:val="%8."/>
      <w:lvlJc w:val="left"/>
      <w:pPr>
        <w:ind w:left="6574" w:hanging="360"/>
      </w:pPr>
    </w:lvl>
    <w:lvl w:ilvl="8" w:tplc="040E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1" w15:restartNumberingAfterBreak="0">
    <w:nsid w:val="5FED59BE"/>
    <w:multiLevelType w:val="hybridMultilevel"/>
    <w:tmpl w:val="3B3CFEF0"/>
    <w:lvl w:ilvl="0" w:tplc="2D60116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3BC733C"/>
    <w:multiLevelType w:val="hybridMultilevel"/>
    <w:tmpl w:val="D564EBBA"/>
    <w:lvl w:ilvl="0" w:tplc="3F46E42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64EC74E4"/>
    <w:multiLevelType w:val="hybridMultilevel"/>
    <w:tmpl w:val="B8B69000"/>
    <w:lvl w:ilvl="0" w:tplc="040E000F">
      <w:start w:val="1"/>
      <w:numFmt w:val="decimal"/>
      <w:lvlText w:val="%1."/>
      <w:lvlJc w:val="left"/>
      <w:pPr>
        <w:ind w:left="3195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C78D2"/>
    <w:multiLevelType w:val="hybridMultilevel"/>
    <w:tmpl w:val="536CAF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C6D2D"/>
    <w:multiLevelType w:val="hybridMultilevel"/>
    <w:tmpl w:val="3FD8997A"/>
    <w:lvl w:ilvl="0" w:tplc="326C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D6F9F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7" w15:restartNumberingAfterBreak="0">
    <w:nsid w:val="6EBD29E3"/>
    <w:multiLevelType w:val="hybridMultilevel"/>
    <w:tmpl w:val="FAA2CC0A"/>
    <w:lvl w:ilvl="0" w:tplc="093A627E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6F8E580E"/>
    <w:multiLevelType w:val="hybridMultilevel"/>
    <w:tmpl w:val="37261946"/>
    <w:lvl w:ilvl="0" w:tplc="F24E1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A25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E0FFC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0" w15:restartNumberingAfterBreak="0">
    <w:nsid w:val="794819A2"/>
    <w:multiLevelType w:val="hybridMultilevel"/>
    <w:tmpl w:val="D564EBBA"/>
    <w:lvl w:ilvl="0" w:tplc="3F46E42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7FA07FD7"/>
    <w:multiLevelType w:val="hybridMultilevel"/>
    <w:tmpl w:val="4C884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556473">
    <w:abstractNumId w:val="0"/>
  </w:num>
  <w:num w:numId="2" w16cid:durableId="495609821">
    <w:abstractNumId w:val="1"/>
  </w:num>
  <w:num w:numId="3" w16cid:durableId="1654602443">
    <w:abstractNumId w:val="2"/>
  </w:num>
  <w:num w:numId="4" w16cid:durableId="217789031">
    <w:abstractNumId w:val="3"/>
  </w:num>
  <w:num w:numId="5" w16cid:durableId="11536862">
    <w:abstractNumId w:val="39"/>
  </w:num>
  <w:num w:numId="6" w16cid:durableId="853029809">
    <w:abstractNumId w:val="15"/>
  </w:num>
  <w:num w:numId="7" w16cid:durableId="1900702246">
    <w:abstractNumId w:val="9"/>
  </w:num>
  <w:num w:numId="8" w16cid:durableId="58754159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02687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84988281">
    <w:abstractNumId w:val="4"/>
  </w:num>
  <w:num w:numId="11" w16cid:durableId="542056517">
    <w:abstractNumId w:val="4"/>
  </w:num>
  <w:num w:numId="12" w16cid:durableId="356855328">
    <w:abstractNumId w:val="23"/>
  </w:num>
  <w:num w:numId="13" w16cid:durableId="1379620532">
    <w:abstractNumId w:val="40"/>
  </w:num>
  <w:num w:numId="14" w16cid:durableId="494303679">
    <w:abstractNumId w:val="37"/>
  </w:num>
  <w:num w:numId="15" w16cid:durableId="3818331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8192937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37515503">
    <w:abstractNumId w:val="31"/>
  </w:num>
  <w:num w:numId="18" w16cid:durableId="1684819075">
    <w:abstractNumId w:val="32"/>
  </w:num>
  <w:num w:numId="19" w16cid:durableId="1794591912">
    <w:abstractNumId w:val="27"/>
  </w:num>
  <w:num w:numId="20" w16cid:durableId="800076431">
    <w:abstractNumId w:val="7"/>
  </w:num>
  <w:num w:numId="21" w16cid:durableId="1223246775">
    <w:abstractNumId w:val="22"/>
  </w:num>
  <w:num w:numId="22" w16cid:durableId="1610089116">
    <w:abstractNumId w:val="33"/>
  </w:num>
  <w:num w:numId="23" w16cid:durableId="1511329755">
    <w:abstractNumId w:val="26"/>
  </w:num>
  <w:num w:numId="24" w16cid:durableId="1067386724">
    <w:abstractNumId w:val="17"/>
  </w:num>
  <w:num w:numId="25" w16cid:durableId="461311036">
    <w:abstractNumId w:val="20"/>
  </w:num>
  <w:num w:numId="26" w16cid:durableId="1924993780">
    <w:abstractNumId w:val="28"/>
  </w:num>
  <w:num w:numId="27" w16cid:durableId="1955601064">
    <w:abstractNumId w:val="24"/>
  </w:num>
  <w:num w:numId="28" w16cid:durableId="988363156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404834653">
    <w:abstractNumId w:val="30"/>
  </w:num>
  <w:num w:numId="30" w16cid:durableId="1018311942">
    <w:abstractNumId w:val="36"/>
  </w:num>
  <w:num w:numId="31" w16cid:durableId="413014044">
    <w:abstractNumId w:val="11"/>
  </w:num>
  <w:num w:numId="32" w16cid:durableId="746222175">
    <w:abstractNumId w:val="25"/>
  </w:num>
  <w:num w:numId="33" w16cid:durableId="832725229">
    <w:abstractNumId w:val="18"/>
  </w:num>
  <w:num w:numId="34" w16cid:durableId="1158110672">
    <w:abstractNumId w:val="6"/>
  </w:num>
  <w:num w:numId="35" w16cid:durableId="1216813317">
    <w:abstractNumId w:val="41"/>
  </w:num>
  <w:num w:numId="36" w16cid:durableId="1459378254">
    <w:abstractNumId w:val="34"/>
  </w:num>
  <w:num w:numId="37" w16cid:durableId="1768890668">
    <w:abstractNumId w:val="16"/>
  </w:num>
  <w:num w:numId="38" w16cid:durableId="1468663598">
    <w:abstractNumId w:val="29"/>
  </w:num>
  <w:num w:numId="39" w16cid:durableId="1192761387">
    <w:abstractNumId w:val="38"/>
  </w:num>
  <w:num w:numId="40" w16cid:durableId="972171517">
    <w:abstractNumId w:val="5"/>
  </w:num>
  <w:num w:numId="41" w16cid:durableId="1576280254">
    <w:abstractNumId w:val="12"/>
  </w:num>
  <w:num w:numId="42" w16cid:durableId="149636447">
    <w:abstractNumId w:val="13"/>
  </w:num>
  <w:num w:numId="43" w16cid:durableId="56443508">
    <w:abstractNumId w:val="35"/>
  </w:num>
  <w:num w:numId="44" w16cid:durableId="1928534448">
    <w:abstractNumId w:val="14"/>
  </w:num>
  <w:num w:numId="45" w16cid:durableId="14544040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8AD"/>
    <w:rsid w:val="00002B14"/>
    <w:rsid w:val="00015132"/>
    <w:rsid w:val="00016AC6"/>
    <w:rsid w:val="00017160"/>
    <w:rsid w:val="000430E5"/>
    <w:rsid w:val="00044A82"/>
    <w:rsid w:val="00044EAA"/>
    <w:rsid w:val="00053E90"/>
    <w:rsid w:val="000578CB"/>
    <w:rsid w:val="00061B4B"/>
    <w:rsid w:val="00067BB9"/>
    <w:rsid w:val="00070488"/>
    <w:rsid w:val="00072A44"/>
    <w:rsid w:val="000738AD"/>
    <w:rsid w:val="00084174"/>
    <w:rsid w:val="00084D3F"/>
    <w:rsid w:val="000914CB"/>
    <w:rsid w:val="000959D9"/>
    <w:rsid w:val="00096310"/>
    <w:rsid w:val="00096C90"/>
    <w:rsid w:val="000A4AEC"/>
    <w:rsid w:val="000A4EEB"/>
    <w:rsid w:val="000B0BE5"/>
    <w:rsid w:val="000C03FC"/>
    <w:rsid w:val="000C54C6"/>
    <w:rsid w:val="000E583F"/>
    <w:rsid w:val="000F1CD9"/>
    <w:rsid w:val="000F384D"/>
    <w:rsid w:val="00103CDD"/>
    <w:rsid w:val="00110606"/>
    <w:rsid w:val="0011226C"/>
    <w:rsid w:val="00123F52"/>
    <w:rsid w:val="00136621"/>
    <w:rsid w:val="00137022"/>
    <w:rsid w:val="00155ACC"/>
    <w:rsid w:val="00157133"/>
    <w:rsid w:val="00157FD6"/>
    <w:rsid w:val="0016115A"/>
    <w:rsid w:val="00170EBC"/>
    <w:rsid w:val="0017493D"/>
    <w:rsid w:val="001757A8"/>
    <w:rsid w:val="001827E5"/>
    <w:rsid w:val="001945B2"/>
    <w:rsid w:val="001A100C"/>
    <w:rsid w:val="001A2214"/>
    <w:rsid w:val="001B116A"/>
    <w:rsid w:val="001B61AC"/>
    <w:rsid w:val="001B624F"/>
    <w:rsid w:val="001B7806"/>
    <w:rsid w:val="001C13E4"/>
    <w:rsid w:val="001C2505"/>
    <w:rsid w:val="001C41AD"/>
    <w:rsid w:val="001C5E89"/>
    <w:rsid w:val="001D0CF7"/>
    <w:rsid w:val="001D5D18"/>
    <w:rsid w:val="001E250C"/>
    <w:rsid w:val="001F057B"/>
    <w:rsid w:val="001F48BD"/>
    <w:rsid w:val="00207AC7"/>
    <w:rsid w:val="002126AA"/>
    <w:rsid w:val="00213E19"/>
    <w:rsid w:val="002148CF"/>
    <w:rsid w:val="00217A5E"/>
    <w:rsid w:val="00220CDE"/>
    <w:rsid w:val="00237674"/>
    <w:rsid w:val="00242757"/>
    <w:rsid w:val="00247A7E"/>
    <w:rsid w:val="00252BB3"/>
    <w:rsid w:val="00253980"/>
    <w:rsid w:val="00262E8F"/>
    <w:rsid w:val="00266D03"/>
    <w:rsid w:val="00267CEB"/>
    <w:rsid w:val="0027003F"/>
    <w:rsid w:val="002729B3"/>
    <w:rsid w:val="002733B2"/>
    <w:rsid w:val="0028299F"/>
    <w:rsid w:val="00286187"/>
    <w:rsid w:val="00287033"/>
    <w:rsid w:val="002951AA"/>
    <w:rsid w:val="0029719F"/>
    <w:rsid w:val="002A4CC6"/>
    <w:rsid w:val="002C164E"/>
    <w:rsid w:val="002D2979"/>
    <w:rsid w:val="002D3444"/>
    <w:rsid w:val="002E7DD8"/>
    <w:rsid w:val="002F36A3"/>
    <w:rsid w:val="002F478F"/>
    <w:rsid w:val="002F6786"/>
    <w:rsid w:val="003044A8"/>
    <w:rsid w:val="003052C7"/>
    <w:rsid w:val="00305AB0"/>
    <w:rsid w:val="00307CBB"/>
    <w:rsid w:val="0031427B"/>
    <w:rsid w:val="0031663E"/>
    <w:rsid w:val="003234A3"/>
    <w:rsid w:val="00326155"/>
    <w:rsid w:val="00326413"/>
    <w:rsid w:val="00332AC2"/>
    <w:rsid w:val="003362F0"/>
    <w:rsid w:val="0034251E"/>
    <w:rsid w:val="003569DD"/>
    <w:rsid w:val="003606C5"/>
    <w:rsid w:val="003629D4"/>
    <w:rsid w:val="00362D13"/>
    <w:rsid w:val="00370304"/>
    <w:rsid w:val="00375A06"/>
    <w:rsid w:val="00376B5C"/>
    <w:rsid w:val="003772EB"/>
    <w:rsid w:val="00381233"/>
    <w:rsid w:val="00381BB8"/>
    <w:rsid w:val="003857AB"/>
    <w:rsid w:val="00387F96"/>
    <w:rsid w:val="0039210D"/>
    <w:rsid w:val="0039444F"/>
    <w:rsid w:val="00395E3E"/>
    <w:rsid w:val="003A0DF5"/>
    <w:rsid w:val="003B6533"/>
    <w:rsid w:val="003C030F"/>
    <w:rsid w:val="003C49B4"/>
    <w:rsid w:val="003D4FBD"/>
    <w:rsid w:val="003D6099"/>
    <w:rsid w:val="003D667C"/>
    <w:rsid w:val="003E05AE"/>
    <w:rsid w:val="003E276F"/>
    <w:rsid w:val="003E2E6D"/>
    <w:rsid w:val="003E648C"/>
    <w:rsid w:val="003E717A"/>
    <w:rsid w:val="003F1CD4"/>
    <w:rsid w:val="003F4E41"/>
    <w:rsid w:val="003F61B3"/>
    <w:rsid w:val="003F6508"/>
    <w:rsid w:val="004010B5"/>
    <w:rsid w:val="0040314E"/>
    <w:rsid w:val="0041023F"/>
    <w:rsid w:val="0041263D"/>
    <w:rsid w:val="004141C5"/>
    <w:rsid w:val="00414238"/>
    <w:rsid w:val="004251FA"/>
    <w:rsid w:val="004263F3"/>
    <w:rsid w:val="0043203A"/>
    <w:rsid w:val="00432357"/>
    <w:rsid w:val="00447DBC"/>
    <w:rsid w:val="00451D85"/>
    <w:rsid w:val="00464846"/>
    <w:rsid w:val="00464900"/>
    <w:rsid w:val="00465BFC"/>
    <w:rsid w:val="00482915"/>
    <w:rsid w:val="004875DB"/>
    <w:rsid w:val="00487DCA"/>
    <w:rsid w:val="004936D7"/>
    <w:rsid w:val="00493D39"/>
    <w:rsid w:val="00496992"/>
    <w:rsid w:val="00496BB6"/>
    <w:rsid w:val="00497CA7"/>
    <w:rsid w:val="004B1757"/>
    <w:rsid w:val="004B291F"/>
    <w:rsid w:val="004B46F0"/>
    <w:rsid w:val="004B5BB6"/>
    <w:rsid w:val="004B79B0"/>
    <w:rsid w:val="004C2858"/>
    <w:rsid w:val="004D7D73"/>
    <w:rsid w:val="004E4B37"/>
    <w:rsid w:val="004E6940"/>
    <w:rsid w:val="004E7AA3"/>
    <w:rsid w:val="00502B4A"/>
    <w:rsid w:val="00503842"/>
    <w:rsid w:val="00504A96"/>
    <w:rsid w:val="005052DC"/>
    <w:rsid w:val="005065F1"/>
    <w:rsid w:val="0050716C"/>
    <w:rsid w:val="005134C8"/>
    <w:rsid w:val="0052281C"/>
    <w:rsid w:val="005305BC"/>
    <w:rsid w:val="00534274"/>
    <w:rsid w:val="00542B5C"/>
    <w:rsid w:val="00546159"/>
    <w:rsid w:val="005461A9"/>
    <w:rsid w:val="00555035"/>
    <w:rsid w:val="005600C6"/>
    <w:rsid w:val="00561DE5"/>
    <w:rsid w:val="005636B1"/>
    <w:rsid w:val="00574745"/>
    <w:rsid w:val="00575874"/>
    <w:rsid w:val="00577F7D"/>
    <w:rsid w:val="00580FEB"/>
    <w:rsid w:val="00592DD3"/>
    <w:rsid w:val="0059752D"/>
    <w:rsid w:val="00597D09"/>
    <w:rsid w:val="005A042B"/>
    <w:rsid w:val="005B521C"/>
    <w:rsid w:val="005D692E"/>
    <w:rsid w:val="005E01CE"/>
    <w:rsid w:val="005E12C4"/>
    <w:rsid w:val="005E3354"/>
    <w:rsid w:val="005F0E23"/>
    <w:rsid w:val="005F4F79"/>
    <w:rsid w:val="005F5832"/>
    <w:rsid w:val="006007DC"/>
    <w:rsid w:val="00602FA6"/>
    <w:rsid w:val="006037DB"/>
    <w:rsid w:val="00604D55"/>
    <w:rsid w:val="00610859"/>
    <w:rsid w:val="00612940"/>
    <w:rsid w:val="00613C4B"/>
    <w:rsid w:val="00614712"/>
    <w:rsid w:val="0062089D"/>
    <w:rsid w:val="00655434"/>
    <w:rsid w:val="00663978"/>
    <w:rsid w:val="00667E90"/>
    <w:rsid w:val="00670CC0"/>
    <w:rsid w:val="00672D85"/>
    <w:rsid w:val="00677FAA"/>
    <w:rsid w:val="006A1CDB"/>
    <w:rsid w:val="006A219E"/>
    <w:rsid w:val="006A4FB0"/>
    <w:rsid w:val="006B7210"/>
    <w:rsid w:val="006E0812"/>
    <w:rsid w:val="006E63D5"/>
    <w:rsid w:val="006F1A56"/>
    <w:rsid w:val="006F25E1"/>
    <w:rsid w:val="006F30B5"/>
    <w:rsid w:val="006F7959"/>
    <w:rsid w:val="00703A49"/>
    <w:rsid w:val="007065C5"/>
    <w:rsid w:val="00717C8A"/>
    <w:rsid w:val="00724841"/>
    <w:rsid w:val="007258AD"/>
    <w:rsid w:val="00743F1F"/>
    <w:rsid w:val="007477BF"/>
    <w:rsid w:val="00750F67"/>
    <w:rsid w:val="00754698"/>
    <w:rsid w:val="00760D5A"/>
    <w:rsid w:val="00761CF3"/>
    <w:rsid w:val="0077578A"/>
    <w:rsid w:val="00784865"/>
    <w:rsid w:val="00790AB6"/>
    <w:rsid w:val="0079136B"/>
    <w:rsid w:val="00791B63"/>
    <w:rsid w:val="00791C99"/>
    <w:rsid w:val="007A5541"/>
    <w:rsid w:val="007B22A4"/>
    <w:rsid w:val="007C2775"/>
    <w:rsid w:val="007D3EB5"/>
    <w:rsid w:val="007E7E72"/>
    <w:rsid w:val="008015BC"/>
    <w:rsid w:val="00804C2B"/>
    <w:rsid w:val="00806335"/>
    <w:rsid w:val="008071C9"/>
    <w:rsid w:val="00812610"/>
    <w:rsid w:val="008139F0"/>
    <w:rsid w:val="00816E1A"/>
    <w:rsid w:val="008206B2"/>
    <w:rsid w:val="008249FD"/>
    <w:rsid w:val="0083092E"/>
    <w:rsid w:val="00841FCC"/>
    <w:rsid w:val="00842850"/>
    <w:rsid w:val="00843205"/>
    <w:rsid w:val="00851A3B"/>
    <w:rsid w:val="0086083A"/>
    <w:rsid w:val="00860A1B"/>
    <w:rsid w:val="00873494"/>
    <w:rsid w:val="0087428A"/>
    <w:rsid w:val="00874701"/>
    <w:rsid w:val="00881492"/>
    <w:rsid w:val="00882EFF"/>
    <w:rsid w:val="008839C3"/>
    <w:rsid w:val="008850AE"/>
    <w:rsid w:val="00894120"/>
    <w:rsid w:val="008A0A26"/>
    <w:rsid w:val="008A201D"/>
    <w:rsid w:val="008B0C17"/>
    <w:rsid w:val="008C372B"/>
    <w:rsid w:val="008D22F4"/>
    <w:rsid w:val="008D2A3D"/>
    <w:rsid w:val="008E22DA"/>
    <w:rsid w:val="008E6D05"/>
    <w:rsid w:val="008F125C"/>
    <w:rsid w:val="008F225D"/>
    <w:rsid w:val="008F2BAB"/>
    <w:rsid w:val="008F6E74"/>
    <w:rsid w:val="0091147D"/>
    <w:rsid w:val="009203C9"/>
    <w:rsid w:val="00922A04"/>
    <w:rsid w:val="00937C48"/>
    <w:rsid w:val="00945618"/>
    <w:rsid w:val="00955543"/>
    <w:rsid w:val="00962AAD"/>
    <w:rsid w:val="00972DCE"/>
    <w:rsid w:val="00974BDF"/>
    <w:rsid w:val="009845E5"/>
    <w:rsid w:val="009870AE"/>
    <w:rsid w:val="009A02F2"/>
    <w:rsid w:val="009A2222"/>
    <w:rsid w:val="009A402B"/>
    <w:rsid w:val="009A464F"/>
    <w:rsid w:val="009B2A69"/>
    <w:rsid w:val="009B3584"/>
    <w:rsid w:val="009B73E5"/>
    <w:rsid w:val="009C2D16"/>
    <w:rsid w:val="009C3AFE"/>
    <w:rsid w:val="009C49E0"/>
    <w:rsid w:val="009C5697"/>
    <w:rsid w:val="009D4749"/>
    <w:rsid w:val="009D49CA"/>
    <w:rsid w:val="009D6D2F"/>
    <w:rsid w:val="009E35EE"/>
    <w:rsid w:val="009E4E2E"/>
    <w:rsid w:val="009F06A4"/>
    <w:rsid w:val="009F2FC2"/>
    <w:rsid w:val="00A00218"/>
    <w:rsid w:val="00A02C47"/>
    <w:rsid w:val="00A2632A"/>
    <w:rsid w:val="00A27C40"/>
    <w:rsid w:val="00A36197"/>
    <w:rsid w:val="00A37336"/>
    <w:rsid w:val="00A40D1A"/>
    <w:rsid w:val="00A55D63"/>
    <w:rsid w:val="00A576F7"/>
    <w:rsid w:val="00A6134D"/>
    <w:rsid w:val="00A717D6"/>
    <w:rsid w:val="00A75AA6"/>
    <w:rsid w:val="00A833B8"/>
    <w:rsid w:val="00A84892"/>
    <w:rsid w:val="00A84D8D"/>
    <w:rsid w:val="00A864D0"/>
    <w:rsid w:val="00A87BE9"/>
    <w:rsid w:val="00A90B73"/>
    <w:rsid w:val="00A91D4D"/>
    <w:rsid w:val="00A91FBF"/>
    <w:rsid w:val="00A9487C"/>
    <w:rsid w:val="00A95EB8"/>
    <w:rsid w:val="00AA2236"/>
    <w:rsid w:val="00AA475B"/>
    <w:rsid w:val="00AA6B3D"/>
    <w:rsid w:val="00AB513D"/>
    <w:rsid w:val="00AC160B"/>
    <w:rsid w:val="00AD15FB"/>
    <w:rsid w:val="00AD2CEB"/>
    <w:rsid w:val="00AD3BAE"/>
    <w:rsid w:val="00AD42F6"/>
    <w:rsid w:val="00AD67ED"/>
    <w:rsid w:val="00AF327E"/>
    <w:rsid w:val="00AF3A03"/>
    <w:rsid w:val="00AF6574"/>
    <w:rsid w:val="00B069B5"/>
    <w:rsid w:val="00B06C92"/>
    <w:rsid w:val="00B10018"/>
    <w:rsid w:val="00B17724"/>
    <w:rsid w:val="00B318A3"/>
    <w:rsid w:val="00B35B6E"/>
    <w:rsid w:val="00B36F13"/>
    <w:rsid w:val="00B42FF7"/>
    <w:rsid w:val="00B5163E"/>
    <w:rsid w:val="00B66FFD"/>
    <w:rsid w:val="00B769F2"/>
    <w:rsid w:val="00B8123B"/>
    <w:rsid w:val="00B92615"/>
    <w:rsid w:val="00BA2F7A"/>
    <w:rsid w:val="00BA42BC"/>
    <w:rsid w:val="00BA602E"/>
    <w:rsid w:val="00BB1424"/>
    <w:rsid w:val="00BB1E5E"/>
    <w:rsid w:val="00BB275D"/>
    <w:rsid w:val="00BB405E"/>
    <w:rsid w:val="00BB6BF0"/>
    <w:rsid w:val="00BC184F"/>
    <w:rsid w:val="00BE73EE"/>
    <w:rsid w:val="00BE7580"/>
    <w:rsid w:val="00BF35EA"/>
    <w:rsid w:val="00BF4122"/>
    <w:rsid w:val="00C145E7"/>
    <w:rsid w:val="00C210A8"/>
    <w:rsid w:val="00C21878"/>
    <w:rsid w:val="00C25CF1"/>
    <w:rsid w:val="00C44B12"/>
    <w:rsid w:val="00C57B20"/>
    <w:rsid w:val="00C65F79"/>
    <w:rsid w:val="00C71699"/>
    <w:rsid w:val="00C72B43"/>
    <w:rsid w:val="00C82A2A"/>
    <w:rsid w:val="00C85BBD"/>
    <w:rsid w:val="00C9325D"/>
    <w:rsid w:val="00C97E3A"/>
    <w:rsid w:val="00CB11B4"/>
    <w:rsid w:val="00CB5836"/>
    <w:rsid w:val="00CC188B"/>
    <w:rsid w:val="00CC1E2F"/>
    <w:rsid w:val="00CC25BB"/>
    <w:rsid w:val="00CC38EB"/>
    <w:rsid w:val="00CC41A5"/>
    <w:rsid w:val="00CC7C59"/>
    <w:rsid w:val="00CD41DB"/>
    <w:rsid w:val="00CD6361"/>
    <w:rsid w:val="00CD72B3"/>
    <w:rsid w:val="00CE340F"/>
    <w:rsid w:val="00CE7246"/>
    <w:rsid w:val="00CF3A06"/>
    <w:rsid w:val="00CF6529"/>
    <w:rsid w:val="00CF767D"/>
    <w:rsid w:val="00D07140"/>
    <w:rsid w:val="00D15AD6"/>
    <w:rsid w:val="00D2280A"/>
    <w:rsid w:val="00D2364E"/>
    <w:rsid w:val="00D26E42"/>
    <w:rsid w:val="00D2798B"/>
    <w:rsid w:val="00D32B6D"/>
    <w:rsid w:val="00D336C3"/>
    <w:rsid w:val="00D362DA"/>
    <w:rsid w:val="00D448FC"/>
    <w:rsid w:val="00D4553B"/>
    <w:rsid w:val="00D4669F"/>
    <w:rsid w:val="00D57281"/>
    <w:rsid w:val="00D6029B"/>
    <w:rsid w:val="00D65CF2"/>
    <w:rsid w:val="00D7150B"/>
    <w:rsid w:val="00D7767B"/>
    <w:rsid w:val="00DA575D"/>
    <w:rsid w:val="00DA5E55"/>
    <w:rsid w:val="00DB11F7"/>
    <w:rsid w:val="00DB3D32"/>
    <w:rsid w:val="00DB633E"/>
    <w:rsid w:val="00DC0D13"/>
    <w:rsid w:val="00DD0C29"/>
    <w:rsid w:val="00DE552E"/>
    <w:rsid w:val="00DE557E"/>
    <w:rsid w:val="00DF28DE"/>
    <w:rsid w:val="00DF39E7"/>
    <w:rsid w:val="00DF4A6B"/>
    <w:rsid w:val="00DF7455"/>
    <w:rsid w:val="00E00521"/>
    <w:rsid w:val="00E00A1D"/>
    <w:rsid w:val="00E02099"/>
    <w:rsid w:val="00E048DB"/>
    <w:rsid w:val="00E30901"/>
    <w:rsid w:val="00E32335"/>
    <w:rsid w:val="00E34AF9"/>
    <w:rsid w:val="00E36608"/>
    <w:rsid w:val="00E55218"/>
    <w:rsid w:val="00E5575D"/>
    <w:rsid w:val="00E62242"/>
    <w:rsid w:val="00E66CCD"/>
    <w:rsid w:val="00E76EB0"/>
    <w:rsid w:val="00E76FFA"/>
    <w:rsid w:val="00E84347"/>
    <w:rsid w:val="00E92AE9"/>
    <w:rsid w:val="00E92FB9"/>
    <w:rsid w:val="00EA5E33"/>
    <w:rsid w:val="00EA6DCC"/>
    <w:rsid w:val="00EB5BCD"/>
    <w:rsid w:val="00ED53D7"/>
    <w:rsid w:val="00EE017B"/>
    <w:rsid w:val="00EE20F0"/>
    <w:rsid w:val="00EF15B5"/>
    <w:rsid w:val="00EF6BF4"/>
    <w:rsid w:val="00EF736C"/>
    <w:rsid w:val="00F0283C"/>
    <w:rsid w:val="00F11624"/>
    <w:rsid w:val="00F13349"/>
    <w:rsid w:val="00F21161"/>
    <w:rsid w:val="00F2704A"/>
    <w:rsid w:val="00F2795D"/>
    <w:rsid w:val="00F34BCD"/>
    <w:rsid w:val="00F4013F"/>
    <w:rsid w:val="00F4099B"/>
    <w:rsid w:val="00F421FB"/>
    <w:rsid w:val="00F422C4"/>
    <w:rsid w:val="00F50851"/>
    <w:rsid w:val="00F5436B"/>
    <w:rsid w:val="00F63518"/>
    <w:rsid w:val="00F67276"/>
    <w:rsid w:val="00F67E44"/>
    <w:rsid w:val="00F91688"/>
    <w:rsid w:val="00F93A79"/>
    <w:rsid w:val="00F979A9"/>
    <w:rsid w:val="00FA163A"/>
    <w:rsid w:val="00FA2BC3"/>
    <w:rsid w:val="00FA76FF"/>
    <w:rsid w:val="00FB5447"/>
    <w:rsid w:val="00FB7826"/>
    <w:rsid w:val="00FC5968"/>
    <w:rsid w:val="00FE249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8F7DD8"/>
  <w15:docId w15:val="{BBA3DA91-5082-4AFB-BF6C-09609443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513D"/>
    <w:rPr>
      <w:sz w:val="24"/>
      <w:szCs w:val="24"/>
      <w:lang w:eastAsia="ar-SA"/>
    </w:rPr>
  </w:style>
  <w:style w:type="paragraph" w:styleId="Cmsor1">
    <w:name w:val="heading 1"/>
    <w:basedOn w:val="Norml"/>
    <w:next w:val="Norml"/>
    <w:link w:val="Cmsor1Char"/>
    <w:uiPriority w:val="99"/>
    <w:qFormat/>
    <w:rsid w:val="00860A1B"/>
    <w:pPr>
      <w:keepNext/>
      <w:tabs>
        <w:tab w:val="num" w:pos="0"/>
      </w:tabs>
      <w:overflowPunct w:val="0"/>
      <w:autoSpaceDE w:val="0"/>
      <w:textAlignment w:val="baseline"/>
      <w:outlineLvl w:val="0"/>
    </w:pPr>
    <w:rPr>
      <w:rFonts w:ascii="Arial" w:hAnsi="Arial"/>
      <w:szCs w:val="20"/>
      <w:lang w:val="es-ES"/>
    </w:rPr>
  </w:style>
  <w:style w:type="paragraph" w:styleId="Cmsor2">
    <w:name w:val="heading 2"/>
    <w:basedOn w:val="Norml"/>
    <w:next w:val="Norml"/>
    <w:link w:val="Cmsor2Char"/>
    <w:uiPriority w:val="99"/>
    <w:qFormat/>
    <w:rsid w:val="00860A1B"/>
    <w:pPr>
      <w:keepNext/>
      <w:tabs>
        <w:tab w:val="num" w:pos="0"/>
      </w:tabs>
      <w:overflowPunct w:val="0"/>
      <w:autoSpaceDE w:val="0"/>
      <w:textAlignment w:val="baseline"/>
      <w:outlineLvl w:val="1"/>
    </w:pPr>
    <w:rPr>
      <w:rFonts w:ascii="Arial" w:hAnsi="Arial"/>
      <w:b/>
      <w:szCs w:val="20"/>
      <w:lang w:val="es-ES"/>
    </w:rPr>
  </w:style>
  <w:style w:type="paragraph" w:styleId="Cmsor3">
    <w:name w:val="heading 3"/>
    <w:basedOn w:val="Norml"/>
    <w:next w:val="Norml"/>
    <w:link w:val="Cmsor3Char"/>
    <w:uiPriority w:val="99"/>
    <w:qFormat/>
    <w:rsid w:val="00860A1B"/>
    <w:pPr>
      <w:keepNext/>
      <w:tabs>
        <w:tab w:val="num" w:pos="0"/>
      </w:tabs>
      <w:overflowPunct w:val="0"/>
      <w:autoSpaceDE w:val="0"/>
      <w:jc w:val="right"/>
      <w:textAlignment w:val="baseline"/>
      <w:outlineLvl w:val="2"/>
    </w:pPr>
    <w:rPr>
      <w:rFonts w:ascii="Arial" w:hAnsi="Arial"/>
      <w:szCs w:val="20"/>
      <w:lang w:val="es-ES"/>
    </w:rPr>
  </w:style>
  <w:style w:type="paragraph" w:styleId="Cmsor4">
    <w:name w:val="heading 4"/>
    <w:basedOn w:val="Norml"/>
    <w:next w:val="Norml"/>
    <w:link w:val="Cmsor4Char"/>
    <w:uiPriority w:val="99"/>
    <w:qFormat/>
    <w:rsid w:val="00860A1B"/>
    <w:pPr>
      <w:keepNext/>
      <w:tabs>
        <w:tab w:val="num" w:pos="0"/>
      </w:tabs>
      <w:overflowPunct w:val="0"/>
      <w:autoSpaceDE w:val="0"/>
      <w:jc w:val="center"/>
      <w:textAlignment w:val="baseline"/>
      <w:outlineLvl w:val="3"/>
    </w:pPr>
    <w:rPr>
      <w:rFonts w:ascii="Arial" w:hAnsi="Arial"/>
      <w:szCs w:val="20"/>
      <w:lang w:val="es-ES"/>
    </w:rPr>
  </w:style>
  <w:style w:type="paragraph" w:styleId="Cmsor5">
    <w:name w:val="heading 5"/>
    <w:basedOn w:val="Norml"/>
    <w:next w:val="Norml"/>
    <w:link w:val="Cmsor5Char"/>
    <w:uiPriority w:val="99"/>
    <w:qFormat/>
    <w:rsid w:val="00860A1B"/>
    <w:pPr>
      <w:keepNext/>
      <w:tabs>
        <w:tab w:val="num" w:pos="0"/>
      </w:tabs>
      <w:overflowPunct w:val="0"/>
      <w:autoSpaceDE w:val="0"/>
      <w:jc w:val="center"/>
      <w:textAlignment w:val="baseline"/>
      <w:outlineLvl w:val="4"/>
    </w:pPr>
    <w:rPr>
      <w:rFonts w:ascii="Arial" w:hAnsi="Arial"/>
      <w:b/>
      <w:szCs w:val="20"/>
      <w:lang w:val="es-ES"/>
    </w:rPr>
  </w:style>
  <w:style w:type="paragraph" w:styleId="Cmsor6">
    <w:name w:val="heading 6"/>
    <w:basedOn w:val="Norml"/>
    <w:next w:val="Norml"/>
    <w:link w:val="Cmsor6Char"/>
    <w:uiPriority w:val="99"/>
    <w:qFormat/>
    <w:rsid w:val="00860A1B"/>
    <w:pPr>
      <w:tabs>
        <w:tab w:val="num" w:pos="0"/>
      </w:tabs>
      <w:spacing w:before="240" w:after="60"/>
      <w:outlineLvl w:val="5"/>
    </w:pPr>
    <w:rPr>
      <w:b/>
      <w:bCs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602FA6"/>
    <w:rPr>
      <w:rFonts w:ascii="Arial" w:hAnsi="Arial"/>
      <w:sz w:val="24"/>
      <w:szCs w:val="20"/>
      <w:lang w:val="es-ES" w:eastAsia="ar-SA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602FA6"/>
    <w:rPr>
      <w:rFonts w:ascii="Arial" w:hAnsi="Arial"/>
      <w:b/>
      <w:sz w:val="24"/>
      <w:szCs w:val="20"/>
      <w:lang w:val="es-ES" w:eastAsia="ar-SA"/>
    </w:rPr>
  </w:style>
  <w:style w:type="character" w:customStyle="1" w:styleId="Cmsor3Char">
    <w:name w:val="Címsor 3 Char"/>
    <w:basedOn w:val="Bekezdsalapbettpusa"/>
    <w:link w:val="Cmsor3"/>
    <w:uiPriority w:val="99"/>
    <w:locked/>
    <w:rsid w:val="00602FA6"/>
    <w:rPr>
      <w:rFonts w:ascii="Arial" w:hAnsi="Arial"/>
      <w:sz w:val="24"/>
      <w:szCs w:val="20"/>
      <w:lang w:val="es-ES" w:eastAsia="ar-SA"/>
    </w:rPr>
  </w:style>
  <w:style w:type="character" w:customStyle="1" w:styleId="Cmsor4Char">
    <w:name w:val="Címsor 4 Char"/>
    <w:basedOn w:val="Bekezdsalapbettpusa"/>
    <w:link w:val="Cmsor4"/>
    <w:uiPriority w:val="99"/>
    <w:locked/>
    <w:rsid w:val="00602FA6"/>
    <w:rPr>
      <w:rFonts w:ascii="Arial" w:hAnsi="Arial"/>
      <w:sz w:val="24"/>
      <w:szCs w:val="20"/>
      <w:lang w:val="es-ES" w:eastAsia="ar-SA"/>
    </w:rPr>
  </w:style>
  <w:style w:type="character" w:customStyle="1" w:styleId="Cmsor5Char">
    <w:name w:val="Címsor 5 Char"/>
    <w:basedOn w:val="Bekezdsalapbettpusa"/>
    <w:link w:val="Cmsor5"/>
    <w:uiPriority w:val="99"/>
    <w:locked/>
    <w:rsid w:val="00602FA6"/>
    <w:rPr>
      <w:rFonts w:ascii="Arial" w:hAnsi="Arial"/>
      <w:b/>
      <w:sz w:val="24"/>
      <w:szCs w:val="20"/>
      <w:lang w:val="es-ES" w:eastAsia="ar-SA"/>
    </w:rPr>
  </w:style>
  <w:style w:type="character" w:customStyle="1" w:styleId="Cmsor6Char">
    <w:name w:val="Címsor 6 Char"/>
    <w:basedOn w:val="Bekezdsalapbettpusa"/>
    <w:link w:val="Cmsor6"/>
    <w:uiPriority w:val="99"/>
    <w:locked/>
    <w:rsid w:val="00602FA6"/>
    <w:rPr>
      <w:b/>
      <w:bCs/>
      <w:lang w:eastAsia="ar-SA"/>
    </w:rPr>
  </w:style>
  <w:style w:type="character" w:customStyle="1" w:styleId="WW8Num1z0">
    <w:name w:val="WW8Num1z0"/>
    <w:uiPriority w:val="99"/>
    <w:rsid w:val="00860A1B"/>
    <w:rPr>
      <w:rFonts w:ascii="Times New Roman" w:hAnsi="Times New Roman"/>
    </w:rPr>
  </w:style>
  <w:style w:type="character" w:customStyle="1" w:styleId="Absatz-Standardschriftart">
    <w:name w:val="Absatz-Standardschriftart"/>
    <w:uiPriority w:val="99"/>
    <w:rsid w:val="00860A1B"/>
  </w:style>
  <w:style w:type="character" w:customStyle="1" w:styleId="WW-Absatz-Standardschriftart">
    <w:name w:val="WW-Absatz-Standardschriftart"/>
    <w:uiPriority w:val="99"/>
    <w:rsid w:val="00860A1B"/>
  </w:style>
  <w:style w:type="character" w:customStyle="1" w:styleId="WW8Num2z0">
    <w:name w:val="WW8Num2z0"/>
    <w:uiPriority w:val="99"/>
    <w:rsid w:val="00860A1B"/>
    <w:rPr>
      <w:rFonts w:ascii="Times New Roman" w:hAnsi="Times New Roman"/>
    </w:rPr>
  </w:style>
  <w:style w:type="character" w:customStyle="1" w:styleId="WW8Num2z1">
    <w:name w:val="WW8Num2z1"/>
    <w:uiPriority w:val="99"/>
    <w:rsid w:val="00860A1B"/>
    <w:rPr>
      <w:rFonts w:ascii="Courier New" w:hAnsi="Courier New"/>
    </w:rPr>
  </w:style>
  <w:style w:type="character" w:customStyle="1" w:styleId="WW8Num2z2">
    <w:name w:val="WW8Num2z2"/>
    <w:uiPriority w:val="99"/>
    <w:rsid w:val="00860A1B"/>
    <w:rPr>
      <w:rFonts w:ascii="Wingdings" w:hAnsi="Wingdings"/>
    </w:rPr>
  </w:style>
  <w:style w:type="character" w:customStyle="1" w:styleId="WW8Num2z3">
    <w:name w:val="WW8Num2z3"/>
    <w:uiPriority w:val="99"/>
    <w:rsid w:val="00860A1B"/>
    <w:rPr>
      <w:rFonts w:ascii="Symbol" w:hAnsi="Symbol"/>
    </w:rPr>
  </w:style>
  <w:style w:type="character" w:customStyle="1" w:styleId="Bekezdsalap-bettpusa1">
    <w:name w:val="Bekezdés alap-betűtípusa1"/>
    <w:uiPriority w:val="99"/>
    <w:rsid w:val="00860A1B"/>
  </w:style>
  <w:style w:type="character" w:customStyle="1" w:styleId="Szmozsjelek">
    <w:name w:val="Számozásjelek"/>
    <w:uiPriority w:val="99"/>
    <w:rsid w:val="00860A1B"/>
  </w:style>
  <w:style w:type="character" w:customStyle="1" w:styleId="Felsorolsjel">
    <w:name w:val="Felsorolásjel"/>
    <w:uiPriority w:val="99"/>
    <w:rsid w:val="00860A1B"/>
    <w:rPr>
      <w:rFonts w:ascii="StarSymbol" w:eastAsia="StarSymbol" w:hAnsi="StarSymbol"/>
      <w:sz w:val="18"/>
    </w:rPr>
  </w:style>
  <w:style w:type="paragraph" w:customStyle="1" w:styleId="Cmsor">
    <w:name w:val="Címsor"/>
    <w:basedOn w:val="Norml"/>
    <w:next w:val="Szvegtrzs"/>
    <w:uiPriority w:val="99"/>
    <w:rsid w:val="00860A1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860A1B"/>
    <w:pPr>
      <w:overflowPunct w:val="0"/>
      <w:autoSpaceDE w:val="0"/>
      <w:textAlignment w:val="baseline"/>
    </w:pPr>
    <w:rPr>
      <w:b/>
      <w:bCs/>
      <w:sz w:val="28"/>
      <w:szCs w:val="20"/>
      <w:lang w:val="es-ES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602FA6"/>
    <w:rPr>
      <w:rFonts w:cs="Times New Roman"/>
      <w:sz w:val="24"/>
      <w:szCs w:val="24"/>
      <w:lang w:eastAsia="ar-SA" w:bidi="ar-SA"/>
    </w:rPr>
  </w:style>
  <w:style w:type="paragraph" w:styleId="Lista">
    <w:name w:val="List"/>
    <w:basedOn w:val="Szvegtrzs"/>
    <w:uiPriority w:val="99"/>
    <w:rsid w:val="00860A1B"/>
    <w:rPr>
      <w:rFonts w:cs="Tahoma"/>
    </w:rPr>
  </w:style>
  <w:style w:type="paragraph" w:customStyle="1" w:styleId="Felirat">
    <w:name w:val="Felirat"/>
    <w:basedOn w:val="Norml"/>
    <w:uiPriority w:val="99"/>
    <w:rsid w:val="00860A1B"/>
    <w:pPr>
      <w:suppressLineNumbers/>
      <w:spacing w:before="120" w:after="120"/>
    </w:pPr>
    <w:rPr>
      <w:rFonts w:cs="Tahoma"/>
      <w:i/>
      <w:iCs/>
    </w:rPr>
  </w:style>
  <w:style w:type="paragraph" w:customStyle="1" w:styleId="Trgymutat">
    <w:name w:val="Tárgymutató"/>
    <w:basedOn w:val="Norml"/>
    <w:uiPriority w:val="99"/>
    <w:rsid w:val="00860A1B"/>
    <w:pPr>
      <w:suppressLineNumbers/>
    </w:pPr>
    <w:rPr>
      <w:rFonts w:cs="Tahoma"/>
    </w:rPr>
  </w:style>
  <w:style w:type="paragraph" w:customStyle="1" w:styleId="1-s">
    <w:name w:val="1-ső"/>
    <w:basedOn w:val="Norml"/>
    <w:uiPriority w:val="99"/>
    <w:rsid w:val="00860A1B"/>
    <w:pPr>
      <w:widowControl w:val="0"/>
      <w:ind w:left="426" w:hanging="426"/>
    </w:pPr>
    <w:rPr>
      <w:sz w:val="26"/>
      <w:szCs w:val="20"/>
    </w:rPr>
  </w:style>
  <w:style w:type="paragraph" w:customStyle="1" w:styleId="2">
    <w:name w:val="2"/>
    <w:basedOn w:val="Norml"/>
    <w:uiPriority w:val="99"/>
    <w:rsid w:val="00860A1B"/>
    <w:pPr>
      <w:widowControl w:val="0"/>
      <w:ind w:left="709" w:hanging="283"/>
      <w:jc w:val="both"/>
    </w:pPr>
    <w:rPr>
      <w:sz w:val="26"/>
      <w:szCs w:val="20"/>
    </w:rPr>
  </w:style>
  <w:style w:type="paragraph" w:customStyle="1" w:styleId="1">
    <w:name w:val="1"/>
    <w:basedOn w:val="Norml"/>
    <w:uiPriority w:val="99"/>
    <w:rsid w:val="00860A1B"/>
    <w:pPr>
      <w:widowControl w:val="0"/>
      <w:ind w:left="426"/>
      <w:jc w:val="both"/>
    </w:pPr>
    <w:rPr>
      <w:sz w:val="26"/>
      <w:szCs w:val="20"/>
    </w:rPr>
  </w:style>
  <w:style w:type="paragraph" w:styleId="llb">
    <w:name w:val="footer"/>
    <w:basedOn w:val="Norml"/>
    <w:link w:val="llbChar"/>
    <w:uiPriority w:val="99"/>
    <w:rsid w:val="00860A1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sid w:val="00602FA6"/>
    <w:rPr>
      <w:rFonts w:cs="Times New Roman"/>
      <w:sz w:val="24"/>
      <w:szCs w:val="24"/>
      <w:lang w:eastAsia="ar-SA" w:bidi="ar-SA"/>
    </w:rPr>
  </w:style>
  <w:style w:type="paragraph" w:styleId="lfej">
    <w:name w:val="header"/>
    <w:basedOn w:val="Norml"/>
    <w:link w:val="lfejChar"/>
    <w:uiPriority w:val="99"/>
    <w:rsid w:val="00860A1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AB513D"/>
    <w:rPr>
      <w:rFonts w:cs="Times New Roman"/>
      <w:sz w:val="24"/>
      <w:lang w:eastAsia="ar-SA" w:bidi="ar-SA"/>
    </w:rPr>
  </w:style>
  <w:style w:type="paragraph" w:customStyle="1" w:styleId="BodyText21">
    <w:name w:val="Body Text 21"/>
    <w:basedOn w:val="Norml"/>
    <w:uiPriority w:val="99"/>
    <w:rsid w:val="00860A1B"/>
    <w:pPr>
      <w:overflowPunct w:val="0"/>
      <w:autoSpaceDE w:val="0"/>
      <w:ind w:left="450" w:hanging="450"/>
      <w:textAlignment w:val="baseline"/>
    </w:pPr>
    <w:rPr>
      <w:sz w:val="26"/>
      <w:szCs w:val="20"/>
    </w:rPr>
  </w:style>
  <w:style w:type="paragraph" w:customStyle="1" w:styleId="Tblzattartalom">
    <w:name w:val="Táblázattartalom"/>
    <w:basedOn w:val="Norml"/>
    <w:uiPriority w:val="99"/>
    <w:rsid w:val="00860A1B"/>
    <w:pPr>
      <w:suppressLineNumbers/>
    </w:pPr>
  </w:style>
  <w:style w:type="paragraph" w:customStyle="1" w:styleId="Tblzatfejlc">
    <w:name w:val="Táblázatfejléc"/>
    <w:basedOn w:val="Tblzattartalom"/>
    <w:uiPriority w:val="99"/>
    <w:rsid w:val="00860A1B"/>
    <w:pPr>
      <w:jc w:val="center"/>
    </w:pPr>
    <w:rPr>
      <w:b/>
      <w:bCs/>
    </w:rPr>
  </w:style>
  <w:style w:type="character" w:styleId="Oldalszm">
    <w:name w:val="page number"/>
    <w:basedOn w:val="Bekezdsalapbettpusa"/>
    <w:uiPriority w:val="99"/>
    <w:rsid w:val="003234A3"/>
    <w:rPr>
      <w:rFonts w:cs="Times New Roman"/>
    </w:rPr>
  </w:style>
  <w:style w:type="table" w:styleId="Rcsostblzat">
    <w:name w:val="Table Grid"/>
    <w:basedOn w:val="Normltblzat"/>
    <w:uiPriority w:val="99"/>
    <w:rsid w:val="00E92AE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rsid w:val="006A1CDB"/>
    <w:rPr>
      <w:rFonts w:cs="Times New Roman"/>
      <w:sz w:val="16"/>
    </w:rPr>
  </w:style>
  <w:style w:type="paragraph" w:styleId="Jegyzetszveg">
    <w:name w:val="annotation text"/>
    <w:basedOn w:val="Norml"/>
    <w:link w:val="JegyzetszvegChar"/>
    <w:uiPriority w:val="99"/>
    <w:rsid w:val="006A1CDB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locked/>
    <w:rsid w:val="006A1CDB"/>
    <w:rPr>
      <w:rFonts w:cs="Times New Roman"/>
      <w:lang w:eastAsia="ar-SA" w:bidi="ar-SA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rsid w:val="006A1CD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locked/>
    <w:rsid w:val="006A1CDB"/>
    <w:rPr>
      <w:rFonts w:cs="Times New Roman"/>
      <w:b/>
      <w:lang w:eastAsia="ar-SA" w:bidi="ar-SA"/>
    </w:rPr>
  </w:style>
  <w:style w:type="paragraph" w:styleId="Buborkszveg">
    <w:name w:val="Balloon Text"/>
    <w:basedOn w:val="Norml"/>
    <w:link w:val="BuborkszvegChar"/>
    <w:uiPriority w:val="99"/>
    <w:rsid w:val="006A1CDB"/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locked/>
    <w:rsid w:val="006A1CDB"/>
    <w:rPr>
      <w:rFonts w:ascii="Tahoma" w:hAnsi="Tahoma" w:cs="Times New Roman"/>
      <w:sz w:val="16"/>
      <w:lang w:eastAsia="ar-SA" w:bidi="ar-SA"/>
    </w:rPr>
  </w:style>
  <w:style w:type="paragraph" w:styleId="Listaszerbekezds">
    <w:name w:val="List Paragraph"/>
    <w:basedOn w:val="Norml"/>
    <w:uiPriority w:val="34"/>
    <w:qFormat/>
    <w:rsid w:val="00A3619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Hiperhivatkozs">
    <w:name w:val="Hyperlink"/>
    <w:basedOn w:val="Bekezdsalapbettpusa"/>
    <w:uiPriority w:val="99"/>
    <w:unhideWhenUsed/>
    <w:rsid w:val="008C372B"/>
    <w:rPr>
      <w:color w:val="0000FF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40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ompany.loc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eb.company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9BA5-326E-48DC-AF17-0C0553B1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824</Words>
  <Characters>5688</Characters>
  <Application>Microsoft Office Word</Application>
  <DocSecurity>0</DocSecurity>
  <Lines>47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vizsgázó neve:………………………</vt:lpstr>
      <vt:lpstr>A vizsgázó neve:………………………</vt:lpstr>
    </vt:vector>
  </TitlesOfParts>
  <Company>.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vizsgázó neve:………………………</dc:title>
  <dc:creator>Laczik Ferenc</dc:creator>
  <cp:lastModifiedBy>O365 felhasználó</cp:lastModifiedBy>
  <cp:revision>8</cp:revision>
  <cp:lastPrinted>2016-04-03T14:46:00Z</cp:lastPrinted>
  <dcterms:created xsi:type="dcterms:W3CDTF">2022-03-16T10:55:00Z</dcterms:created>
  <dcterms:modified xsi:type="dcterms:W3CDTF">2022-05-17T11:53:00Z</dcterms:modified>
</cp:coreProperties>
</file>