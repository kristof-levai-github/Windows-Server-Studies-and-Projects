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8A0D2" w14:textId="77777777" w:rsidR="00CC38EB" w:rsidRPr="00413843" w:rsidRDefault="00CC38EB" w:rsidP="00161D04">
      <w:pPr>
        <w:pStyle w:val="1"/>
        <w:numPr>
          <w:ilvl w:val="0"/>
          <w:numId w:val="22"/>
        </w:numPr>
        <w:ind w:left="425" w:hanging="425"/>
        <w:rPr>
          <w:rFonts w:asciiTheme="minorHAnsi" w:hAnsiTheme="minorHAnsi"/>
          <w:b/>
          <w:bCs/>
          <w:i/>
          <w:sz w:val="24"/>
          <w:szCs w:val="24"/>
        </w:rPr>
      </w:pPr>
      <w:r w:rsidRPr="00413843">
        <w:rPr>
          <w:rFonts w:asciiTheme="minorHAnsi" w:hAnsiTheme="minorHAnsi"/>
          <w:b/>
          <w:bCs/>
          <w:i/>
          <w:sz w:val="24"/>
          <w:szCs w:val="24"/>
        </w:rPr>
        <w:t>Tesztkörnyezet kialakítása</w:t>
      </w:r>
    </w:p>
    <w:p w14:paraId="28EC875F" w14:textId="151214FE" w:rsidR="00713E40" w:rsidRDefault="00CC38EB" w:rsidP="00161D04">
      <w:pPr>
        <w:pStyle w:val="1"/>
        <w:ind w:firstLine="28"/>
        <w:jc w:val="left"/>
        <w:rPr>
          <w:rFonts w:asciiTheme="minorHAnsi" w:hAnsiTheme="minorHAnsi"/>
          <w:sz w:val="24"/>
          <w:szCs w:val="24"/>
        </w:rPr>
      </w:pPr>
      <w:r w:rsidRPr="00413843">
        <w:rPr>
          <w:rFonts w:asciiTheme="minorHAnsi" w:hAnsiTheme="minorHAnsi"/>
          <w:sz w:val="24"/>
          <w:szCs w:val="24"/>
        </w:rPr>
        <w:t>Első lépés a virtuális gépek létrehozása és közöttük a hálózati kapcsolat biztosítása.</w:t>
      </w:r>
    </w:p>
    <w:p w14:paraId="7B1E9531" w14:textId="5D48F410" w:rsidR="002841D4" w:rsidRDefault="00E33C8D" w:rsidP="00161D04">
      <w:pPr>
        <w:pStyle w:val="1"/>
        <w:ind w:firstLine="28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virtuális gépeket</w:t>
      </w:r>
      <w:r w:rsidR="00361DAA" w:rsidRPr="00413843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 xml:space="preserve">tároló </w:t>
      </w:r>
      <w:r w:rsidR="00361DAA" w:rsidRPr="00413843">
        <w:rPr>
          <w:rFonts w:asciiTheme="minorHAnsi" w:hAnsiTheme="minorHAnsi"/>
          <w:sz w:val="24"/>
          <w:szCs w:val="24"/>
        </w:rPr>
        <w:t xml:space="preserve">mappa neve legyen: </w:t>
      </w:r>
      <w:proofErr w:type="spellStart"/>
      <w:r w:rsidR="00361DAA" w:rsidRPr="00413843">
        <w:rPr>
          <w:rFonts w:asciiTheme="minorHAnsi" w:hAnsiTheme="minorHAnsi"/>
          <w:b/>
          <w:sz w:val="24"/>
          <w:szCs w:val="24"/>
        </w:rPr>
        <w:t>vGepek</w:t>
      </w:r>
      <w:proofErr w:type="spellEnd"/>
      <w:r w:rsidR="00713E40">
        <w:rPr>
          <w:rFonts w:asciiTheme="minorHAnsi" w:hAnsiTheme="minorHAnsi"/>
          <w:b/>
          <w:sz w:val="24"/>
          <w:szCs w:val="24"/>
        </w:rPr>
        <w:t>_</w:t>
      </w:r>
      <w:r w:rsidR="00713E40" w:rsidRPr="00713E40">
        <w:rPr>
          <w:rFonts w:asciiTheme="minorHAnsi" w:hAnsiTheme="minorHAnsi"/>
          <w:b/>
          <w:sz w:val="24"/>
          <w:szCs w:val="24"/>
          <w:highlight w:val="yellow"/>
        </w:rPr>
        <w:t>’</w:t>
      </w:r>
      <w:r w:rsidR="00713E40" w:rsidRPr="00713E40">
        <w:rPr>
          <w:rFonts w:asciiTheme="minorHAnsi" w:hAnsiTheme="minorHAnsi"/>
          <w:b/>
          <w:i/>
          <w:iCs/>
          <w:sz w:val="24"/>
          <w:szCs w:val="24"/>
          <w:highlight w:val="yellow"/>
        </w:rPr>
        <w:t>csoport’</w:t>
      </w:r>
      <w:r w:rsidR="00361DAA" w:rsidRPr="00413843">
        <w:rPr>
          <w:rFonts w:asciiTheme="minorHAnsi" w:hAnsiTheme="minorHAnsi"/>
          <w:sz w:val="24"/>
          <w:szCs w:val="24"/>
        </w:rPr>
        <w:t>.</w:t>
      </w:r>
      <w:r w:rsidR="00713E40">
        <w:rPr>
          <w:rFonts w:asciiTheme="minorHAnsi" w:hAnsiTheme="minorHAnsi"/>
          <w:sz w:val="24"/>
          <w:szCs w:val="24"/>
        </w:rPr>
        <w:t xml:space="preserve"> </w:t>
      </w:r>
      <w:r w:rsidR="00A57419" w:rsidRPr="00413843">
        <w:rPr>
          <w:rFonts w:asciiTheme="minorHAnsi" w:hAnsiTheme="minorHAnsi"/>
          <w:sz w:val="24"/>
          <w:szCs w:val="24"/>
        </w:rPr>
        <w:t>H</w:t>
      </w:r>
      <w:r w:rsidR="00974BDF" w:rsidRPr="00413843">
        <w:rPr>
          <w:rFonts w:asciiTheme="minorHAnsi" w:hAnsiTheme="minorHAnsi"/>
          <w:sz w:val="24"/>
          <w:szCs w:val="24"/>
        </w:rPr>
        <w:t xml:space="preserve">ozza létre a </w:t>
      </w:r>
      <w:proofErr w:type="spellStart"/>
      <w:r w:rsidR="00974BDF" w:rsidRPr="00713E40">
        <w:rPr>
          <w:rFonts w:asciiTheme="minorHAnsi" w:hAnsiTheme="minorHAnsi"/>
          <w:b/>
          <w:iCs/>
          <w:sz w:val="24"/>
          <w:szCs w:val="24"/>
        </w:rPr>
        <w:t>Win</w:t>
      </w:r>
      <w:r w:rsidR="00713E40" w:rsidRPr="00713E40">
        <w:rPr>
          <w:rFonts w:asciiTheme="minorHAnsi" w:hAnsiTheme="minorHAnsi"/>
          <w:b/>
          <w:iCs/>
          <w:sz w:val="24"/>
          <w:szCs w:val="24"/>
        </w:rPr>
        <w:t>Server</w:t>
      </w:r>
      <w:proofErr w:type="spellEnd"/>
      <w:r w:rsidR="00713E40">
        <w:rPr>
          <w:rFonts w:asciiTheme="minorHAnsi" w:hAnsiTheme="minorHAnsi"/>
          <w:b/>
          <w:i/>
          <w:sz w:val="24"/>
          <w:szCs w:val="24"/>
        </w:rPr>
        <w:t>_</w:t>
      </w:r>
      <w:r w:rsidR="00713E40" w:rsidRPr="00713E40">
        <w:rPr>
          <w:rFonts w:asciiTheme="minorHAnsi" w:hAnsiTheme="minorHAnsi"/>
          <w:b/>
          <w:i/>
          <w:sz w:val="24"/>
          <w:szCs w:val="24"/>
          <w:highlight w:val="yellow"/>
        </w:rPr>
        <w:t>’csoport’</w:t>
      </w:r>
      <w:r w:rsidR="00BE75FE" w:rsidRPr="00413843">
        <w:rPr>
          <w:rFonts w:asciiTheme="minorHAnsi" w:hAnsiTheme="minorHAnsi"/>
          <w:sz w:val="24"/>
          <w:szCs w:val="24"/>
        </w:rPr>
        <w:t xml:space="preserve"> és </w:t>
      </w:r>
      <w:r w:rsidR="00080964">
        <w:rPr>
          <w:rFonts w:asciiTheme="minorHAnsi" w:hAnsiTheme="minorHAnsi"/>
          <w:sz w:val="24"/>
          <w:szCs w:val="24"/>
        </w:rPr>
        <w:br/>
      </w:r>
      <w:r w:rsidR="00BE75FE" w:rsidRPr="00413843">
        <w:rPr>
          <w:rFonts w:asciiTheme="minorHAnsi" w:hAnsiTheme="minorHAnsi"/>
          <w:sz w:val="24"/>
          <w:szCs w:val="24"/>
        </w:rPr>
        <w:t>a</w:t>
      </w:r>
      <w:r w:rsidR="009C7C4C" w:rsidRPr="00413843">
        <w:rPr>
          <w:rFonts w:asciiTheme="minorHAnsi" w:hAnsiTheme="minorHAnsi"/>
          <w:sz w:val="24"/>
          <w:szCs w:val="24"/>
        </w:rPr>
        <w:t xml:space="preserve"> </w:t>
      </w:r>
      <w:r w:rsidR="00974BDF" w:rsidRPr="00713E40">
        <w:rPr>
          <w:rFonts w:asciiTheme="minorHAnsi" w:hAnsiTheme="minorHAnsi"/>
          <w:b/>
          <w:iCs/>
          <w:sz w:val="24"/>
          <w:szCs w:val="24"/>
        </w:rPr>
        <w:t>W</w:t>
      </w:r>
      <w:r w:rsidR="00F63518" w:rsidRPr="00713E40">
        <w:rPr>
          <w:rFonts w:asciiTheme="minorHAnsi" w:hAnsiTheme="minorHAnsi"/>
          <w:b/>
          <w:iCs/>
          <w:sz w:val="24"/>
          <w:szCs w:val="24"/>
        </w:rPr>
        <w:t>in</w:t>
      </w:r>
      <w:r w:rsidR="00BE75FE" w:rsidRPr="00713E40">
        <w:rPr>
          <w:rFonts w:asciiTheme="minorHAnsi" w:hAnsiTheme="minorHAnsi"/>
          <w:b/>
          <w:iCs/>
          <w:sz w:val="24"/>
          <w:szCs w:val="24"/>
        </w:rPr>
        <w:t>10</w:t>
      </w:r>
      <w:r w:rsidR="00F63518" w:rsidRPr="00713E40">
        <w:rPr>
          <w:rFonts w:asciiTheme="minorHAnsi" w:hAnsiTheme="minorHAnsi"/>
          <w:b/>
          <w:iCs/>
          <w:sz w:val="24"/>
          <w:szCs w:val="24"/>
        </w:rPr>
        <w:t>Kliens</w:t>
      </w:r>
      <w:r w:rsidR="00713E40" w:rsidRPr="00713E40">
        <w:rPr>
          <w:rFonts w:asciiTheme="minorHAnsi" w:hAnsiTheme="minorHAnsi"/>
          <w:b/>
          <w:i/>
          <w:sz w:val="24"/>
          <w:szCs w:val="24"/>
        </w:rPr>
        <w:t>_</w:t>
      </w:r>
      <w:r w:rsidR="00713E40" w:rsidRPr="00713E40">
        <w:rPr>
          <w:rFonts w:asciiTheme="minorHAnsi" w:hAnsiTheme="minorHAnsi"/>
          <w:b/>
          <w:i/>
          <w:sz w:val="24"/>
          <w:szCs w:val="24"/>
          <w:highlight w:val="yellow"/>
        </w:rPr>
        <w:t>’csoport’</w:t>
      </w:r>
      <w:r w:rsidR="00974BDF" w:rsidRPr="00413843">
        <w:rPr>
          <w:rFonts w:asciiTheme="minorHAnsi" w:hAnsiTheme="minorHAnsi"/>
          <w:sz w:val="24"/>
          <w:szCs w:val="24"/>
        </w:rPr>
        <w:t xml:space="preserve"> </w:t>
      </w:r>
      <w:r w:rsidR="001827E5" w:rsidRPr="00413843">
        <w:rPr>
          <w:rFonts w:asciiTheme="minorHAnsi" w:hAnsiTheme="minorHAnsi"/>
          <w:sz w:val="24"/>
          <w:szCs w:val="24"/>
        </w:rPr>
        <w:t>nevű virtuális gépeket</w:t>
      </w:r>
      <w:r w:rsidR="00974BDF" w:rsidRPr="00413843">
        <w:rPr>
          <w:rFonts w:asciiTheme="minorHAnsi" w:hAnsiTheme="minorHAnsi"/>
          <w:sz w:val="24"/>
          <w:szCs w:val="24"/>
        </w:rPr>
        <w:t>!</w:t>
      </w:r>
    </w:p>
    <w:p w14:paraId="08779EAB" w14:textId="74C5B3CC" w:rsidR="008E73AE" w:rsidRPr="008E73AE" w:rsidRDefault="008E73AE" w:rsidP="00161D04">
      <w:pPr>
        <w:numPr>
          <w:ilvl w:val="0"/>
          <w:numId w:val="32"/>
        </w:numPr>
        <w:jc w:val="both"/>
        <w:rPr>
          <w:rFonts w:asciiTheme="minorHAnsi" w:hAnsiTheme="minorHAnsi"/>
        </w:rPr>
      </w:pPr>
      <w:r w:rsidRPr="008E73AE">
        <w:rPr>
          <w:rFonts w:asciiTheme="minorHAnsi" w:hAnsiTheme="minorHAnsi"/>
        </w:rPr>
        <w:t>Csatlakoztasson virtuális szerveréhez két hálózati kártyát!</w:t>
      </w:r>
      <w:r>
        <w:rPr>
          <w:rFonts w:asciiTheme="minorHAnsi" w:hAnsiTheme="minorHAnsi"/>
        </w:rPr>
        <w:t xml:space="preserve"> </w:t>
      </w:r>
      <w:r w:rsidR="004372E7" w:rsidRPr="008E73AE">
        <w:rPr>
          <w:rFonts w:asciiTheme="minorHAnsi" w:hAnsiTheme="minorHAnsi"/>
        </w:rPr>
        <w:t>A</w:t>
      </w:r>
      <w:r w:rsidR="00387D73" w:rsidRPr="008E73AE">
        <w:rPr>
          <w:rFonts w:asciiTheme="minorHAnsi" w:hAnsiTheme="minorHAnsi"/>
        </w:rPr>
        <w:t xml:space="preserve"> szerver </w:t>
      </w:r>
      <w:r w:rsidR="000E294C" w:rsidRPr="008E73AE">
        <w:rPr>
          <w:rFonts w:asciiTheme="minorHAnsi" w:hAnsiTheme="minorHAnsi"/>
        </w:rPr>
        <w:t xml:space="preserve">telepítése után, </w:t>
      </w:r>
      <w:r w:rsidRPr="008E73AE">
        <w:rPr>
          <w:rFonts w:asciiTheme="minorHAnsi" w:hAnsiTheme="minorHAnsi"/>
        </w:rPr>
        <w:t xml:space="preserve">vonja össze </w:t>
      </w:r>
      <w:r>
        <w:rPr>
          <w:rFonts w:asciiTheme="minorHAnsi" w:hAnsiTheme="minorHAnsi"/>
        </w:rPr>
        <w:br/>
      </w:r>
      <w:r w:rsidRPr="008E73AE">
        <w:rPr>
          <w:rFonts w:asciiTheme="minorHAnsi" w:hAnsiTheme="minorHAnsi"/>
        </w:rPr>
        <w:t xml:space="preserve">a két hálókártyát egy adapterré, a neve </w:t>
      </w:r>
      <w:r w:rsidRPr="008E73AE">
        <w:rPr>
          <w:rFonts w:asciiTheme="minorHAnsi" w:hAnsiTheme="minorHAnsi"/>
          <w:b/>
          <w:bCs/>
          <w:i/>
          <w:iCs/>
        </w:rPr>
        <w:t>net</w:t>
      </w:r>
      <w:r>
        <w:rPr>
          <w:rFonts w:asciiTheme="minorHAnsi" w:hAnsiTheme="minorHAnsi"/>
          <w:b/>
          <w:bCs/>
          <w:i/>
          <w:iCs/>
        </w:rPr>
        <w:t>Team1</w:t>
      </w:r>
      <w:r w:rsidRPr="008E73AE">
        <w:rPr>
          <w:rFonts w:asciiTheme="minorHAnsi" w:hAnsiTheme="minorHAnsi"/>
        </w:rPr>
        <w:t xml:space="preserve"> legyen!</w:t>
      </w:r>
    </w:p>
    <w:p w14:paraId="5F4E7135" w14:textId="5DAF2589" w:rsidR="00387D73" w:rsidRPr="00885463" w:rsidRDefault="008E73AE" w:rsidP="00161D04">
      <w:pPr>
        <w:numPr>
          <w:ilvl w:val="0"/>
          <w:numId w:val="32"/>
        </w:numPr>
        <w:jc w:val="both"/>
        <w:rPr>
          <w:rFonts w:asciiTheme="minorHAnsi" w:hAnsiTheme="minorHAnsi"/>
          <w:highlight w:val="green"/>
        </w:rPr>
      </w:pPr>
      <w:r w:rsidRPr="00885463">
        <w:rPr>
          <w:rFonts w:asciiTheme="minorHAnsi" w:hAnsiTheme="minorHAnsi"/>
          <w:highlight w:val="green"/>
        </w:rPr>
        <w:t xml:space="preserve">A szerveren és kliensen is </w:t>
      </w:r>
      <w:r w:rsidR="000E294C" w:rsidRPr="00885463">
        <w:rPr>
          <w:rFonts w:asciiTheme="minorHAnsi" w:hAnsiTheme="minorHAnsi"/>
          <w:highlight w:val="green"/>
        </w:rPr>
        <w:t>tiltsa le a tűzfalat!</w:t>
      </w:r>
    </w:p>
    <w:p w14:paraId="5F59FA8F" w14:textId="77777777" w:rsidR="000E294C" w:rsidRPr="00413843" w:rsidRDefault="004372E7" w:rsidP="00161D04">
      <w:pPr>
        <w:numPr>
          <w:ilvl w:val="0"/>
          <w:numId w:val="32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E</w:t>
      </w:r>
      <w:r w:rsidR="000E294C" w:rsidRPr="00413843">
        <w:rPr>
          <w:rFonts w:asciiTheme="minorHAnsi" w:hAnsiTheme="minorHAnsi"/>
        </w:rPr>
        <w:t>llenőrizze a rendszeridőt, állítsa be a gépneve</w:t>
      </w:r>
      <w:r>
        <w:rPr>
          <w:rFonts w:asciiTheme="minorHAnsi" w:hAnsiTheme="minorHAnsi"/>
        </w:rPr>
        <w:t>ke</w:t>
      </w:r>
      <w:r w:rsidR="000E294C" w:rsidRPr="00413843">
        <w:rPr>
          <w:rFonts w:asciiTheme="minorHAnsi" w:hAnsiTheme="minorHAnsi"/>
        </w:rPr>
        <w:t>t és telepítse az integrációs szolgáltatásokat.</w:t>
      </w:r>
    </w:p>
    <w:p w14:paraId="19EE26E7" w14:textId="77777777" w:rsidR="004D7D73" w:rsidRPr="00413843" w:rsidRDefault="004372E7" w:rsidP="00161D04">
      <w:pPr>
        <w:numPr>
          <w:ilvl w:val="0"/>
          <w:numId w:val="32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T</w:t>
      </w:r>
      <w:r w:rsidR="004D7D73" w:rsidRPr="00413843">
        <w:rPr>
          <w:rFonts w:asciiTheme="minorHAnsi" w:hAnsiTheme="minorHAnsi"/>
        </w:rPr>
        <w:t xml:space="preserve">elepítse fel </w:t>
      </w:r>
      <w:r>
        <w:rPr>
          <w:rFonts w:asciiTheme="minorHAnsi" w:hAnsiTheme="minorHAnsi"/>
        </w:rPr>
        <w:t xml:space="preserve">a szerverre </w:t>
      </w:r>
      <w:r w:rsidR="004D7D73" w:rsidRPr="00413843">
        <w:rPr>
          <w:rFonts w:asciiTheme="minorHAnsi" w:hAnsiTheme="minorHAnsi"/>
        </w:rPr>
        <w:t xml:space="preserve">az Active Directory működéséhez szükséges szerepkört és hozza létre </w:t>
      </w:r>
      <w:r w:rsidR="004B5BB6" w:rsidRPr="00413843">
        <w:rPr>
          <w:rFonts w:asciiTheme="minorHAnsi" w:hAnsiTheme="minorHAnsi"/>
        </w:rPr>
        <w:br/>
      </w:r>
      <w:r w:rsidR="004D7D73" w:rsidRPr="00413843">
        <w:rPr>
          <w:rFonts w:asciiTheme="minorHAnsi" w:hAnsiTheme="minorHAnsi"/>
        </w:rPr>
        <w:t xml:space="preserve">az új tartomány </w:t>
      </w:r>
      <w:r w:rsidR="00613419" w:rsidRPr="00613419">
        <w:rPr>
          <w:rFonts w:asciiTheme="minorHAnsi" w:hAnsiTheme="minorHAnsi"/>
          <w:i/>
          <w:iCs/>
        </w:rPr>
        <w:t>(</w:t>
      </w:r>
      <w:proofErr w:type="spellStart"/>
      <w:r w:rsidR="00E34A5D">
        <w:rPr>
          <w:rFonts w:asciiTheme="minorHAnsi" w:hAnsiTheme="minorHAnsi"/>
          <w:b/>
          <w:bCs/>
          <w:i/>
          <w:iCs/>
        </w:rPr>
        <w:t>maximus</w:t>
      </w:r>
      <w:r w:rsidR="00613419" w:rsidRPr="00613419">
        <w:rPr>
          <w:rFonts w:asciiTheme="minorHAnsi" w:hAnsiTheme="minorHAnsi"/>
          <w:b/>
          <w:bCs/>
          <w:i/>
          <w:iCs/>
        </w:rPr>
        <w:t>.</w:t>
      </w:r>
      <w:r w:rsidR="00E34A5D">
        <w:rPr>
          <w:rFonts w:asciiTheme="minorHAnsi" w:hAnsiTheme="minorHAnsi"/>
          <w:b/>
          <w:bCs/>
          <w:i/>
          <w:iCs/>
        </w:rPr>
        <w:t>local</w:t>
      </w:r>
      <w:proofErr w:type="spellEnd"/>
      <w:r w:rsidR="00613419" w:rsidRPr="00613419">
        <w:rPr>
          <w:rFonts w:asciiTheme="minorHAnsi" w:hAnsiTheme="minorHAnsi"/>
          <w:i/>
          <w:iCs/>
        </w:rPr>
        <w:t>)</w:t>
      </w:r>
      <w:r w:rsidR="00613419">
        <w:rPr>
          <w:rFonts w:asciiTheme="minorHAnsi" w:hAnsiTheme="minorHAnsi"/>
        </w:rPr>
        <w:t xml:space="preserve"> </w:t>
      </w:r>
      <w:r w:rsidR="004D7D73" w:rsidRPr="00413843">
        <w:rPr>
          <w:rFonts w:asciiTheme="minorHAnsi" w:hAnsiTheme="minorHAnsi"/>
        </w:rPr>
        <w:t>első tartományvezérlőjét egy új erdőben!</w:t>
      </w:r>
    </w:p>
    <w:p w14:paraId="6057356C" w14:textId="77777777" w:rsidR="00470CC2" w:rsidRPr="00413843" w:rsidRDefault="00470CC2" w:rsidP="00161D04">
      <w:pPr>
        <w:numPr>
          <w:ilvl w:val="0"/>
          <w:numId w:val="32"/>
        </w:numPr>
        <w:jc w:val="both"/>
        <w:rPr>
          <w:rFonts w:asciiTheme="minorHAnsi" w:hAnsiTheme="minorHAnsi"/>
        </w:rPr>
      </w:pPr>
      <w:r w:rsidRPr="00413843">
        <w:rPr>
          <w:rFonts w:asciiTheme="minorHAnsi" w:hAnsiTheme="minorHAnsi"/>
        </w:rPr>
        <w:t xml:space="preserve">Hozzon létre egy </w:t>
      </w:r>
      <w:r w:rsidR="00DC74F6" w:rsidRPr="00F67437">
        <w:rPr>
          <w:rFonts w:asciiTheme="minorHAnsi" w:hAnsiTheme="minorHAnsi"/>
          <w:b/>
          <w:i/>
          <w:iCs/>
          <w:color w:val="00B050"/>
        </w:rPr>
        <w:t>TEAM</w:t>
      </w:r>
      <w:r w:rsidR="00DC74F6" w:rsidRPr="00F67437">
        <w:rPr>
          <w:rFonts w:asciiTheme="minorHAnsi" w:hAnsiTheme="minorHAnsi"/>
          <w:color w:val="00B050"/>
        </w:rPr>
        <w:t xml:space="preserve"> </w:t>
      </w:r>
      <w:r w:rsidR="00DC74F6" w:rsidRPr="00413843">
        <w:rPr>
          <w:rFonts w:asciiTheme="minorHAnsi" w:hAnsiTheme="minorHAnsi"/>
        </w:rPr>
        <w:t xml:space="preserve">nevű </w:t>
      </w:r>
      <w:r w:rsidRPr="00413843">
        <w:rPr>
          <w:rFonts w:asciiTheme="minorHAnsi" w:hAnsiTheme="minorHAnsi"/>
        </w:rPr>
        <w:t>szervezeti egységet a tartomány gyökerében!</w:t>
      </w:r>
    </w:p>
    <w:p w14:paraId="0CA95158" w14:textId="4B9366D2" w:rsidR="00470CC2" w:rsidRPr="008E73AE" w:rsidRDefault="00470CC2" w:rsidP="00161D04">
      <w:pPr>
        <w:numPr>
          <w:ilvl w:val="0"/>
          <w:numId w:val="32"/>
        </w:numPr>
        <w:jc w:val="both"/>
        <w:rPr>
          <w:rFonts w:asciiTheme="minorHAnsi" w:hAnsiTheme="minorHAnsi"/>
        </w:rPr>
      </w:pPr>
      <w:r w:rsidRPr="008E73AE">
        <w:rPr>
          <w:rFonts w:asciiTheme="minorHAnsi" w:hAnsiTheme="minorHAnsi"/>
        </w:rPr>
        <w:t xml:space="preserve">Hozza létre a mellékelt </w:t>
      </w:r>
      <w:r w:rsidRPr="008E73AE">
        <w:rPr>
          <w:rFonts w:asciiTheme="minorHAnsi" w:hAnsiTheme="minorHAnsi"/>
          <w:b/>
          <w:bCs/>
        </w:rPr>
        <w:t>táblázat</w:t>
      </w:r>
      <w:r w:rsidR="00AA2A79" w:rsidRPr="008E73AE">
        <w:rPr>
          <w:rFonts w:asciiTheme="minorHAnsi" w:hAnsiTheme="minorHAnsi"/>
          <w:b/>
          <w:bCs/>
        </w:rPr>
        <w:t xml:space="preserve"> </w:t>
      </w:r>
      <w:r w:rsidRPr="008E73AE">
        <w:rPr>
          <w:rFonts w:asciiTheme="minorHAnsi" w:hAnsiTheme="minorHAnsi"/>
        </w:rPr>
        <w:t>alapján a felhasználókat</w:t>
      </w:r>
      <w:r w:rsidR="00433393" w:rsidRPr="009F4053">
        <w:rPr>
          <w:rFonts w:asciiTheme="minorHAnsi" w:hAnsiTheme="minorHAnsi"/>
        </w:rPr>
        <w:t>!</w:t>
      </w:r>
    </w:p>
    <w:p w14:paraId="56A26007" w14:textId="69F7D412" w:rsidR="00470CC2" w:rsidRPr="00AA2A79" w:rsidRDefault="00E76EB0" w:rsidP="00161D04">
      <w:pPr>
        <w:numPr>
          <w:ilvl w:val="1"/>
          <w:numId w:val="32"/>
        </w:numPr>
        <w:jc w:val="both"/>
        <w:rPr>
          <w:rFonts w:asciiTheme="minorHAnsi" w:hAnsiTheme="minorHAnsi"/>
        </w:rPr>
      </w:pPr>
      <w:r w:rsidRPr="00AA2A79">
        <w:rPr>
          <w:rFonts w:asciiTheme="minorHAnsi" w:hAnsiTheme="minorHAnsi"/>
        </w:rPr>
        <w:t>Állítsa be a felhasználók jelszavait</w:t>
      </w:r>
      <w:r w:rsidR="00AA2A79" w:rsidRPr="00AA2A79">
        <w:rPr>
          <w:rFonts w:asciiTheme="minorHAnsi" w:hAnsiTheme="minorHAnsi"/>
        </w:rPr>
        <w:t xml:space="preserve"> a táblázat alapján</w:t>
      </w:r>
      <w:r w:rsidR="00161D04">
        <w:rPr>
          <w:rFonts w:asciiTheme="minorHAnsi" w:hAnsiTheme="minorHAnsi"/>
        </w:rPr>
        <w:t>!</w:t>
      </w:r>
      <w:r w:rsidR="00567329">
        <w:rPr>
          <w:rFonts w:asciiTheme="minorHAnsi" w:hAnsiTheme="minorHAnsi"/>
        </w:rPr>
        <w:t xml:space="preserve"> </w:t>
      </w:r>
      <w:r w:rsidR="00161D04">
        <w:rPr>
          <w:rFonts w:asciiTheme="minorHAnsi" w:hAnsiTheme="minorHAnsi"/>
        </w:rPr>
        <w:t>(</w:t>
      </w:r>
      <w:r w:rsidR="00567329" w:rsidRPr="00161D04">
        <w:rPr>
          <w:rFonts w:asciiTheme="minorHAnsi" w:hAnsiTheme="minorHAnsi"/>
          <w:i/>
          <w:iCs/>
          <w:sz w:val="20"/>
          <w:szCs w:val="20"/>
        </w:rPr>
        <w:t xml:space="preserve">ha szükséges </w:t>
      </w:r>
      <w:r w:rsidR="00567329" w:rsidRPr="00161D04">
        <w:rPr>
          <w:rFonts w:asciiTheme="minorHAnsi" w:hAnsiTheme="minorHAnsi"/>
          <w:b/>
          <w:bCs/>
          <w:i/>
          <w:iCs/>
          <w:sz w:val="20"/>
          <w:szCs w:val="20"/>
        </w:rPr>
        <w:t>módosítsa a jelszóházirendet</w:t>
      </w:r>
      <w:r w:rsidRPr="00161D04">
        <w:rPr>
          <w:rFonts w:asciiTheme="minorHAnsi" w:hAnsiTheme="minorHAnsi"/>
          <w:sz w:val="20"/>
          <w:szCs w:val="20"/>
        </w:rPr>
        <w:t>!</w:t>
      </w:r>
      <w:r w:rsidR="00161D04">
        <w:rPr>
          <w:rFonts w:asciiTheme="minorHAnsi" w:hAnsiTheme="minorHAnsi"/>
          <w:sz w:val="20"/>
          <w:szCs w:val="20"/>
        </w:rPr>
        <w:t>)</w:t>
      </w:r>
    </w:p>
    <w:p w14:paraId="2E4ADC30" w14:textId="3523C30D" w:rsidR="00470CC2" w:rsidRPr="00413843" w:rsidRDefault="00470CC2" w:rsidP="00161D04">
      <w:pPr>
        <w:numPr>
          <w:ilvl w:val="1"/>
          <w:numId w:val="32"/>
        </w:numPr>
        <w:jc w:val="both"/>
        <w:rPr>
          <w:rFonts w:asciiTheme="minorHAnsi" w:hAnsiTheme="minorHAnsi"/>
        </w:rPr>
      </w:pPr>
      <w:r w:rsidRPr="00413843">
        <w:rPr>
          <w:rFonts w:asciiTheme="minorHAnsi" w:hAnsiTheme="minorHAnsi"/>
        </w:rPr>
        <w:t>A felhasználók ne változtathassák meg a jelszavukat és soha ne járjon le a jelsz</w:t>
      </w:r>
      <w:r w:rsidR="007566B5">
        <w:rPr>
          <w:rFonts w:asciiTheme="minorHAnsi" w:hAnsiTheme="minorHAnsi"/>
        </w:rPr>
        <w:t>ó</w:t>
      </w:r>
      <w:r w:rsidRPr="00413843">
        <w:rPr>
          <w:rFonts w:asciiTheme="minorHAnsi" w:hAnsiTheme="minorHAnsi"/>
        </w:rPr>
        <w:t>!</w:t>
      </w:r>
    </w:p>
    <w:p w14:paraId="08EDE9A5" w14:textId="77777777" w:rsidR="002F7F27" w:rsidRPr="00413843" w:rsidRDefault="00803935" w:rsidP="00161D04">
      <w:pPr>
        <w:numPr>
          <w:ilvl w:val="0"/>
          <w:numId w:val="32"/>
        </w:numPr>
        <w:jc w:val="both"/>
        <w:rPr>
          <w:rFonts w:asciiTheme="minorHAnsi" w:hAnsiTheme="minorHAnsi"/>
        </w:rPr>
      </w:pPr>
      <w:r w:rsidRPr="00413843">
        <w:rPr>
          <w:rFonts w:asciiTheme="minorHAnsi" w:hAnsiTheme="minorHAnsi"/>
        </w:rPr>
        <w:t xml:space="preserve">Minden felhasználónak </w:t>
      </w:r>
      <w:r w:rsidR="00ED35B3" w:rsidRPr="00413843">
        <w:rPr>
          <w:rFonts w:asciiTheme="minorHAnsi" w:hAnsiTheme="minorHAnsi"/>
        </w:rPr>
        <w:t>(</w:t>
      </w:r>
      <w:r w:rsidR="00E33C8D">
        <w:rPr>
          <w:rFonts w:asciiTheme="minorHAnsi" w:hAnsiTheme="minorHAnsi"/>
        </w:rPr>
        <w:t xml:space="preserve">felhasználói </w:t>
      </w:r>
      <w:r w:rsidR="00ED35B3" w:rsidRPr="00413843">
        <w:rPr>
          <w:rFonts w:asciiTheme="minorHAnsi" w:hAnsiTheme="minorHAnsi"/>
        </w:rPr>
        <w:t>né</w:t>
      </w:r>
      <w:r w:rsidR="00E33C8D">
        <w:rPr>
          <w:rFonts w:asciiTheme="minorHAnsi" w:hAnsiTheme="minorHAnsi"/>
        </w:rPr>
        <w:t>v</w:t>
      </w:r>
      <w:r w:rsidR="00ED35B3" w:rsidRPr="00413843">
        <w:rPr>
          <w:rFonts w:asciiTheme="minorHAnsi" w:hAnsiTheme="minorHAnsi"/>
        </w:rPr>
        <w:t xml:space="preserve">vel megegyező nevű) </w:t>
      </w:r>
      <w:r w:rsidR="00E33C8D" w:rsidRPr="00E33C8D">
        <w:rPr>
          <w:rFonts w:asciiTheme="minorHAnsi" w:hAnsiTheme="minorHAnsi"/>
          <w:b/>
          <w:bCs/>
          <w:i/>
          <w:iCs/>
        </w:rPr>
        <w:t>kezdőmappája</w:t>
      </w:r>
      <w:r w:rsidRPr="00413843">
        <w:rPr>
          <w:rFonts w:asciiTheme="minorHAnsi" w:hAnsiTheme="minorHAnsi"/>
        </w:rPr>
        <w:t xml:space="preserve"> legyen a kiszolgálón! </w:t>
      </w:r>
    </w:p>
    <w:p w14:paraId="2A290801" w14:textId="52C7F46F" w:rsidR="00803935" w:rsidRPr="003F5F62" w:rsidRDefault="00803935" w:rsidP="00161D04">
      <w:pPr>
        <w:pStyle w:val="Listaszerbekezds"/>
        <w:spacing w:after="0" w:line="240" w:lineRule="auto"/>
        <w:ind w:left="782"/>
        <w:jc w:val="both"/>
        <w:rPr>
          <w:rFonts w:asciiTheme="minorHAnsi" w:hAnsiTheme="minorHAnsi"/>
          <w:sz w:val="24"/>
          <w:szCs w:val="24"/>
        </w:rPr>
      </w:pPr>
      <w:r w:rsidRPr="003F5F62">
        <w:rPr>
          <w:rFonts w:asciiTheme="minorHAnsi" w:hAnsiTheme="minorHAnsi"/>
          <w:sz w:val="24"/>
          <w:szCs w:val="24"/>
        </w:rPr>
        <w:t>Biztosíts</w:t>
      </w:r>
      <w:r w:rsidR="002841D4" w:rsidRPr="003F5F62">
        <w:rPr>
          <w:rFonts w:asciiTheme="minorHAnsi" w:hAnsiTheme="minorHAnsi"/>
          <w:sz w:val="24"/>
          <w:szCs w:val="24"/>
        </w:rPr>
        <w:t>a</w:t>
      </w:r>
      <w:r w:rsidRPr="003F5F62">
        <w:rPr>
          <w:rFonts w:asciiTheme="minorHAnsi" w:hAnsiTheme="minorHAnsi"/>
          <w:sz w:val="24"/>
          <w:szCs w:val="24"/>
        </w:rPr>
        <w:t xml:space="preserve">, hogy a felhasználók a munkaállomáson való bejelentkezéskor </w:t>
      </w:r>
      <w:r w:rsidR="003F5F62" w:rsidRPr="003F5F62">
        <w:rPr>
          <w:rFonts w:asciiTheme="minorHAnsi" w:hAnsiTheme="minorHAnsi"/>
          <w:b/>
          <w:i/>
          <w:sz w:val="24"/>
          <w:szCs w:val="24"/>
        </w:rPr>
        <w:t>H</w:t>
      </w:r>
      <w:r w:rsidRPr="003F5F62">
        <w:rPr>
          <w:rFonts w:asciiTheme="minorHAnsi" w:hAnsiTheme="minorHAnsi"/>
          <w:sz w:val="24"/>
          <w:szCs w:val="24"/>
        </w:rPr>
        <w:t xml:space="preserve">: meghajtó betűjel alatt </w:t>
      </w:r>
      <w:r w:rsidR="00080964">
        <w:rPr>
          <w:rFonts w:asciiTheme="minorHAnsi" w:hAnsiTheme="minorHAnsi"/>
          <w:sz w:val="24"/>
          <w:szCs w:val="24"/>
        </w:rPr>
        <w:br/>
      </w:r>
      <w:r w:rsidRPr="003F5F62">
        <w:rPr>
          <w:rFonts w:asciiTheme="minorHAnsi" w:hAnsiTheme="minorHAnsi"/>
          <w:sz w:val="24"/>
          <w:szCs w:val="24"/>
        </w:rPr>
        <w:t xml:space="preserve">elérjék, és </w:t>
      </w:r>
      <w:r w:rsidRPr="003F5F62">
        <w:rPr>
          <w:rFonts w:asciiTheme="minorHAnsi" w:hAnsiTheme="minorHAnsi"/>
          <w:b/>
          <w:i/>
          <w:sz w:val="24"/>
          <w:szCs w:val="24"/>
        </w:rPr>
        <w:t>csak nekik</w:t>
      </w:r>
      <w:r w:rsidRPr="003F5F62">
        <w:rPr>
          <w:rFonts w:asciiTheme="minorHAnsi" w:hAnsiTheme="minorHAnsi"/>
          <w:sz w:val="24"/>
          <w:szCs w:val="24"/>
        </w:rPr>
        <w:t xml:space="preserve"> legyen hozzáférésük a saját mappájukhoz!</w:t>
      </w:r>
    </w:p>
    <w:p w14:paraId="0324D686" w14:textId="77777777" w:rsidR="00803935" w:rsidRPr="00413843" w:rsidRDefault="00470CC2" w:rsidP="00161D04">
      <w:pPr>
        <w:numPr>
          <w:ilvl w:val="0"/>
          <w:numId w:val="32"/>
        </w:numPr>
        <w:ind w:left="782" w:hanging="357"/>
        <w:jc w:val="both"/>
        <w:rPr>
          <w:rFonts w:asciiTheme="minorHAnsi" w:hAnsiTheme="minorHAnsi"/>
        </w:rPr>
      </w:pPr>
      <w:r w:rsidRPr="00413843">
        <w:rPr>
          <w:rFonts w:asciiTheme="minorHAnsi" w:hAnsiTheme="minorHAnsi"/>
        </w:rPr>
        <w:t>Hozzon létre egy csoportot</w:t>
      </w:r>
      <w:r w:rsidR="00803935" w:rsidRPr="00413843">
        <w:rPr>
          <w:rFonts w:asciiTheme="minorHAnsi" w:hAnsiTheme="minorHAnsi"/>
        </w:rPr>
        <w:t xml:space="preserve"> </w:t>
      </w:r>
      <w:r w:rsidR="00387D73" w:rsidRPr="00885463">
        <w:rPr>
          <w:rFonts w:asciiTheme="minorHAnsi" w:hAnsiTheme="minorHAnsi"/>
          <w:b/>
          <w:i/>
          <w:color w:val="C00000"/>
          <w:highlight w:val="yellow"/>
        </w:rPr>
        <w:t>team</w:t>
      </w:r>
      <w:r w:rsidR="00803935" w:rsidRPr="00F67437">
        <w:rPr>
          <w:rFonts w:asciiTheme="minorHAnsi" w:hAnsiTheme="minorHAnsi"/>
          <w:color w:val="C00000"/>
        </w:rPr>
        <w:t xml:space="preserve"> </w:t>
      </w:r>
      <w:r w:rsidR="00803935" w:rsidRPr="00413843">
        <w:rPr>
          <w:rFonts w:asciiTheme="minorHAnsi" w:hAnsiTheme="minorHAnsi"/>
        </w:rPr>
        <w:t>néven</w:t>
      </w:r>
      <w:r w:rsidRPr="00413843">
        <w:rPr>
          <w:rFonts w:asciiTheme="minorHAnsi" w:hAnsiTheme="minorHAnsi"/>
        </w:rPr>
        <w:t xml:space="preserve"> az előbbi szervezeti egységben, és a csoport tagjai közé vegye fel a szervezeti egység felhasználóit!</w:t>
      </w:r>
    </w:p>
    <w:p w14:paraId="37468316" w14:textId="7B2E39E4" w:rsidR="00803935" w:rsidRPr="00413843" w:rsidRDefault="00803935" w:rsidP="00161D04">
      <w:pPr>
        <w:numPr>
          <w:ilvl w:val="0"/>
          <w:numId w:val="32"/>
        </w:numPr>
        <w:jc w:val="both"/>
        <w:rPr>
          <w:rFonts w:asciiTheme="minorHAnsi" w:hAnsiTheme="minorHAnsi"/>
        </w:rPr>
      </w:pPr>
      <w:r w:rsidRPr="00413843">
        <w:rPr>
          <w:rFonts w:asciiTheme="minorHAnsi" w:hAnsiTheme="minorHAnsi"/>
        </w:rPr>
        <w:t>Biztosíts</w:t>
      </w:r>
      <w:r w:rsidR="002841D4">
        <w:rPr>
          <w:rFonts w:asciiTheme="minorHAnsi" w:hAnsiTheme="minorHAnsi"/>
        </w:rPr>
        <w:t>a</w:t>
      </w:r>
      <w:r w:rsidRPr="00413843">
        <w:rPr>
          <w:rFonts w:asciiTheme="minorHAnsi" w:hAnsiTheme="minorHAnsi"/>
        </w:rPr>
        <w:t xml:space="preserve"> a </w:t>
      </w:r>
      <w:r w:rsidR="00387D73" w:rsidRPr="00885463">
        <w:rPr>
          <w:rFonts w:asciiTheme="minorHAnsi" w:hAnsiTheme="minorHAnsi"/>
          <w:b/>
          <w:i/>
          <w:color w:val="C00000"/>
          <w:highlight w:val="yellow"/>
        </w:rPr>
        <w:t>team</w:t>
      </w:r>
      <w:r w:rsidRPr="00F67437">
        <w:rPr>
          <w:rFonts w:asciiTheme="minorHAnsi" w:hAnsiTheme="minorHAnsi"/>
          <w:color w:val="C00000"/>
        </w:rPr>
        <w:t xml:space="preserve"> </w:t>
      </w:r>
      <w:r w:rsidR="00503F87">
        <w:rPr>
          <w:rFonts w:asciiTheme="minorHAnsi" w:hAnsiTheme="minorHAnsi"/>
        </w:rPr>
        <w:t>szervezeti egység számára a</w:t>
      </w:r>
      <w:r w:rsidRPr="00413843">
        <w:rPr>
          <w:rFonts w:asciiTheme="minorHAnsi" w:hAnsiTheme="minorHAnsi"/>
          <w:b/>
          <w:i/>
        </w:rPr>
        <w:t xml:space="preserve"> </w:t>
      </w:r>
      <w:r w:rsidR="00503F87">
        <w:rPr>
          <w:rFonts w:asciiTheme="minorHAnsi" w:hAnsiTheme="minorHAnsi"/>
          <w:b/>
          <w:i/>
        </w:rPr>
        <w:t xml:space="preserve">Dokumentumok </w:t>
      </w:r>
      <w:r w:rsidR="00503F87" w:rsidRPr="00503F87">
        <w:rPr>
          <w:rFonts w:asciiTheme="minorHAnsi" w:hAnsiTheme="minorHAnsi"/>
          <w:bCs/>
          <w:i/>
        </w:rPr>
        <w:t>mappa</w:t>
      </w:r>
      <w:r w:rsidR="00503F87">
        <w:rPr>
          <w:rFonts w:asciiTheme="minorHAnsi" w:hAnsiTheme="minorHAnsi"/>
          <w:b/>
          <w:i/>
        </w:rPr>
        <w:t xml:space="preserve"> átirányítását</w:t>
      </w:r>
      <w:r w:rsidR="00503F87" w:rsidRPr="00503F87">
        <w:rPr>
          <w:rFonts w:asciiTheme="minorHAnsi" w:hAnsiTheme="minorHAnsi"/>
          <w:bCs/>
          <w:iCs/>
        </w:rPr>
        <w:t xml:space="preserve"> </w:t>
      </w:r>
      <w:r w:rsidR="00525FA2">
        <w:rPr>
          <w:rFonts w:asciiTheme="minorHAnsi" w:hAnsiTheme="minorHAnsi"/>
          <w:bCs/>
          <w:i/>
        </w:rPr>
        <w:t xml:space="preserve">a </w:t>
      </w:r>
      <w:r w:rsidR="00503F87">
        <w:rPr>
          <w:rFonts w:asciiTheme="minorHAnsi" w:hAnsiTheme="minorHAnsi"/>
          <w:bCs/>
          <w:i/>
        </w:rPr>
        <w:t>szerveren</w:t>
      </w:r>
      <w:r w:rsidR="00525FA2">
        <w:rPr>
          <w:rFonts w:asciiTheme="minorHAnsi" w:hAnsiTheme="minorHAnsi"/>
          <w:bCs/>
          <w:i/>
        </w:rPr>
        <w:t xml:space="preserve"> </w:t>
      </w:r>
      <w:r w:rsidR="00525FA2">
        <w:rPr>
          <w:rFonts w:asciiTheme="minorHAnsi" w:hAnsiTheme="minorHAnsi"/>
          <w:bCs/>
          <w:i/>
        </w:rPr>
        <w:br/>
        <w:t xml:space="preserve">egy ehhez </w:t>
      </w:r>
      <w:r w:rsidR="00503F87">
        <w:rPr>
          <w:rFonts w:asciiTheme="minorHAnsi" w:hAnsiTheme="minorHAnsi"/>
          <w:bCs/>
          <w:i/>
        </w:rPr>
        <w:t>létrehozott mappába</w:t>
      </w:r>
      <w:r w:rsidRPr="00413843">
        <w:rPr>
          <w:rFonts w:asciiTheme="minorHAnsi" w:hAnsiTheme="minorHAnsi"/>
        </w:rPr>
        <w:t>!</w:t>
      </w:r>
    </w:p>
    <w:p w14:paraId="271FA382" w14:textId="77777777" w:rsidR="002F7F27" w:rsidRPr="00413843" w:rsidRDefault="00803935" w:rsidP="00161D04">
      <w:pPr>
        <w:numPr>
          <w:ilvl w:val="0"/>
          <w:numId w:val="32"/>
        </w:numPr>
        <w:jc w:val="both"/>
        <w:rPr>
          <w:rFonts w:asciiTheme="minorHAnsi" w:hAnsiTheme="minorHAnsi"/>
        </w:rPr>
      </w:pPr>
      <w:r w:rsidRPr="00413843">
        <w:rPr>
          <w:rFonts w:asciiTheme="minorHAnsi" w:hAnsiTheme="minorHAnsi"/>
        </w:rPr>
        <w:t>Állíts</w:t>
      </w:r>
      <w:r w:rsidR="002841D4">
        <w:rPr>
          <w:rFonts w:asciiTheme="minorHAnsi" w:hAnsiTheme="minorHAnsi"/>
        </w:rPr>
        <w:t>a</w:t>
      </w:r>
      <w:r w:rsidRPr="00413843">
        <w:rPr>
          <w:rFonts w:asciiTheme="minorHAnsi" w:hAnsiTheme="minorHAnsi"/>
        </w:rPr>
        <w:t xml:space="preserve"> be, hogy a </w:t>
      </w:r>
      <w:r w:rsidR="00F67437" w:rsidRPr="00885463">
        <w:rPr>
          <w:rFonts w:asciiTheme="minorHAnsi" w:hAnsiTheme="minorHAnsi"/>
          <w:b/>
          <w:i/>
          <w:color w:val="C00000"/>
          <w:highlight w:val="yellow"/>
        </w:rPr>
        <w:t>team</w:t>
      </w:r>
      <w:r w:rsidRPr="00413843">
        <w:rPr>
          <w:rFonts w:asciiTheme="minorHAnsi" w:hAnsiTheme="minorHAnsi"/>
          <w:b/>
        </w:rPr>
        <w:t xml:space="preserve"> </w:t>
      </w:r>
      <w:r w:rsidRPr="00413843">
        <w:rPr>
          <w:rFonts w:asciiTheme="minorHAnsi" w:hAnsiTheme="minorHAnsi"/>
        </w:rPr>
        <w:t xml:space="preserve">csoport tagjai </w:t>
      </w:r>
      <w:r w:rsidRPr="00413843">
        <w:rPr>
          <w:rFonts w:asciiTheme="minorHAnsi" w:hAnsiTheme="minorHAnsi"/>
          <w:b/>
          <w:i/>
        </w:rPr>
        <w:t>csak munkanapokon</w:t>
      </w:r>
      <w:r w:rsidRPr="00413843">
        <w:rPr>
          <w:rFonts w:asciiTheme="minorHAnsi" w:hAnsiTheme="minorHAnsi"/>
        </w:rPr>
        <w:t xml:space="preserve"> léphessenek be a tartományba!</w:t>
      </w:r>
    </w:p>
    <w:p w14:paraId="03D08BC5" w14:textId="77777777" w:rsidR="00A57419" w:rsidRPr="00413843" w:rsidRDefault="00803935" w:rsidP="00161D04">
      <w:pPr>
        <w:numPr>
          <w:ilvl w:val="0"/>
          <w:numId w:val="32"/>
        </w:numPr>
        <w:ind w:left="782" w:hanging="357"/>
        <w:jc w:val="both"/>
        <w:rPr>
          <w:rFonts w:asciiTheme="minorHAnsi" w:hAnsiTheme="minorHAnsi"/>
        </w:rPr>
      </w:pPr>
      <w:r w:rsidRPr="00413843">
        <w:rPr>
          <w:rFonts w:asciiTheme="minorHAnsi" w:hAnsiTheme="minorHAnsi"/>
        </w:rPr>
        <w:t>A felhasználók a szerveren megosztott mappákban érik el a munkájukhoz szükséges állományokat</w:t>
      </w:r>
      <w:r w:rsidR="00BE75FE" w:rsidRPr="00413843">
        <w:rPr>
          <w:rFonts w:asciiTheme="minorHAnsi" w:hAnsiTheme="minorHAnsi"/>
        </w:rPr>
        <w:t>:</w:t>
      </w:r>
    </w:p>
    <w:p w14:paraId="728EBA5D" w14:textId="26D5D48D" w:rsidR="00BE75FE" w:rsidRDefault="00803935" w:rsidP="00161D04">
      <w:pPr>
        <w:ind w:left="782"/>
        <w:jc w:val="both"/>
        <w:rPr>
          <w:rFonts w:asciiTheme="minorHAnsi" w:hAnsiTheme="minorHAnsi"/>
          <w:sz w:val="22"/>
          <w:szCs w:val="22"/>
        </w:rPr>
      </w:pPr>
      <w:r w:rsidRPr="00E33C8D">
        <w:rPr>
          <w:rFonts w:asciiTheme="minorHAnsi" w:hAnsiTheme="minorHAnsi"/>
        </w:rPr>
        <w:t>Hozz</w:t>
      </w:r>
      <w:r w:rsidR="00051B13">
        <w:rPr>
          <w:rFonts w:asciiTheme="minorHAnsi" w:hAnsiTheme="minorHAnsi"/>
        </w:rPr>
        <w:t>on</w:t>
      </w:r>
      <w:r w:rsidRPr="00E33C8D">
        <w:rPr>
          <w:rFonts w:asciiTheme="minorHAnsi" w:hAnsiTheme="minorHAnsi"/>
        </w:rPr>
        <w:t xml:space="preserve"> létre </w:t>
      </w:r>
      <w:r w:rsidR="00051B13">
        <w:rPr>
          <w:rFonts w:asciiTheme="minorHAnsi" w:hAnsiTheme="minorHAnsi"/>
        </w:rPr>
        <w:t xml:space="preserve">egy </w:t>
      </w:r>
      <w:r w:rsidRPr="00E33C8D">
        <w:rPr>
          <w:rFonts w:asciiTheme="minorHAnsi" w:hAnsiTheme="minorHAnsi"/>
        </w:rPr>
        <w:t xml:space="preserve">megosztott mappát </w:t>
      </w:r>
      <w:r w:rsidRPr="00F930A0">
        <w:rPr>
          <w:rFonts w:asciiTheme="minorHAnsi" w:hAnsiTheme="minorHAnsi"/>
          <w:i/>
          <w:iCs/>
        </w:rPr>
        <w:t>(</w:t>
      </w:r>
      <w:r w:rsidRPr="00F930A0">
        <w:rPr>
          <w:rFonts w:asciiTheme="minorHAnsi" w:hAnsiTheme="minorHAnsi"/>
          <w:b/>
          <w:i/>
          <w:iCs/>
        </w:rPr>
        <w:t>M:\</w:t>
      </w:r>
      <w:r w:rsidR="00972385" w:rsidRPr="00F930A0">
        <w:rPr>
          <w:rFonts w:asciiTheme="minorHAnsi" w:hAnsiTheme="minorHAnsi"/>
          <w:b/>
          <w:i/>
          <w:iCs/>
        </w:rPr>
        <w:t>teamWork</w:t>
      </w:r>
      <w:r w:rsidRPr="00F930A0">
        <w:rPr>
          <w:rFonts w:asciiTheme="minorHAnsi" w:hAnsiTheme="minorHAnsi"/>
          <w:i/>
          <w:iCs/>
        </w:rPr>
        <w:t>)</w:t>
      </w:r>
      <w:r w:rsidR="00051B13" w:rsidRPr="00F930A0">
        <w:rPr>
          <w:rFonts w:asciiTheme="minorHAnsi" w:hAnsiTheme="minorHAnsi"/>
          <w:i/>
          <w:iCs/>
        </w:rPr>
        <w:t>.</w:t>
      </w:r>
      <w:r w:rsidRPr="00E33C8D">
        <w:rPr>
          <w:rFonts w:asciiTheme="minorHAnsi" w:hAnsiTheme="minorHAnsi"/>
        </w:rPr>
        <w:t xml:space="preserve"> </w:t>
      </w:r>
      <w:r w:rsidR="00051B13">
        <w:rPr>
          <w:rFonts w:asciiTheme="minorHAnsi" w:hAnsiTheme="minorHAnsi"/>
        </w:rPr>
        <w:t>A</w:t>
      </w:r>
      <w:r w:rsidRPr="00E33C8D">
        <w:rPr>
          <w:rFonts w:asciiTheme="minorHAnsi" w:hAnsiTheme="minorHAnsi"/>
        </w:rPr>
        <w:t xml:space="preserve"> csoport tagjai módosíthassák a mappa </w:t>
      </w:r>
      <w:r w:rsidR="003F5F62">
        <w:rPr>
          <w:rFonts w:asciiTheme="minorHAnsi" w:hAnsiTheme="minorHAnsi"/>
        </w:rPr>
        <w:br/>
      </w:r>
      <w:r w:rsidRPr="00E33C8D">
        <w:rPr>
          <w:rFonts w:asciiTheme="minorHAnsi" w:hAnsiTheme="minorHAnsi"/>
        </w:rPr>
        <w:t>tartalmát!</w:t>
      </w:r>
      <w:r w:rsidR="00E33C8D" w:rsidRPr="00E33C8D">
        <w:rPr>
          <w:rFonts w:asciiTheme="minorHAnsi" w:hAnsiTheme="minorHAnsi"/>
        </w:rPr>
        <w:t xml:space="preserve"> </w:t>
      </w:r>
      <w:r w:rsidRPr="003F5F62">
        <w:rPr>
          <w:rFonts w:asciiTheme="minorHAnsi" w:hAnsiTheme="minorHAnsi"/>
        </w:rPr>
        <w:t>Csatlakoztas</w:t>
      </w:r>
      <w:r w:rsidR="002841D4" w:rsidRPr="003F5F62">
        <w:rPr>
          <w:rFonts w:asciiTheme="minorHAnsi" w:hAnsiTheme="minorHAnsi"/>
        </w:rPr>
        <w:t>sa</w:t>
      </w:r>
      <w:r w:rsidRPr="003F5F62">
        <w:rPr>
          <w:rFonts w:asciiTheme="minorHAnsi" w:hAnsiTheme="minorHAnsi"/>
        </w:rPr>
        <w:t xml:space="preserve"> fel </w:t>
      </w:r>
      <w:r w:rsidRPr="00D62679">
        <w:rPr>
          <w:rFonts w:asciiTheme="minorHAnsi" w:hAnsiTheme="minorHAnsi"/>
          <w:i/>
          <w:iCs/>
        </w:rPr>
        <w:t xml:space="preserve">a csoport számára megosztott mappákat </w:t>
      </w:r>
      <w:r w:rsidRPr="00D62679">
        <w:rPr>
          <w:rFonts w:asciiTheme="minorHAnsi" w:hAnsiTheme="minorHAnsi"/>
          <w:b/>
          <w:bCs/>
          <w:i/>
          <w:iCs/>
        </w:rPr>
        <w:t>minden érintett felhasználónál</w:t>
      </w:r>
      <w:r w:rsidRPr="003F5F62">
        <w:rPr>
          <w:rFonts w:asciiTheme="minorHAnsi" w:hAnsiTheme="minorHAnsi"/>
        </w:rPr>
        <w:t xml:space="preserve"> </w:t>
      </w:r>
      <w:r w:rsidRPr="003F5F62">
        <w:rPr>
          <w:rFonts w:asciiTheme="minorHAnsi" w:hAnsiTheme="minorHAnsi"/>
          <w:b/>
          <w:i/>
        </w:rPr>
        <w:t>W</w:t>
      </w:r>
      <w:r w:rsidRPr="003F5F62">
        <w:rPr>
          <w:rFonts w:asciiTheme="minorHAnsi" w:hAnsiTheme="minorHAnsi"/>
        </w:rPr>
        <w:t>: meghajtó betűjellel</w:t>
      </w:r>
      <w:r w:rsidR="00D62679">
        <w:rPr>
          <w:rFonts w:asciiTheme="minorHAnsi" w:hAnsiTheme="minorHAnsi"/>
        </w:rPr>
        <w:t>, bejelentkezési parancsfájlt használva</w:t>
      </w:r>
      <w:r w:rsidRPr="003F5F62">
        <w:rPr>
          <w:rFonts w:asciiTheme="minorHAnsi" w:hAnsiTheme="minorHAnsi"/>
        </w:rPr>
        <w:t>!</w:t>
      </w:r>
      <w:r w:rsidRPr="00051B13">
        <w:rPr>
          <w:rFonts w:asciiTheme="minorHAnsi" w:hAnsiTheme="minorHAnsi"/>
          <w:sz w:val="22"/>
          <w:szCs w:val="22"/>
        </w:rPr>
        <w:t xml:space="preserve"> (További felhasználók létrehozása ne ok</w:t>
      </w:r>
      <w:r w:rsidR="00BE75FE" w:rsidRPr="00051B13">
        <w:rPr>
          <w:rFonts w:asciiTheme="minorHAnsi" w:hAnsiTheme="minorHAnsi"/>
          <w:sz w:val="22"/>
          <w:szCs w:val="22"/>
        </w:rPr>
        <w:t>ozzon jogosultsági problémákat!)</w:t>
      </w:r>
    </w:p>
    <w:p w14:paraId="5DB902D0" w14:textId="27DC13E6" w:rsidR="00D62679" w:rsidRPr="00E33C8D" w:rsidRDefault="00D62679" w:rsidP="00161D04">
      <w:pPr>
        <w:ind w:left="782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2"/>
          <w:szCs w:val="22"/>
        </w:rPr>
        <w:t xml:space="preserve">A tartomány minden felhasználójának csatlakoztassa fel az </w:t>
      </w:r>
      <w:r w:rsidRPr="00F930A0">
        <w:rPr>
          <w:rFonts w:asciiTheme="minorHAnsi" w:hAnsiTheme="minorHAnsi"/>
          <w:b/>
          <w:i/>
          <w:iCs/>
        </w:rPr>
        <w:t>M:\teamWork</w:t>
      </w:r>
      <w:r>
        <w:rPr>
          <w:rFonts w:asciiTheme="minorHAnsi" w:hAnsiTheme="minorHAnsi"/>
          <w:b/>
          <w:i/>
          <w:iCs/>
        </w:rPr>
        <w:t xml:space="preserve"> </w:t>
      </w:r>
      <w:r w:rsidRPr="00D62679">
        <w:rPr>
          <w:rFonts w:asciiTheme="minorHAnsi" w:hAnsiTheme="minorHAnsi"/>
          <w:bCs/>
          <w:i/>
          <w:iCs/>
        </w:rPr>
        <w:t xml:space="preserve">megosztott mappát </w:t>
      </w:r>
      <w:r w:rsidRPr="00D62679">
        <w:rPr>
          <w:rFonts w:asciiTheme="minorHAnsi" w:hAnsiTheme="minorHAnsi"/>
          <w:b/>
          <w:i/>
          <w:iCs/>
        </w:rPr>
        <w:t>T</w:t>
      </w:r>
      <w:r w:rsidRPr="00D62679">
        <w:rPr>
          <w:rFonts w:asciiTheme="minorHAnsi" w:hAnsiTheme="minorHAnsi"/>
          <w:bCs/>
          <w:i/>
          <w:iCs/>
        </w:rPr>
        <w:t>: betűjellel</w:t>
      </w:r>
      <w:r w:rsidRPr="00D62679">
        <w:rPr>
          <w:rFonts w:asciiTheme="minorHAnsi" w:hAnsiTheme="minorHAnsi"/>
          <w:bCs/>
        </w:rPr>
        <w:t>,</w:t>
      </w:r>
      <w:r w:rsidRPr="00D62679">
        <w:rPr>
          <w:rFonts w:asciiTheme="minorHAnsi" w:hAnsiTheme="minorHAnsi"/>
          <w:bCs/>
          <w:i/>
          <w:iCs/>
        </w:rPr>
        <w:t xml:space="preserve"> </w:t>
      </w:r>
      <w:r w:rsidRPr="00D62679">
        <w:rPr>
          <w:rFonts w:asciiTheme="minorHAnsi" w:hAnsiTheme="minorHAnsi"/>
          <w:b/>
          <w:i/>
          <w:iCs/>
        </w:rPr>
        <w:t>csoportházirend szabály</w:t>
      </w:r>
      <w:r>
        <w:rPr>
          <w:rFonts w:asciiTheme="minorHAnsi" w:hAnsiTheme="minorHAnsi"/>
          <w:bCs/>
          <w:i/>
          <w:iCs/>
        </w:rPr>
        <w:t xml:space="preserve"> segítségével.</w:t>
      </w:r>
    </w:p>
    <w:p w14:paraId="68906BA8" w14:textId="42C2EAF5" w:rsidR="004D7D73" w:rsidRPr="00413843" w:rsidRDefault="007903C2" w:rsidP="00161D04">
      <w:pPr>
        <w:pStyle w:val="Listaszerbekezds"/>
        <w:numPr>
          <w:ilvl w:val="0"/>
          <w:numId w:val="23"/>
        </w:num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 Kliens gépen hozzon létre egy </w:t>
      </w:r>
      <w:r w:rsidR="00702F26">
        <w:rPr>
          <w:rFonts w:asciiTheme="minorHAnsi" w:hAnsiTheme="minorHAnsi"/>
          <w:sz w:val="24"/>
          <w:szCs w:val="24"/>
        </w:rPr>
        <w:t>általános</w:t>
      </w:r>
      <w:r>
        <w:rPr>
          <w:rFonts w:asciiTheme="minorHAnsi" w:hAnsiTheme="minorHAnsi"/>
          <w:sz w:val="24"/>
          <w:szCs w:val="24"/>
        </w:rPr>
        <w:t xml:space="preserve"> jogú </w:t>
      </w:r>
      <w:r w:rsidR="00702F26">
        <w:rPr>
          <w:rFonts w:asciiTheme="minorHAnsi" w:hAnsiTheme="minorHAnsi"/>
          <w:sz w:val="24"/>
          <w:szCs w:val="24"/>
        </w:rPr>
        <w:t xml:space="preserve">helyi </w:t>
      </w:r>
      <w:r>
        <w:rPr>
          <w:rFonts w:asciiTheme="minorHAnsi" w:hAnsiTheme="minorHAnsi"/>
          <w:sz w:val="24"/>
          <w:szCs w:val="24"/>
        </w:rPr>
        <w:t>felhasználói fiókot</w:t>
      </w:r>
      <w:r w:rsidR="00702F2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702F26" w:rsidRPr="007903C2">
        <w:rPr>
          <w:rFonts w:asciiTheme="minorHAnsi" w:hAnsiTheme="minorHAnsi"/>
          <w:b/>
          <w:bCs/>
          <w:i/>
          <w:iCs/>
          <w:sz w:val="24"/>
          <w:szCs w:val="24"/>
        </w:rPr>
        <w:t>diak</w:t>
      </w:r>
      <w:proofErr w:type="spellEnd"/>
      <w:r w:rsidR="00702F26">
        <w:rPr>
          <w:rFonts w:asciiTheme="minorHAnsi" w:hAnsiTheme="minorHAnsi"/>
          <w:b/>
          <w:bCs/>
          <w:i/>
          <w:iCs/>
          <w:sz w:val="24"/>
          <w:szCs w:val="24"/>
        </w:rPr>
        <w:t xml:space="preserve"> </w:t>
      </w:r>
      <w:r w:rsidR="00702F26" w:rsidRPr="00702F26">
        <w:rPr>
          <w:rFonts w:asciiTheme="minorHAnsi" w:hAnsiTheme="minorHAnsi"/>
          <w:sz w:val="24"/>
          <w:szCs w:val="24"/>
        </w:rPr>
        <w:t>n</w:t>
      </w:r>
      <w:r w:rsidR="00702F26">
        <w:rPr>
          <w:rFonts w:asciiTheme="minorHAnsi" w:hAnsiTheme="minorHAnsi"/>
          <w:sz w:val="24"/>
          <w:szCs w:val="24"/>
        </w:rPr>
        <w:t xml:space="preserve">éven (jelszó: </w:t>
      </w:r>
      <w:proofErr w:type="spellStart"/>
      <w:r w:rsidR="00702F26" w:rsidRPr="00702F26">
        <w:rPr>
          <w:rFonts w:asciiTheme="minorHAnsi" w:hAnsiTheme="minorHAnsi"/>
          <w:b/>
          <w:bCs/>
          <w:sz w:val="24"/>
          <w:szCs w:val="24"/>
        </w:rPr>
        <w:t>diak</w:t>
      </w:r>
      <w:proofErr w:type="spellEnd"/>
      <w:r w:rsidR="00702F26">
        <w:rPr>
          <w:rFonts w:asciiTheme="minorHAnsi" w:hAnsiTheme="minorHAnsi"/>
          <w:sz w:val="24"/>
          <w:szCs w:val="24"/>
        </w:rPr>
        <w:t>)</w:t>
      </w:r>
      <w:r>
        <w:rPr>
          <w:rFonts w:asciiTheme="minorHAnsi" w:hAnsiTheme="minorHAnsi"/>
          <w:sz w:val="24"/>
          <w:szCs w:val="24"/>
        </w:rPr>
        <w:t xml:space="preserve"> </w:t>
      </w:r>
      <w:r w:rsidR="00702F26">
        <w:rPr>
          <w:rFonts w:asciiTheme="minorHAnsi" w:hAnsiTheme="minorHAnsi"/>
          <w:sz w:val="24"/>
          <w:szCs w:val="24"/>
        </w:rPr>
        <w:br/>
      </w:r>
      <w:r>
        <w:rPr>
          <w:rFonts w:asciiTheme="minorHAnsi" w:hAnsiTheme="minorHAnsi"/>
          <w:sz w:val="24"/>
          <w:szCs w:val="24"/>
        </w:rPr>
        <w:t>majd l</w:t>
      </w:r>
      <w:r w:rsidR="00C72B43" w:rsidRPr="00413843">
        <w:rPr>
          <w:rFonts w:asciiTheme="minorHAnsi" w:hAnsiTheme="minorHAnsi"/>
          <w:sz w:val="24"/>
          <w:szCs w:val="24"/>
        </w:rPr>
        <w:t>éptesse be a munkaállomást a tartományba</w:t>
      </w:r>
      <w:r w:rsidR="004D7D73" w:rsidRPr="00413843">
        <w:rPr>
          <w:rFonts w:asciiTheme="minorHAnsi" w:hAnsiTheme="minorHAnsi"/>
          <w:sz w:val="24"/>
          <w:szCs w:val="24"/>
        </w:rPr>
        <w:t>!</w:t>
      </w:r>
      <w:r>
        <w:rPr>
          <w:rFonts w:asciiTheme="minorHAnsi" w:hAnsiTheme="minorHAnsi"/>
          <w:sz w:val="24"/>
          <w:szCs w:val="24"/>
        </w:rPr>
        <w:t xml:space="preserve"> </w:t>
      </w:r>
    </w:p>
    <w:p w14:paraId="5473E2AA" w14:textId="77777777" w:rsidR="008E73AE" w:rsidRDefault="008E73AE" w:rsidP="00080964">
      <w:pPr>
        <w:pStyle w:val="1"/>
        <w:numPr>
          <w:ilvl w:val="0"/>
          <w:numId w:val="22"/>
        </w:numPr>
        <w:spacing w:before="120"/>
        <w:ind w:left="425" w:hanging="425"/>
        <w:rPr>
          <w:rFonts w:asciiTheme="minorHAnsi" w:hAnsiTheme="minorHAnsi"/>
          <w:b/>
          <w:bCs/>
          <w:i/>
          <w:sz w:val="24"/>
          <w:szCs w:val="24"/>
        </w:rPr>
      </w:pPr>
      <w:r>
        <w:rPr>
          <w:rFonts w:asciiTheme="minorHAnsi" w:hAnsiTheme="minorHAnsi"/>
          <w:b/>
          <w:bCs/>
          <w:i/>
          <w:sz w:val="24"/>
          <w:szCs w:val="24"/>
        </w:rPr>
        <w:t>Csoportházirendek</w:t>
      </w:r>
    </w:p>
    <w:p w14:paraId="7CCB73E3" w14:textId="67CF24E5" w:rsidR="008E73AE" w:rsidRPr="00AA3CDA" w:rsidRDefault="008E73AE" w:rsidP="00161D04">
      <w:pPr>
        <w:pStyle w:val="Listaszerbekezds"/>
        <w:numPr>
          <w:ilvl w:val="0"/>
          <w:numId w:val="35"/>
        </w:numPr>
        <w:tabs>
          <w:tab w:val="num" w:pos="1134"/>
        </w:tabs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462FBD">
        <w:rPr>
          <w:rFonts w:asciiTheme="minorHAnsi" w:hAnsiTheme="minorHAnsi"/>
          <w:sz w:val="24"/>
          <w:szCs w:val="24"/>
          <w:lang w:eastAsia="ar-SA"/>
        </w:rPr>
        <w:t>minden tartományi felhasználónak egységes legyen a háttérképe</w:t>
      </w:r>
      <w:r w:rsidR="00080964">
        <w:rPr>
          <w:rFonts w:asciiTheme="minorHAnsi" w:hAnsiTheme="minorHAnsi"/>
          <w:sz w:val="24"/>
          <w:szCs w:val="24"/>
          <w:lang w:eastAsia="ar-SA"/>
        </w:rPr>
        <w:t>.</w:t>
      </w:r>
      <w:r w:rsidRPr="00462FBD">
        <w:rPr>
          <w:rFonts w:asciiTheme="minorHAnsi" w:hAnsiTheme="minorHAnsi"/>
          <w:sz w:val="24"/>
          <w:szCs w:val="24"/>
          <w:lang w:eastAsia="ar-SA"/>
        </w:rPr>
        <w:t xml:space="preserve"> </w:t>
      </w:r>
      <w:r w:rsidRPr="00F930A0">
        <w:rPr>
          <w:rFonts w:asciiTheme="minorHAnsi" w:hAnsiTheme="minorHAnsi"/>
          <w:i/>
          <w:iCs/>
          <w:sz w:val="24"/>
          <w:szCs w:val="24"/>
          <w:lang w:eastAsia="ar-SA"/>
        </w:rPr>
        <w:t>(</w:t>
      </w:r>
      <w:r w:rsidRPr="00F930A0">
        <w:rPr>
          <w:rFonts w:asciiTheme="minorHAnsi" w:hAnsiTheme="minorHAnsi"/>
          <w:b/>
          <w:bCs/>
          <w:i/>
          <w:iCs/>
          <w:sz w:val="24"/>
          <w:szCs w:val="24"/>
          <w:lang w:eastAsia="ar-SA"/>
        </w:rPr>
        <w:t>hatter.bmp</w:t>
      </w:r>
      <w:r w:rsidRPr="00F930A0">
        <w:rPr>
          <w:rFonts w:asciiTheme="minorHAnsi" w:hAnsiTheme="minorHAnsi"/>
          <w:i/>
          <w:iCs/>
          <w:sz w:val="24"/>
          <w:szCs w:val="24"/>
          <w:lang w:eastAsia="ar-SA"/>
        </w:rPr>
        <w:t>)</w:t>
      </w:r>
    </w:p>
    <w:p w14:paraId="2429CD64" w14:textId="77CEA657" w:rsidR="008E73AE" w:rsidRPr="00462FBD" w:rsidRDefault="008E73AE" w:rsidP="00161D04">
      <w:pPr>
        <w:pStyle w:val="Listaszerbekezds"/>
        <w:numPr>
          <w:ilvl w:val="0"/>
          <w:numId w:val="35"/>
        </w:numPr>
        <w:tabs>
          <w:tab w:val="num" w:pos="1134"/>
        </w:tabs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462FBD">
        <w:rPr>
          <w:rFonts w:asciiTheme="minorHAnsi" w:hAnsiTheme="minorHAnsi"/>
          <w:sz w:val="24"/>
          <w:szCs w:val="24"/>
          <w:lang w:eastAsia="ar-SA"/>
        </w:rPr>
        <w:t xml:space="preserve">ne jelenjen meg </w:t>
      </w:r>
      <w:r w:rsidRPr="00462FBD">
        <w:rPr>
          <w:rFonts w:asciiTheme="minorHAnsi" w:hAnsiTheme="minorHAnsi"/>
          <w:sz w:val="24"/>
          <w:szCs w:val="24"/>
        </w:rPr>
        <w:t xml:space="preserve">az </w:t>
      </w:r>
      <w:r w:rsidRPr="00462FBD">
        <w:rPr>
          <w:rFonts w:asciiTheme="minorHAnsi" w:hAnsiTheme="minorHAnsi"/>
          <w:b/>
          <w:i/>
          <w:sz w:val="24"/>
          <w:szCs w:val="24"/>
        </w:rPr>
        <w:t>óra</w:t>
      </w:r>
      <w:r w:rsidRPr="00462FBD">
        <w:rPr>
          <w:rFonts w:asciiTheme="minorHAnsi" w:hAnsiTheme="minorHAnsi"/>
          <w:sz w:val="24"/>
          <w:szCs w:val="24"/>
        </w:rPr>
        <w:t xml:space="preserve"> az értesítési területen</w:t>
      </w:r>
      <w:r w:rsidR="00080964">
        <w:rPr>
          <w:rFonts w:asciiTheme="minorHAnsi" w:hAnsiTheme="minorHAnsi"/>
          <w:sz w:val="24"/>
          <w:szCs w:val="24"/>
        </w:rPr>
        <w:t>!</w:t>
      </w:r>
    </w:p>
    <w:p w14:paraId="72B94DF7" w14:textId="77777777" w:rsidR="008E73AE" w:rsidRPr="00462FBD" w:rsidRDefault="008E73AE" w:rsidP="00161D04">
      <w:pPr>
        <w:pStyle w:val="Listaszerbekezds"/>
        <w:numPr>
          <w:ilvl w:val="0"/>
          <w:numId w:val="35"/>
        </w:numPr>
        <w:spacing w:after="0" w:line="240" w:lineRule="auto"/>
        <w:rPr>
          <w:rFonts w:asciiTheme="minorHAnsi" w:hAnsiTheme="minorHAnsi"/>
          <w:sz w:val="24"/>
          <w:szCs w:val="24"/>
        </w:rPr>
      </w:pPr>
      <w:r w:rsidRPr="00462FBD">
        <w:rPr>
          <w:rFonts w:asciiTheme="minorHAnsi" w:hAnsiTheme="minorHAnsi"/>
          <w:sz w:val="24"/>
          <w:szCs w:val="24"/>
        </w:rPr>
        <w:t xml:space="preserve">a </w:t>
      </w:r>
      <w:r w:rsidRPr="00885463">
        <w:rPr>
          <w:rFonts w:asciiTheme="minorHAnsi" w:hAnsiTheme="minorHAnsi"/>
          <w:b/>
          <w:i/>
          <w:iCs/>
          <w:color w:val="C00000"/>
          <w:sz w:val="24"/>
          <w:szCs w:val="24"/>
          <w:highlight w:val="yellow"/>
        </w:rPr>
        <w:t>team</w:t>
      </w:r>
      <w:r w:rsidRPr="00F67437">
        <w:rPr>
          <w:rFonts w:asciiTheme="minorHAnsi" w:hAnsiTheme="minorHAnsi"/>
          <w:color w:val="C00000"/>
          <w:sz w:val="24"/>
          <w:szCs w:val="24"/>
        </w:rPr>
        <w:t xml:space="preserve"> </w:t>
      </w:r>
      <w:r w:rsidRPr="000516DE">
        <w:rPr>
          <w:rFonts w:asciiTheme="minorHAnsi" w:hAnsiTheme="minorHAnsi"/>
          <w:bCs/>
          <w:sz w:val="24"/>
          <w:szCs w:val="24"/>
        </w:rPr>
        <w:t>csoport</w:t>
      </w:r>
      <w:r w:rsidRPr="00462FBD">
        <w:rPr>
          <w:rFonts w:asciiTheme="minorHAnsi" w:hAnsiTheme="minorHAnsi"/>
          <w:sz w:val="24"/>
          <w:szCs w:val="24"/>
        </w:rPr>
        <w:t xml:space="preserve"> felhasználóinak csoportházirendje </w:t>
      </w:r>
      <w:r w:rsidRPr="00D62679">
        <w:rPr>
          <w:rFonts w:asciiTheme="minorHAnsi" w:hAnsiTheme="minorHAnsi"/>
          <w:b/>
          <w:bCs/>
          <w:sz w:val="24"/>
          <w:szCs w:val="24"/>
        </w:rPr>
        <w:t>automatikusan</w:t>
      </w:r>
      <w:r w:rsidRPr="00462FBD">
        <w:rPr>
          <w:rFonts w:asciiTheme="minorHAnsi" w:hAnsiTheme="minorHAnsi"/>
          <w:sz w:val="24"/>
          <w:szCs w:val="24"/>
        </w:rPr>
        <w:t xml:space="preserve"> és </w:t>
      </w:r>
      <w:r w:rsidRPr="00462FBD">
        <w:rPr>
          <w:rFonts w:asciiTheme="minorHAnsi" w:hAnsiTheme="minorHAnsi"/>
          <w:b/>
          <w:sz w:val="24"/>
          <w:szCs w:val="24"/>
        </w:rPr>
        <w:t xml:space="preserve">5 percenként </w:t>
      </w:r>
      <w:r w:rsidRPr="00462FBD">
        <w:rPr>
          <w:rFonts w:asciiTheme="minorHAnsi" w:hAnsiTheme="minorHAnsi"/>
          <w:sz w:val="24"/>
          <w:szCs w:val="24"/>
        </w:rPr>
        <w:t>frissüljön.</w:t>
      </w:r>
    </w:p>
    <w:p w14:paraId="49F0F85D" w14:textId="00C50B53" w:rsidR="008E73AE" w:rsidRPr="00080964" w:rsidRDefault="008E73AE" w:rsidP="00080964">
      <w:pPr>
        <w:pStyle w:val="Listaszerbekezds"/>
        <w:numPr>
          <w:ilvl w:val="0"/>
          <w:numId w:val="35"/>
        </w:num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462FBD">
        <w:rPr>
          <w:rFonts w:asciiTheme="minorHAnsi" w:hAnsiTheme="minorHAnsi"/>
          <w:sz w:val="24"/>
          <w:szCs w:val="24"/>
        </w:rPr>
        <w:t xml:space="preserve">a </w:t>
      </w:r>
      <w:r w:rsidRPr="00F67437">
        <w:rPr>
          <w:rFonts w:asciiTheme="minorHAnsi" w:hAnsiTheme="minorHAnsi"/>
          <w:b/>
          <w:i/>
          <w:iCs/>
          <w:color w:val="00B050"/>
          <w:sz w:val="24"/>
          <w:szCs w:val="24"/>
        </w:rPr>
        <w:t>TEAM</w:t>
      </w:r>
      <w:r w:rsidRPr="00F67437">
        <w:rPr>
          <w:rFonts w:asciiTheme="minorHAnsi" w:hAnsiTheme="minorHAnsi"/>
          <w:color w:val="00B050"/>
          <w:sz w:val="24"/>
          <w:szCs w:val="24"/>
        </w:rPr>
        <w:t xml:space="preserve"> </w:t>
      </w:r>
      <w:r w:rsidRPr="00462FBD">
        <w:rPr>
          <w:rFonts w:asciiTheme="minorHAnsi" w:hAnsiTheme="minorHAnsi"/>
          <w:sz w:val="24"/>
          <w:szCs w:val="24"/>
        </w:rPr>
        <w:t xml:space="preserve">szervezeti egység felhasználói számára </w:t>
      </w:r>
      <w:r w:rsidRPr="003B065D">
        <w:rPr>
          <w:rFonts w:asciiTheme="minorHAnsi" w:hAnsiTheme="minorHAnsi"/>
          <w:i/>
          <w:iCs/>
          <w:sz w:val="24"/>
          <w:szCs w:val="24"/>
        </w:rPr>
        <w:t>bejelentkezéskor</w:t>
      </w:r>
      <w:r w:rsidRPr="00462FBD">
        <w:rPr>
          <w:rFonts w:asciiTheme="minorHAnsi" w:hAnsiTheme="minorHAnsi"/>
          <w:sz w:val="24"/>
          <w:szCs w:val="24"/>
        </w:rPr>
        <w:t xml:space="preserve"> </w:t>
      </w:r>
      <w:r w:rsidRPr="003B065D">
        <w:rPr>
          <w:rFonts w:asciiTheme="minorHAnsi" w:hAnsiTheme="minorHAnsi"/>
          <w:i/>
          <w:iCs/>
          <w:sz w:val="24"/>
          <w:szCs w:val="24"/>
        </w:rPr>
        <w:t>automatikusan</w:t>
      </w:r>
      <w:r w:rsidRPr="00462FBD">
        <w:rPr>
          <w:rFonts w:asciiTheme="minorHAnsi" w:hAnsiTheme="minorHAnsi"/>
          <w:sz w:val="24"/>
          <w:szCs w:val="24"/>
        </w:rPr>
        <w:t xml:space="preserve"> települjön fel </w:t>
      </w:r>
      <w:r w:rsidR="00080964">
        <w:rPr>
          <w:rFonts w:asciiTheme="minorHAnsi" w:hAnsiTheme="minorHAnsi"/>
          <w:sz w:val="24"/>
          <w:szCs w:val="24"/>
        </w:rPr>
        <w:t>a</w:t>
      </w:r>
      <w:r w:rsidRPr="00462FBD">
        <w:rPr>
          <w:rFonts w:asciiTheme="minorHAnsi" w:hAnsiTheme="minorHAnsi"/>
          <w:sz w:val="24"/>
          <w:szCs w:val="24"/>
        </w:rPr>
        <w:t xml:space="preserve"> </w:t>
      </w:r>
      <w:r w:rsidR="00080964">
        <w:rPr>
          <w:rFonts w:asciiTheme="minorHAnsi" w:hAnsiTheme="minorHAnsi"/>
          <w:sz w:val="24"/>
          <w:szCs w:val="24"/>
        </w:rPr>
        <w:br/>
      </w:r>
      <w:r w:rsidRPr="00F930A0">
        <w:rPr>
          <w:rFonts w:asciiTheme="minorHAnsi" w:hAnsiTheme="minorHAnsi"/>
          <w:b/>
          <w:i/>
          <w:iCs/>
          <w:sz w:val="24"/>
          <w:szCs w:val="24"/>
        </w:rPr>
        <w:t>Chrome</w:t>
      </w:r>
      <w:r w:rsidRPr="00462FBD">
        <w:rPr>
          <w:rFonts w:asciiTheme="minorHAnsi" w:hAnsiTheme="minorHAnsi"/>
          <w:sz w:val="24"/>
          <w:szCs w:val="24"/>
        </w:rPr>
        <w:t xml:space="preserve"> nevű böngészőprogram, </w:t>
      </w:r>
      <w:r w:rsidR="00702F26">
        <w:rPr>
          <w:rFonts w:asciiTheme="minorHAnsi" w:hAnsiTheme="minorHAnsi"/>
          <w:sz w:val="24"/>
          <w:szCs w:val="24"/>
        </w:rPr>
        <w:t xml:space="preserve">illetve a </w:t>
      </w:r>
      <w:proofErr w:type="spellStart"/>
      <w:r w:rsidR="00702F26" w:rsidRPr="00702F26">
        <w:rPr>
          <w:rFonts w:asciiTheme="minorHAnsi" w:hAnsiTheme="minorHAnsi"/>
          <w:b/>
          <w:bCs/>
          <w:i/>
          <w:iCs/>
          <w:sz w:val="24"/>
          <w:szCs w:val="24"/>
        </w:rPr>
        <w:t>Pu</w:t>
      </w:r>
      <w:r w:rsidR="00702F26">
        <w:rPr>
          <w:rFonts w:asciiTheme="minorHAnsi" w:hAnsiTheme="minorHAnsi"/>
          <w:b/>
          <w:bCs/>
          <w:i/>
          <w:iCs/>
          <w:sz w:val="24"/>
          <w:szCs w:val="24"/>
        </w:rPr>
        <w:t>TT</w:t>
      </w:r>
      <w:r w:rsidR="00702F26" w:rsidRPr="00702F26">
        <w:rPr>
          <w:rFonts w:asciiTheme="minorHAnsi" w:hAnsiTheme="minorHAnsi"/>
          <w:b/>
          <w:bCs/>
          <w:i/>
          <w:iCs/>
          <w:sz w:val="24"/>
          <w:szCs w:val="24"/>
        </w:rPr>
        <w:t>y</w:t>
      </w:r>
      <w:proofErr w:type="spellEnd"/>
      <w:r w:rsidR="00702F26">
        <w:rPr>
          <w:rFonts w:asciiTheme="minorHAnsi" w:hAnsiTheme="minorHAnsi"/>
          <w:sz w:val="24"/>
          <w:szCs w:val="24"/>
        </w:rPr>
        <w:t xml:space="preserve"> nevű program a szükséges </w:t>
      </w:r>
      <w:r w:rsidRPr="003B065D">
        <w:rPr>
          <w:rFonts w:asciiTheme="minorHAnsi" w:hAnsiTheme="minorHAnsi"/>
          <w:i/>
          <w:iCs/>
          <w:sz w:val="24"/>
          <w:szCs w:val="24"/>
        </w:rPr>
        <w:t>telepítő</w:t>
      </w:r>
      <w:r w:rsidR="00702F26">
        <w:rPr>
          <w:rFonts w:asciiTheme="minorHAnsi" w:hAnsiTheme="minorHAnsi"/>
          <w:i/>
          <w:iCs/>
          <w:sz w:val="24"/>
          <w:szCs w:val="24"/>
        </w:rPr>
        <w:t xml:space="preserve"> csomagokat</w:t>
      </w:r>
      <w:r w:rsidRPr="003B065D">
        <w:rPr>
          <w:rFonts w:asciiTheme="minorHAnsi" w:hAnsiTheme="minorHAnsi"/>
          <w:i/>
          <w:iCs/>
          <w:sz w:val="24"/>
          <w:szCs w:val="24"/>
        </w:rPr>
        <w:t xml:space="preserve"> </w:t>
      </w:r>
      <w:r w:rsidR="00080964">
        <w:rPr>
          <w:rFonts w:asciiTheme="minorHAnsi" w:hAnsiTheme="minorHAnsi"/>
          <w:i/>
          <w:iCs/>
          <w:sz w:val="24"/>
          <w:szCs w:val="24"/>
        </w:rPr>
        <w:br/>
      </w:r>
      <w:r w:rsidRPr="003B065D">
        <w:rPr>
          <w:rFonts w:asciiTheme="minorHAnsi" w:hAnsiTheme="minorHAnsi"/>
          <w:i/>
          <w:iCs/>
          <w:sz w:val="24"/>
          <w:szCs w:val="24"/>
        </w:rPr>
        <w:t>a</w:t>
      </w:r>
      <w:r w:rsidRPr="00080964">
        <w:rPr>
          <w:rFonts w:asciiTheme="minorHAnsi" w:hAnsiTheme="minorHAnsi"/>
          <w:i/>
          <w:iCs/>
        </w:rPr>
        <w:t xml:space="preserve"> </w:t>
      </w:r>
      <w:r w:rsidRPr="00080964">
        <w:rPr>
          <w:rFonts w:asciiTheme="minorHAnsi" w:hAnsiTheme="minorHAnsi"/>
          <w:b/>
          <w:bCs/>
          <w:i/>
          <w:iCs/>
        </w:rPr>
        <w:t>közös megosztott mappában</w:t>
      </w:r>
      <w:r w:rsidRPr="00080964">
        <w:rPr>
          <w:rFonts w:asciiTheme="minorHAnsi" w:hAnsiTheme="minorHAnsi"/>
        </w:rPr>
        <w:t xml:space="preserve"> tárolja!</w:t>
      </w:r>
    </w:p>
    <w:p w14:paraId="3BF179BC" w14:textId="22502601" w:rsidR="00702F26" w:rsidRDefault="00702F26" w:rsidP="00161D04">
      <w:pPr>
        <w:pStyle w:val="Listaszerbekezds"/>
        <w:numPr>
          <w:ilvl w:val="0"/>
          <w:numId w:val="35"/>
        </w:num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 </w:t>
      </w:r>
      <w:proofErr w:type="spellStart"/>
      <w:r w:rsidRPr="00702F26">
        <w:rPr>
          <w:rFonts w:asciiTheme="minorHAnsi" w:hAnsiTheme="minorHAnsi"/>
          <w:b/>
          <w:bCs/>
          <w:i/>
          <w:iCs/>
          <w:sz w:val="24"/>
          <w:szCs w:val="24"/>
        </w:rPr>
        <w:t>Pu</w:t>
      </w:r>
      <w:r>
        <w:rPr>
          <w:rFonts w:asciiTheme="minorHAnsi" w:hAnsiTheme="minorHAnsi"/>
          <w:b/>
          <w:bCs/>
          <w:i/>
          <w:iCs/>
          <w:sz w:val="24"/>
          <w:szCs w:val="24"/>
        </w:rPr>
        <w:t>TT</w:t>
      </w:r>
      <w:r w:rsidRPr="00702F26">
        <w:rPr>
          <w:rFonts w:asciiTheme="minorHAnsi" w:hAnsiTheme="minorHAnsi"/>
          <w:b/>
          <w:bCs/>
          <w:i/>
          <w:iCs/>
          <w:sz w:val="24"/>
          <w:szCs w:val="24"/>
        </w:rPr>
        <w:t>y</w:t>
      </w:r>
      <w:proofErr w:type="spellEnd"/>
      <w:r>
        <w:rPr>
          <w:rFonts w:asciiTheme="minorHAnsi" w:hAnsiTheme="minorHAnsi"/>
          <w:sz w:val="24"/>
          <w:szCs w:val="24"/>
        </w:rPr>
        <w:t xml:space="preserve"> nevű program automatikusan induljon el a felhasználó bejelentkezésekor</w:t>
      </w:r>
      <w:r w:rsidR="00080964">
        <w:rPr>
          <w:rFonts w:asciiTheme="minorHAnsi" w:hAnsiTheme="minorHAnsi"/>
          <w:sz w:val="24"/>
          <w:szCs w:val="24"/>
        </w:rPr>
        <w:t>!</w:t>
      </w:r>
    </w:p>
    <w:p w14:paraId="4BD5CFDF" w14:textId="77777777" w:rsidR="008E73AE" w:rsidRPr="00413843" w:rsidRDefault="008E73AE" w:rsidP="00080964">
      <w:pPr>
        <w:pStyle w:val="1"/>
        <w:numPr>
          <w:ilvl w:val="0"/>
          <w:numId w:val="22"/>
        </w:numPr>
        <w:spacing w:before="120"/>
        <w:ind w:left="425" w:hanging="425"/>
        <w:rPr>
          <w:rFonts w:asciiTheme="minorHAnsi" w:hAnsiTheme="minorHAnsi"/>
          <w:b/>
          <w:bCs/>
          <w:i/>
          <w:sz w:val="24"/>
          <w:szCs w:val="24"/>
        </w:rPr>
      </w:pPr>
      <w:r w:rsidRPr="00413843">
        <w:rPr>
          <w:rFonts w:asciiTheme="minorHAnsi" w:hAnsiTheme="minorHAnsi"/>
          <w:b/>
          <w:bCs/>
          <w:i/>
          <w:sz w:val="24"/>
          <w:szCs w:val="24"/>
        </w:rPr>
        <w:t>DHCP kiszolgáló</w:t>
      </w:r>
    </w:p>
    <w:p w14:paraId="64948C28" w14:textId="77777777" w:rsidR="008E73AE" w:rsidRPr="00413843" w:rsidRDefault="008E73AE" w:rsidP="00161D04">
      <w:pPr>
        <w:pStyle w:val="1"/>
        <w:ind w:firstLine="28"/>
        <w:rPr>
          <w:rFonts w:asciiTheme="minorHAnsi" w:hAnsiTheme="minorHAnsi"/>
          <w:sz w:val="24"/>
          <w:szCs w:val="24"/>
        </w:rPr>
      </w:pPr>
      <w:r w:rsidRPr="00413843">
        <w:rPr>
          <w:rFonts w:asciiTheme="minorHAnsi" w:hAnsiTheme="minorHAnsi"/>
          <w:sz w:val="24"/>
          <w:szCs w:val="24"/>
        </w:rPr>
        <w:t>A hálózat számítógépei DHCP szervertől kapják meg a hálózati beállítás paramétereit!</w:t>
      </w:r>
    </w:p>
    <w:p w14:paraId="31D1B4D2" w14:textId="77777777" w:rsidR="008E73AE" w:rsidRPr="00413843" w:rsidRDefault="008E73AE" w:rsidP="00161D04">
      <w:pPr>
        <w:numPr>
          <w:ilvl w:val="0"/>
          <w:numId w:val="23"/>
        </w:numPr>
        <w:jc w:val="both"/>
        <w:rPr>
          <w:rFonts w:asciiTheme="minorHAnsi" w:hAnsiTheme="minorHAnsi"/>
        </w:rPr>
      </w:pPr>
      <w:r w:rsidRPr="00413843">
        <w:rPr>
          <w:rFonts w:asciiTheme="minorHAnsi" w:hAnsiTheme="minorHAnsi"/>
        </w:rPr>
        <w:t>Telepítse és konfigurálja a DHCP szerepkört</w:t>
      </w:r>
      <w:r>
        <w:rPr>
          <w:rFonts w:asciiTheme="minorHAnsi" w:hAnsiTheme="minorHAnsi"/>
        </w:rPr>
        <w:t>!</w:t>
      </w:r>
    </w:p>
    <w:p w14:paraId="5512B168" w14:textId="77777777" w:rsidR="008E73AE" w:rsidRPr="00413843" w:rsidRDefault="008E73AE" w:rsidP="00161D04">
      <w:pPr>
        <w:numPr>
          <w:ilvl w:val="0"/>
          <w:numId w:val="23"/>
        </w:numPr>
        <w:jc w:val="both"/>
        <w:rPr>
          <w:rFonts w:asciiTheme="minorHAnsi" w:hAnsiTheme="minorHAnsi"/>
        </w:rPr>
      </w:pPr>
      <w:r w:rsidRPr="00413843">
        <w:rPr>
          <w:rFonts w:asciiTheme="minorHAnsi" w:hAnsiTheme="minorHAnsi"/>
        </w:rPr>
        <w:t>A címbérlet idej</w:t>
      </w:r>
      <w:r>
        <w:rPr>
          <w:rFonts w:asciiTheme="minorHAnsi" w:hAnsiTheme="minorHAnsi"/>
        </w:rPr>
        <w:t>e</w:t>
      </w:r>
      <w:r w:rsidRPr="00413843">
        <w:rPr>
          <w:rFonts w:asciiTheme="minorHAnsi" w:hAnsiTheme="minorHAnsi"/>
        </w:rPr>
        <w:t xml:space="preserve"> </w:t>
      </w:r>
      <w:r w:rsidRPr="00413843">
        <w:rPr>
          <w:rFonts w:asciiTheme="minorHAnsi" w:hAnsiTheme="minorHAnsi"/>
          <w:b/>
        </w:rPr>
        <w:t>az alapértelmezett vezetékes bérleti idő 50%</w:t>
      </w:r>
      <w:r>
        <w:rPr>
          <w:rFonts w:asciiTheme="minorHAnsi" w:hAnsiTheme="minorHAnsi"/>
          <w:b/>
        </w:rPr>
        <w:t>-a</w:t>
      </w:r>
      <w:r w:rsidRPr="00413843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legyen</w:t>
      </w:r>
      <w:r w:rsidRPr="00413843">
        <w:rPr>
          <w:rFonts w:asciiTheme="minorHAnsi" w:hAnsiTheme="minorHAnsi"/>
        </w:rPr>
        <w:t>.</w:t>
      </w:r>
    </w:p>
    <w:p w14:paraId="492CC9CF" w14:textId="57A1818A" w:rsidR="008E73AE" w:rsidRPr="00413843" w:rsidRDefault="008E73AE" w:rsidP="00161D04">
      <w:pPr>
        <w:numPr>
          <w:ilvl w:val="0"/>
          <w:numId w:val="23"/>
        </w:numPr>
        <w:jc w:val="both"/>
        <w:rPr>
          <w:rFonts w:asciiTheme="minorHAnsi" w:hAnsiTheme="minorHAnsi"/>
        </w:rPr>
      </w:pPr>
      <w:r w:rsidRPr="00413843">
        <w:rPr>
          <w:rFonts w:asciiTheme="minorHAnsi" w:hAnsiTheme="minorHAnsi"/>
        </w:rPr>
        <w:t>Állítsa be, hogy a kliens munkaállomás a DHCP kiszolgálótól dinamikusan kapj</w:t>
      </w:r>
      <w:r w:rsidR="008F5105">
        <w:rPr>
          <w:rFonts w:asciiTheme="minorHAnsi" w:hAnsiTheme="minorHAnsi"/>
        </w:rPr>
        <w:t>a meg az</w:t>
      </w:r>
      <w:r w:rsidRPr="00413843">
        <w:rPr>
          <w:rFonts w:asciiTheme="minorHAnsi" w:hAnsiTheme="minorHAnsi"/>
        </w:rPr>
        <w:t xml:space="preserve"> IP</w:t>
      </w:r>
      <w:r w:rsidR="008F5105">
        <w:rPr>
          <w:rFonts w:asciiTheme="minorHAnsi" w:hAnsiTheme="minorHAnsi"/>
        </w:rPr>
        <w:t>-</w:t>
      </w:r>
      <w:r w:rsidRPr="00413843">
        <w:rPr>
          <w:rFonts w:asciiTheme="minorHAnsi" w:hAnsiTheme="minorHAnsi"/>
        </w:rPr>
        <w:t>címet</w:t>
      </w:r>
      <w:r w:rsidR="008F5105">
        <w:rPr>
          <w:rFonts w:asciiTheme="minorHAnsi" w:hAnsiTheme="minorHAnsi"/>
        </w:rPr>
        <w:t xml:space="preserve"> és </w:t>
      </w:r>
      <w:r w:rsidR="008F5105">
        <w:rPr>
          <w:rFonts w:asciiTheme="minorHAnsi" w:hAnsiTheme="minorHAnsi"/>
        </w:rPr>
        <w:br/>
        <w:t>a hálózati beállításokat (DNS kiszolgáló IP-címe és a tartomány neve)</w:t>
      </w:r>
      <w:r w:rsidRPr="00413843">
        <w:rPr>
          <w:rFonts w:asciiTheme="minorHAnsi" w:hAnsiTheme="minorHAnsi"/>
        </w:rPr>
        <w:t>!</w:t>
      </w:r>
    </w:p>
    <w:p w14:paraId="723CDED4" w14:textId="0CEB2548" w:rsidR="004B5BB6" w:rsidRPr="00413843" w:rsidRDefault="004B5BB6" w:rsidP="00080964">
      <w:pPr>
        <w:pStyle w:val="1"/>
        <w:numPr>
          <w:ilvl w:val="0"/>
          <w:numId w:val="22"/>
        </w:numPr>
        <w:spacing w:before="120"/>
        <w:ind w:left="425" w:hanging="425"/>
        <w:rPr>
          <w:rFonts w:asciiTheme="minorHAnsi" w:hAnsiTheme="minorHAnsi"/>
          <w:b/>
          <w:bCs/>
          <w:i/>
          <w:sz w:val="24"/>
          <w:szCs w:val="24"/>
        </w:rPr>
      </w:pPr>
      <w:r w:rsidRPr="00413843">
        <w:rPr>
          <w:rFonts w:asciiTheme="minorHAnsi" w:hAnsiTheme="minorHAnsi"/>
          <w:b/>
          <w:bCs/>
          <w:i/>
          <w:sz w:val="24"/>
          <w:szCs w:val="24"/>
        </w:rPr>
        <w:t>Jelszóházirend</w:t>
      </w:r>
    </w:p>
    <w:p w14:paraId="243D5F3B" w14:textId="77777777" w:rsidR="004B5BB6" w:rsidRDefault="004B5BB6" w:rsidP="00161D04">
      <w:pPr>
        <w:pStyle w:val="Listaszerbekezds"/>
        <w:numPr>
          <w:ilvl w:val="0"/>
          <w:numId w:val="23"/>
        </w:numPr>
        <w:tabs>
          <w:tab w:val="num" w:pos="1134"/>
        </w:tabs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413843">
        <w:rPr>
          <w:rFonts w:asciiTheme="minorHAnsi" w:hAnsiTheme="minorHAnsi"/>
          <w:sz w:val="24"/>
          <w:szCs w:val="24"/>
        </w:rPr>
        <w:t xml:space="preserve">A jelszó hossza </w:t>
      </w:r>
      <w:r w:rsidR="00470CC2" w:rsidRPr="00413843">
        <w:rPr>
          <w:rFonts w:asciiTheme="minorHAnsi" w:hAnsiTheme="minorHAnsi"/>
          <w:b/>
          <w:sz w:val="24"/>
          <w:szCs w:val="24"/>
        </w:rPr>
        <w:t xml:space="preserve">minimum </w:t>
      </w:r>
      <w:r w:rsidR="00BE75FE" w:rsidRPr="00413843">
        <w:rPr>
          <w:rFonts w:asciiTheme="minorHAnsi" w:hAnsiTheme="minorHAnsi"/>
          <w:b/>
          <w:sz w:val="24"/>
          <w:szCs w:val="24"/>
        </w:rPr>
        <w:t>5</w:t>
      </w:r>
      <w:r w:rsidRPr="00413843">
        <w:rPr>
          <w:rFonts w:asciiTheme="minorHAnsi" w:hAnsiTheme="minorHAnsi"/>
          <w:sz w:val="24"/>
          <w:szCs w:val="24"/>
        </w:rPr>
        <w:t xml:space="preserve"> </w:t>
      </w:r>
      <w:r w:rsidRPr="00413843">
        <w:rPr>
          <w:rFonts w:asciiTheme="minorHAnsi" w:hAnsiTheme="minorHAnsi"/>
          <w:b/>
          <w:sz w:val="24"/>
          <w:szCs w:val="24"/>
        </w:rPr>
        <w:t>karakter</w:t>
      </w:r>
      <w:r w:rsidR="00470CC2" w:rsidRPr="00413843">
        <w:rPr>
          <w:rFonts w:asciiTheme="minorHAnsi" w:hAnsiTheme="minorHAnsi"/>
          <w:sz w:val="24"/>
          <w:szCs w:val="24"/>
        </w:rPr>
        <w:t xml:space="preserve"> legyen</w:t>
      </w:r>
      <w:r w:rsidRPr="00413843">
        <w:rPr>
          <w:rFonts w:asciiTheme="minorHAnsi" w:hAnsiTheme="minorHAnsi"/>
          <w:sz w:val="24"/>
          <w:szCs w:val="24"/>
        </w:rPr>
        <w:t>!</w:t>
      </w:r>
    </w:p>
    <w:p w14:paraId="617B29C8" w14:textId="77777777" w:rsidR="0007324E" w:rsidRPr="00462FBD" w:rsidRDefault="0007324E" w:rsidP="00161D04">
      <w:pPr>
        <w:pStyle w:val="Listaszerbekezds"/>
        <w:numPr>
          <w:ilvl w:val="0"/>
          <w:numId w:val="23"/>
        </w:numPr>
        <w:spacing w:after="0" w:line="240" w:lineRule="auto"/>
        <w:rPr>
          <w:rFonts w:asciiTheme="minorHAnsi" w:hAnsiTheme="minorHAnsi"/>
          <w:sz w:val="24"/>
          <w:szCs w:val="24"/>
        </w:rPr>
      </w:pPr>
      <w:r w:rsidRPr="00067966">
        <w:rPr>
          <w:rFonts w:asciiTheme="minorHAnsi" w:hAnsiTheme="minorHAnsi"/>
          <w:b/>
          <w:sz w:val="24"/>
          <w:szCs w:val="24"/>
        </w:rPr>
        <w:t xml:space="preserve">3 </w:t>
      </w:r>
      <w:r w:rsidRPr="00462FBD">
        <w:rPr>
          <w:rFonts w:asciiTheme="minorHAnsi" w:hAnsiTheme="minorHAnsi"/>
          <w:sz w:val="24"/>
          <w:szCs w:val="24"/>
        </w:rPr>
        <w:t xml:space="preserve">hibás jelszó megadása után a felhasználó </w:t>
      </w:r>
      <w:r w:rsidRPr="00462FBD">
        <w:rPr>
          <w:rFonts w:asciiTheme="minorHAnsi" w:hAnsiTheme="minorHAnsi"/>
          <w:b/>
          <w:sz w:val="24"/>
          <w:szCs w:val="24"/>
        </w:rPr>
        <w:t>5</w:t>
      </w:r>
      <w:r w:rsidRPr="00462FBD">
        <w:rPr>
          <w:rFonts w:asciiTheme="minorHAnsi" w:hAnsiTheme="minorHAnsi"/>
          <w:sz w:val="24"/>
          <w:szCs w:val="24"/>
        </w:rPr>
        <w:t xml:space="preserve"> percig ne léphessen be!</w:t>
      </w:r>
    </w:p>
    <w:p w14:paraId="74E0B547" w14:textId="60B6555B" w:rsidR="00502201" w:rsidRPr="008E73AE" w:rsidRDefault="004B5BB6" w:rsidP="00161D04">
      <w:pPr>
        <w:pStyle w:val="Listaszerbekezds"/>
        <w:numPr>
          <w:ilvl w:val="0"/>
          <w:numId w:val="23"/>
        </w:numPr>
        <w:tabs>
          <w:tab w:val="num" w:pos="1134"/>
        </w:tabs>
        <w:spacing w:after="0" w:line="240" w:lineRule="auto"/>
        <w:jc w:val="both"/>
        <w:rPr>
          <w:rFonts w:asciiTheme="minorHAnsi" w:hAnsiTheme="minorHAnsi"/>
        </w:rPr>
      </w:pPr>
      <w:r w:rsidRPr="008E73AE">
        <w:rPr>
          <w:rFonts w:asciiTheme="minorHAnsi" w:hAnsiTheme="minorHAnsi"/>
          <w:sz w:val="24"/>
          <w:szCs w:val="24"/>
        </w:rPr>
        <w:t>Egyszerű jelszavak használatára</w:t>
      </w:r>
      <w:r w:rsidR="00470CC2" w:rsidRPr="008E73AE">
        <w:rPr>
          <w:rFonts w:asciiTheme="minorHAnsi" w:hAnsiTheme="minorHAnsi"/>
          <w:sz w:val="24"/>
          <w:szCs w:val="24"/>
        </w:rPr>
        <w:t xml:space="preserve"> </w:t>
      </w:r>
      <w:r w:rsidR="00BE75FE" w:rsidRPr="008E73AE">
        <w:rPr>
          <w:rFonts w:asciiTheme="minorHAnsi" w:hAnsiTheme="minorHAnsi"/>
          <w:bCs/>
          <w:sz w:val="24"/>
          <w:szCs w:val="24"/>
        </w:rPr>
        <w:t>is</w:t>
      </w:r>
      <w:r w:rsidRPr="008E73AE">
        <w:rPr>
          <w:rFonts w:asciiTheme="minorHAnsi" w:hAnsiTheme="minorHAnsi"/>
          <w:bCs/>
          <w:sz w:val="24"/>
          <w:szCs w:val="24"/>
        </w:rPr>
        <w:t xml:space="preserve"> legyen</w:t>
      </w:r>
      <w:r w:rsidRPr="008E73AE">
        <w:rPr>
          <w:rFonts w:asciiTheme="minorHAnsi" w:hAnsiTheme="minorHAnsi"/>
          <w:sz w:val="24"/>
          <w:szCs w:val="24"/>
        </w:rPr>
        <w:t xml:space="preserve"> lehetőség!</w:t>
      </w:r>
    </w:p>
    <w:p w14:paraId="67D794D1" w14:textId="77777777" w:rsidR="00080964" w:rsidRDefault="00080964">
      <w:pPr>
        <w:rPr>
          <w:rFonts w:asciiTheme="minorHAnsi" w:hAnsiTheme="minorHAnsi"/>
          <w:b/>
          <w:bCs/>
          <w:i/>
        </w:rPr>
      </w:pPr>
      <w:r>
        <w:rPr>
          <w:rFonts w:asciiTheme="minorHAnsi" w:hAnsiTheme="minorHAnsi"/>
          <w:b/>
          <w:bCs/>
          <w:i/>
        </w:rPr>
        <w:br w:type="page"/>
      </w:r>
    </w:p>
    <w:p w14:paraId="3F6767E9" w14:textId="77777777" w:rsidR="00D53EB3" w:rsidRPr="00413843" w:rsidRDefault="00D53EB3" w:rsidP="00D53EB3">
      <w:pPr>
        <w:pStyle w:val="1"/>
        <w:numPr>
          <w:ilvl w:val="0"/>
          <w:numId w:val="22"/>
        </w:numPr>
        <w:spacing w:before="120"/>
        <w:ind w:left="425" w:hanging="425"/>
        <w:rPr>
          <w:rFonts w:asciiTheme="minorHAnsi" w:hAnsiTheme="minorHAnsi"/>
          <w:b/>
          <w:bCs/>
          <w:i/>
          <w:sz w:val="24"/>
          <w:szCs w:val="24"/>
        </w:rPr>
      </w:pPr>
      <w:r w:rsidRPr="00413843">
        <w:rPr>
          <w:rFonts w:asciiTheme="minorHAnsi" w:hAnsiTheme="minorHAnsi"/>
          <w:b/>
          <w:bCs/>
          <w:i/>
          <w:sz w:val="24"/>
          <w:szCs w:val="24"/>
        </w:rPr>
        <w:lastRenderedPageBreak/>
        <w:t>Fájlszolgáltatások</w:t>
      </w:r>
    </w:p>
    <w:p w14:paraId="7D0A1C73" w14:textId="77777777" w:rsidR="00D53EB3" w:rsidRPr="00413843" w:rsidRDefault="00D53EB3" w:rsidP="00D53EB3">
      <w:pPr>
        <w:numPr>
          <w:ilvl w:val="1"/>
          <w:numId w:val="24"/>
        </w:numPr>
        <w:tabs>
          <w:tab w:val="clear" w:pos="1654"/>
        </w:tabs>
        <w:spacing w:line="360" w:lineRule="auto"/>
        <w:ind w:left="709" w:hanging="284"/>
        <w:jc w:val="both"/>
        <w:rPr>
          <w:rFonts w:asciiTheme="minorHAnsi" w:hAnsiTheme="minorHAnsi"/>
        </w:rPr>
      </w:pPr>
      <w:r w:rsidRPr="00413843">
        <w:rPr>
          <w:rFonts w:asciiTheme="minorHAnsi" w:hAnsiTheme="minorHAnsi"/>
        </w:rPr>
        <w:t xml:space="preserve">Telepítse fel a </w:t>
      </w:r>
      <w:r>
        <w:rPr>
          <w:rFonts w:asciiTheme="minorHAnsi" w:hAnsiTheme="minorHAnsi"/>
        </w:rPr>
        <w:t>f</w:t>
      </w:r>
      <w:r w:rsidRPr="00413843">
        <w:rPr>
          <w:rFonts w:asciiTheme="minorHAnsi" w:hAnsiTheme="minorHAnsi"/>
        </w:rPr>
        <w:t>ájlkiszolgálói erőforrás-kezelő szerepkör-szolgáltatást!</w:t>
      </w:r>
    </w:p>
    <w:p w14:paraId="07F25A92" w14:textId="77777777" w:rsidR="00D53EB3" w:rsidRPr="00413843" w:rsidRDefault="00D53EB3" w:rsidP="00D53EB3">
      <w:pPr>
        <w:numPr>
          <w:ilvl w:val="1"/>
          <w:numId w:val="24"/>
        </w:numPr>
        <w:tabs>
          <w:tab w:val="clear" w:pos="1654"/>
          <w:tab w:val="num" w:pos="709"/>
        </w:tabs>
        <w:spacing w:line="360" w:lineRule="auto"/>
        <w:ind w:left="709" w:hanging="284"/>
        <w:jc w:val="both"/>
        <w:rPr>
          <w:rFonts w:asciiTheme="minorHAnsi" w:hAnsiTheme="minorHAnsi"/>
        </w:rPr>
      </w:pPr>
      <w:r w:rsidRPr="00413843">
        <w:rPr>
          <w:rFonts w:asciiTheme="minorHAnsi" w:hAnsiTheme="minorHAnsi"/>
        </w:rPr>
        <w:t xml:space="preserve">Állítsa be, hogy </w:t>
      </w:r>
      <w:r w:rsidRPr="00413843">
        <w:rPr>
          <w:rFonts w:asciiTheme="minorHAnsi" w:hAnsiTheme="minorHAnsi"/>
          <w:b/>
          <w:i/>
        </w:rPr>
        <w:t>a felhasználói kezdőmappa</w:t>
      </w:r>
      <w:r w:rsidRPr="00413843">
        <w:rPr>
          <w:rFonts w:asciiTheme="minorHAnsi" w:hAnsiTheme="minorHAnsi"/>
        </w:rPr>
        <w:t xml:space="preserve"> mérete ne haladhassa meg </w:t>
      </w:r>
      <w:r w:rsidRPr="00413843">
        <w:rPr>
          <w:rFonts w:asciiTheme="minorHAnsi" w:hAnsiTheme="minorHAnsi"/>
          <w:b/>
          <w:i/>
        </w:rPr>
        <w:t>felhasználó</w:t>
      </w:r>
      <w:r>
        <w:rPr>
          <w:rFonts w:asciiTheme="minorHAnsi" w:hAnsiTheme="minorHAnsi"/>
          <w:b/>
          <w:i/>
        </w:rPr>
        <w:t>n</w:t>
      </w:r>
      <w:r w:rsidRPr="00413843">
        <w:rPr>
          <w:rFonts w:asciiTheme="minorHAnsi" w:hAnsiTheme="minorHAnsi"/>
          <w:b/>
          <w:i/>
        </w:rPr>
        <w:t xml:space="preserve">ként </w:t>
      </w:r>
      <w:r>
        <w:rPr>
          <w:rFonts w:asciiTheme="minorHAnsi" w:hAnsiTheme="minorHAnsi"/>
          <w:b/>
          <w:i/>
        </w:rPr>
        <w:br/>
      </w:r>
      <w:r w:rsidRPr="00413843">
        <w:rPr>
          <w:rFonts w:asciiTheme="minorHAnsi" w:hAnsiTheme="minorHAnsi"/>
          <w:b/>
          <w:i/>
        </w:rPr>
        <w:t>a</w:t>
      </w:r>
      <w:r>
        <w:rPr>
          <w:rFonts w:asciiTheme="minorHAnsi" w:hAnsiTheme="minorHAnsi"/>
          <w:b/>
          <w:i/>
        </w:rPr>
        <w:t xml:space="preserve"> 900</w:t>
      </w:r>
      <w:r w:rsidRPr="00413843">
        <w:rPr>
          <w:rFonts w:asciiTheme="minorHAnsi" w:hAnsiTheme="minorHAnsi"/>
          <w:b/>
          <w:i/>
        </w:rPr>
        <w:t xml:space="preserve"> MB</w:t>
      </w:r>
      <w:r w:rsidRPr="00413843">
        <w:rPr>
          <w:rFonts w:asciiTheme="minorHAnsi" w:hAnsiTheme="minorHAnsi"/>
        </w:rPr>
        <w:t xml:space="preserve">-ot! Az eseménynaplóba a </w:t>
      </w:r>
      <w:r w:rsidRPr="00413843">
        <w:rPr>
          <w:rFonts w:asciiTheme="minorHAnsi" w:hAnsiTheme="minorHAnsi"/>
          <w:b/>
        </w:rPr>
        <w:t>80%</w:t>
      </w:r>
      <w:r w:rsidRPr="00413843">
        <w:rPr>
          <w:rFonts w:asciiTheme="minorHAnsi" w:hAnsiTheme="minorHAnsi"/>
        </w:rPr>
        <w:t xml:space="preserve"> és a </w:t>
      </w:r>
      <w:r w:rsidRPr="00413843">
        <w:rPr>
          <w:rFonts w:asciiTheme="minorHAnsi" w:hAnsiTheme="minorHAnsi"/>
          <w:b/>
        </w:rPr>
        <w:t xml:space="preserve">95% </w:t>
      </w:r>
      <w:r w:rsidRPr="00413843">
        <w:rPr>
          <w:rFonts w:asciiTheme="minorHAnsi" w:hAnsiTheme="minorHAnsi"/>
        </w:rPr>
        <w:t>határ átlépésekor kerüljön naplóbejegyzés!</w:t>
      </w:r>
    </w:p>
    <w:p w14:paraId="77895100" w14:textId="77777777" w:rsidR="00D53EB3" w:rsidRPr="00413843" w:rsidRDefault="00D53EB3" w:rsidP="00D53EB3">
      <w:pPr>
        <w:numPr>
          <w:ilvl w:val="1"/>
          <w:numId w:val="24"/>
        </w:numPr>
        <w:tabs>
          <w:tab w:val="clear" w:pos="1654"/>
          <w:tab w:val="num" w:pos="709"/>
        </w:tabs>
        <w:spacing w:line="360" w:lineRule="auto"/>
        <w:ind w:left="709" w:hanging="284"/>
        <w:jc w:val="both"/>
        <w:rPr>
          <w:rFonts w:asciiTheme="minorHAnsi" w:hAnsiTheme="minorHAnsi"/>
        </w:rPr>
      </w:pPr>
      <w:r w:rsidRPr="00413843">
        <w:rPr>
          <w:rFonts w:asciiTheme="minorHAnsi" w:hAnsiTheme="minorHAnsi"/>
        </w:rPr>
        <w:t xml:space="preserve">Állítsa be, hogy </w:t>
      </w:r>
      <w:r w:rsidRPr="00413843">
        <w:rPr>
          <w:rFonts w:asciiTheme="minorHAnsi" w:hAnsiTheme="minorHAnsi"/>
          <w:b/>
          <w:i/>
        </w:rPr>
        <w:t>a megosztott mappa</w:t>
      </w:r>
      <w:r w:rsidRPr="00413843">
        <w:rPr>
          <w:rFonts w:asciiTheme="minorHAnsi" w:hAnsiTheme="minorHAnsi"/>
        </w:rPr>
        <w:t xml:space="preserve"> mérete ne haladhassa meg a </w:t>
      </w:r>
      <w:r w:rsidRPr="00413843">
        <w:rPr>
          <w:rFonts w:asciiTheme="minorHAnsi" w:hAnsiTheme="minorHAnsi"/>
          <w:b/>
        </w:rPr>
        <w:t>2GB</w:t>
      </w:r>
      <w:r w:rsidRPr="00413843">
        <w:rPr>
          <w:rFonts w:asciiTheme="minorHAnsi" w:hAnsiTheme="minorHAnsi"/>
        </w:rPr>
        <w:t xml:space="preserve">-ot! </w:t>
      </w:r>
      <w:r w:rsidRPr="00413843">
        <w:rPr>
          <w:rFonts w:asciiTheme="minorHAnsi" w:hAnsiTheme="minorHAnsi"/>
        </w:rPr>
        <w:br/>
        <w:t xml:space="preserve">A </w:t>
      </w:r>
      <w:r w:rsidRPr="00413843">
        <w:rPr>
          <w:rFonts w:asciiTheme="minorHAnsi" w:hAnsiTheme="minorHAnsi"/>
          <w:b/>
        </w:rPr>
        <w:t>75%</w:t>
      </w:r>
      <w:r w:rsidRPr="00413843">
        <w:rPr>
          <w:rFonts w:asciiTheme="minorHAnsi" w:hAnsiTheme="minorHAnsi"/>
        </w:rPr>
        <w:t xml:space="preserve"> határ átlépésekor e-mail kerüljön küldésre a felhasználónak, a </w:t>
      </w:r>
      <w:r w:rsidRPr="00413843">
        <w:rPr>
          <w:rFonts w:asciiTheme="minorHAnsi" w:hAnsiTheme="minorHAnsi"/>
          <w:b/>
        </w:rPr>
        <w:t>90%</w:t>
      </w:r>
      <w:r w:rsidRPr="00413843">
        <w:rPr>
          <w:rFonts w:asciiTheme="minorHAnsi" w:hAnsiTheme="minorHAnsi"/>
        </w:rPr>
        <w:t xml:space="preserve"> határ átlépésekor pedig a rendszergazdának!</w:t>
      </w:r>
    </w:p>
    <w:p w14:paraId="69F57584" w14:textId="77777777" w:rsidR="00D53EB3" w:rsidRDefault="00D53EB3" w:rsidP="00D53EB3">
      <w:pPr>
        <w:numPr>
          <w:ilvl w:val="1"/>
          <w:numId w:val="24"/>
        </w:numPr>
        <w:tabs>
          <w:tab w:val="clear" w:pos="1654"/>
          <w:tab w:val="num" w:pos="709"/>
        </w:tabs>
        <w:spacing w:line="360" w:lineRule="auto"/>
        <w:ind w:left="709" w:hanging="284"/>
        <w:jc w:val="both"/>
        <w:rPr>
          <w:rFonts w:asciiTheme="minorHAnsi" w:hAnsiTheme="minorHAnsi"/>
        </w:rPr>
      </w:pPr>
      <w:r w:rsidRPr="00413843">
        <w:rPr>
          <w:rFonts w:asciiTheme="minorHAnsi" w:hAnsiTheme="minorHAnsi"/>
        </w:rPr>
        <w:t xml:space="preserve">Állítsa be, hogy a felhasználók </w:t>
      </w:r>
      <w:r w:rsidRPr="003B065D">
        <w:rPr>
          <w:rFonts w:asciiTheme="minorHAnsi" w:hAnsiTheme="minorHAnsi"/>
          <w:i/>
          <w:iCs/>
        </w:rPr>
        <w:t xml:space="preserve">sem </w:t>
      </w:r>
      <w:r w:rsidRPr="000E7D0E">
        <w:rPr>
          <w:rFonts w:asciiTheme="minorHAnsi" w:hAnsiTheme="minorHAnsi"/>
          <w:b/>
          <w:bCs/>
          <w:i/>
          <w:iCs/>
        </w:rPr>
        <w:t>a saját kezdőmappájukban</w:t>
      </w:r>
      <w:r w:rsidRPr="00413843">
        <w:rPr>
          <w:rFonts w:asciiTheme="minorHAnsi" w:hAnsiTheme="minorHAnsi"/>
        </w:rPr>
        <w:t xml:space="preserve">, </w:t>
      </w:r>
      <w:r w:rsidRPr="003B065D">
        <w:rPr>
          <w:rFonts w:asciiTheme="minorHAnsi" w:hAnsiTheme="minorHAnsi"/>
          <w:i/>
          <w:iCs/>
        </w:rPr>
        <w:t xml:space="preserve">sem </w:t>
      </w:r>
      <w:r w:rsidRPr="000E7D0E">
        <w:rPr>
          <w:rFonts w:asciiTheme="minorHAnsi" w:hAnsiTheme="minorHAnsi"/>
          <w:b/>
          <w:bCs/>
          <w:i/>
          <w:iCs/>
        </w:rPr>
        <w:t>a csoportok számára megosztott mappákban</w:t>
      </w:r>
      <w:r w:rsidRPr="00413843">
        <w:rPr>
          <w:rFonts w:asciiTheme="minorHAnsi" w:hAnsiTheme="minorHAnsi"/>
        </w:rPr>
        <w:t xml:space="preserve"> ne tárolhassanak </w:t>
      </w:r>
      <w:r w:rsidRPr="000E7D0E">
        <w:rPr>
          <w:rFonts w:asciiTheme="minorHAnsi" w:hAnsiTheme="minorHAnsi"/>
          <w:b/>
          <w:bCs/>
          <w:i/>
          <w:iCs/>
        </w:rPr>
        <w:t>futtatható állományokat</w:t>
      </w:r>
      <w:r w:rsidRPr="00413843">
        <w:rPr>
          <w:rFonts w:asciiTheme="minorHAnsi" w:hAnsiTheme="minorHAnsi"/>
        </w:rPr>
        <w:t>!</w:t>
      </w:r>
    </w:p>
    <w:p w14:paraId="08AA475C" w14:textId="77777777" w:rsidR="00D53EB3" w:rsidRDefault="00D53EB3" w:rsidP="00D53EB3">
      <w:pPr>
        <w:numPr>
          <w:ilvl w:val="1"/>
          <w:numId w:val="24"/>
        </w:numPr>
        <w:tabs>
          <w:tab w:val="clear" w:pos="1654"/>
          <w:tab w:val="num" w:pos="709"/>
        </w:tabs>
        <w:spacing w:line="360" w:lineRule="auto"/>
        <w:ind w:left="709" w:hanging="284"/>
        <w:jc w:val="both"/>
        <w:rPr>
          <w:rFonts w:asciiTheme="minorHAnsi" w:hAnsiTheme="minorHAnsi"/>
        </w:rPr>
      </w:pPr>
      <w:r w:rsidRPr="00413843">
        <w:rPr>
          <w:rFonts w:asciiTheme="minorHAnsi" w:hAnsiTheme="minorHAnsi"/>
        </w:rPr>
        <w:t xml:space="preserve">Csak az eseménynaplóba kerüljön bejegyzés a tiltott fájlok </w:t>
      </w:r>
      <w:r>
        <w:rPr>
          <w:rFonts w:asciiTheme="minorHAnsi" w:hAnsiTheme="minorHAnsi"/>
        </w:rPr>
        <w:t>tárolására tett</w:t>
      </w:r>
      <w:r w:rsidRPr="00413843">
        <w:rPr>
          <w:rFonts w:asciiTheme="minorHAnsi" w:hAnsiTheme="minorHAnsi"/>
        </w:rPr>
        <w:t xml:space="preserve"> kísérletkor!</w:t>
      </w:r>
    </w:p>
    <w:p w14:paraId="64E05D24" w14:textId="70181B2E" w:rsidR="004D7D73" w:rsidRPr="00413843" w:rsidRDefault="004D7D73" w:rsidP="00161D04">
      <w:pPr>
        <w:pStyle w:val="1"/>
        <w:numPr>
          <w:ilvl w:val="0"/>
          <w:numId w:val="22"/>
        </w:numPr>
        <w:ind w:left="425" w:hanging="425"/>
        <w:rPr>
          <w:rFonts w:asciiTheme="minorHAnsi" w:hAnsiTheme="minorHAnsi"/>
          <w:b/>
          <w:bCs/>
          <w:i/>
          <w:sz w:val="24"/>
          <w:szCs w:val="24"/>
        </w:rPr>
      </w:pPr>
      <w:r w:rsidRPr="00413843">
        <w:rPr>
          <w:rFonts w:asciiTheme="minorHAnsi" w:hAnsiTheme="minorHAnsi"/>
          <w:b/>
          <w:bCs/>
          <w:i/>
          <w:sz w:val="24"/>
          <w:szCs w:val="24"/>
        </w:rPr>
        <w:t>Biztonságos webhely kialakítása</w:t>
      </w:r>
    </w:p>
    <w:p w14:paraId="0E621495" w14:textId="77777777" w:rsidR="00B42FF7" w:rsidRPr="00413843" w:rsidRDefault="00B42FF7" w:rsidP="00080964">
      <w:pPr>
        <w:pStyle w:val="Listaszerbekezds"/>
        <w:numPr>
          <w:ilvl w:val="0"/>
          <w:numId w:val="23"/>
        </w:numPr>
        <w:tabs>
          <w:tab w:val="num" w:pos="1134"/>
        </w:tabs>
        <w:spacing w:after="0" w:line="360" w:lineRule="auto"/>
        <w:ind w:left="811" w:hanging="357"/>
        <w:jc w:val="both"/>
        <w:rPr>
          <w:rFonts w:asciiTheme="minorHAnsi" w:hAnsiTheme="minorHAnsi"/>
          <w:sz w:val="24"/>
          <w:szCs w:val="24"/>
        </w:rPr>
      </w:pPr>
      <w:r w:rsidRPr="00413843">
        <w:rPr>
          <w:rFonts w:asciiTheme="minorHAnsi" w:hAnsiTheme="minorHAnsi"/>
          <w:sz w:val="24"/>
          <w:szCs w:val="24"/>
        </w:rPr>
        <w:t xml:space="preserve">A megfelelő DNS címkeresési zónába vegye fel az </w:t>
      </w:r>
      <w:r w:rsidR="00D115FB" w:rsidRPr="00D115FB">
        <w:rPr>
          <w:rFonts w:asciiTheme="minorHAnsi" w:hAnsiTheme="minorHAnsi"/>
          <w:b/>
          <w:iCs/>
          <w:sz w:val="24"/>
          <w:szCs w:val="24"/>
        </w:rPr>
        <w:t>web</w:t>
      </w:r>
      <w:r w:rsidRPr="00413843">
        <w:rPr>
          <w:rFonts w:asciiTheme="minorHAnsi" w:hAnsiTheme="minorHAnsi"/>
          <w:sz w:val="24"/>
          <w:szCs w:val="24"/>
        </w:rPr>
        <w:t xml:space="preserve"> nevet, a web</w:t>
      </w:r>
      <w:r w:rsidR="006F08DE">
        <w:rPr>
          <w:rFonts w:asciiTheme="minorHAnsi" w:hAnsiTheme="minorHAnsi"/>
          <w:sz w:val="24"/>
          <w:szCs w:val="24"/>
        </w:rPr>
        <w:t>kiszolgáló</w:t>
      </w:r>
      <w:r w:rsidRPr="00413843">
        <w:rPr>
          <w:rFonts w:asciiTheme="minorHAnsi" w:hAnsiTheme="minorHAnsi"/>
          <w:sz w:val="24"/>
          <w:szCs w:val="24"/>
        </w:rPr>
        <w:t xml:space="preserve"> ezen a néven </w:t>
      </w:r>
      <w:r w:rsidR="003F5F62">
        <w:rPr>
          <w:rFonts w:asciiTheme="minorHAnsi" w:hAnsiTheme="minorHAnsi"/>
          <w:sz w:val="24"/>
          <w:szCs w:val="24"/>
        </w:rPr>
        <w:br/>
      </w:r>
      <w:r w:rsidR="006F08DE">
        <w:rPr>
          <w:rFonts w:asciiTheme="minorHAnsi" w:hAnsiTheme="minorHAnsi"/>
          <w:sz w:val="24"/>
          <w:szCs w:val="24"/>
        </w:rPr>
        <w:t xml:space="preserve">és </w:t>
      </w:r>
      <w:r w:rsidRPr="00413843">
        <w:rPr>
          <w:rFonts w:asciiTheme="minorHAnsi" w:hAnsiTheme="minorHAnsi"/>
          <w:sz w:val="24"/>
          <w:szCs w:val="24"/>
        </w:rPr>
        <w:t>a megadott protokollal</w:t>
      </w:r>
      <w:r w:rsidR="006F08DE">
        <w:rPr>
          <w:rFonts w:asciiTheme="minorHAnsi" w:hAnsiTheme="minorHAnsi"/>
          <w:sz w:val="24"/>
          <w:szCs w:val="24"/>
        </w:rPr>
        <w:t>, illetve</w:t>
      </w:r>
      <w:r w:rsidRPr="00413843">
        <w:rPr>
          <w:rFonts w:asciiTheme="minorHAnsi" w:hAnsiTheme="minorHAnsi"/>
          <w:sz w:val="24"/>
          <w:szCs w:val="24"/>
        </w:rPr>
        <w:t xml:space="preserve"> por</w:t>
      </w:r>
      <w:r w:rsidR="00D115FB">
        <w:rPr>
          <w:rFonts w:asciiTheme="minorHAnsi" w:hAnsiTheme="minorHAnsi"/>
          <w:sz w:val="24"/>
          <w:szCs w:val="24"/>
        </w:rPr>
        <w:t>ton</w:t>
      </w:r>
      <w:r w:rsidRPr="00413843">
        <w:rPr>
          <w:rFonts w:asciiTheme="minorHAnsi" w:hAnsiTheme="minorHAnsi"/>
          <w:sz w:val="24"/>
          <w:szCs w:val="24"/>
        </w:rPr>
        <w:t xml:space="preserve"> legyen elérhető!</w:t>
      </w:r>
    </w:p>
    <w:p w14:paraId="63BC5E2F" w14:textId="77777777" w:rsidR="00B42FF7" w:rsidRDefault="00B42FF7" w:rsidP="00080964">
      <w:pPr>
        <w:pStyle w:val="Listaszerbekezds"/>
        <w:numPr>
          <w:ilvl w:val="0"/>
          <w:numId w:val="23"/>
        </w:numPr>
        <w:tabs>
          <w:tab w:val="num" w:pos="1134"/>
        </w:tabs>
        <w:spacing w:after="0" w:line="360" w:lineRule="auto"/>
        <w:ind w:left="811" w:hanging="357"/>
        <w:jc w:val="both"/>
        <w:rPr>
          <w:rFonts w:asciiTheme="minorHAnsi" w:hAnsiTheme="minorHAnsi"/>
          <w:sz w:val="24"/>
          <w:szCs w:val="24"/>
        </w:rPr>
      </w:pPr>
      <w:r w:rsidRPr="00413843">
        <w:rPr>
          <w:rFonts w:asciiTheme="minorHAnsi" w:hAnsiTheme="minorHAnsi"/>
          <w:sz w:val="24"/>
          <w:szCs w:val="24"/>
        </w:rPr>
        <w:t>A telepített IIS webkiszolgáló szerepkör-szolgáltatásait ellenőrizze, a hiányzókat telepítse!</w:t>
      </w:r>
    </w:p>
    <w:p w14:paraId="4C762AE8" w14:textId="77777777" w:rsidR="00B42FF7" w:rsidRPr="00413843" w:rsidRDefault="00B42FF7" w:rsidP="00080964">
      <w:pPr>
        <w:pStyle w:val="Listaszerbekezds"/>
        <w:numPr>
          <w:ilvl w:val="0"/>
          <w:numId w:val="23"/>
        </w:numPr>
        <w:tabs>
          <w:tab w:val="num" w:pos="1134"/>
        </w:tabs>
        <w:spacing w:after="0" w:line="360" w:lineRule="auto"/>
        <w:ind w:left="811" w:hanging="357"/>
        <w:jc w:val="both"/>
        <w:rPr>
          <w:rFonts w:asciiTheme="minorHAnsi" w:hAnsiTheme="minorHAnsi"/>
          <w:sz w:val="24"/>
          <w:szCs w:val="24"/>
        </w:rPr>
      </w:pPr>
      <w:r w:rsidRPr="00413843">
        <w:rPr>
          <w:rFonts w:asciiTheme="minorHAnsi" w:hAnsiTheme="minorHAnsi"/>
          <w:sz w:val="24"/>
          <w:szCs w:val="24"/>
        </w:rPr>
        <w:t xml:space="preserve">Igényeljen </w:t>
      </w:r>
      <w:r w:rsidR="00361DAA" w:rsidRPr="00BD0B9B">
        <w:rPr>
          <w:rFonts w:asciiTheme="minorHAnsi" w:hAnsiTheme="minorHAnsi"/>
          <w:b/>
          <w:i/>
          <w:sz w:val="24"/>
          <w:szCs w:val="24"/>
          <w:u w:val="single"/>
        </w:rPr>
        <w:t>önaláírt</w:t>
      </w:r>
      <w:r w:rsidRPr="00BD0B9B">
        <w:rPr>
          <w:rFonts w:asciiTheme="minorHAnsi" w:hAnsiTheme="minorHAnsi"/>
          <w:b/>
          <w:i/>
          <w:sz w:val="24"/>
          <w:szCs w:val="24"/>
          <w:u w:val="single"/>
        </w:rPr>
        <w:t xml:space="preserve"> tanúsítványt</w:t>
      </w:r>
      <w:r w:rsidRPr="00413843">
        <w:rPr>
          <w:rFonts w:asciiTheme="minorHAnsi" w:hAnsiTheme="minorHAnsi"/>
          <w:sz w:val="24"/>
          <w:szCs w:val="24"/>
        </w:rPr>
        <w:t xml:space="preserve"> a webkiszolgálónak, majd állítsa be a kapott tanúsítványt </w:t>
      </w:r>
      <w:r w:rsidR="004B5BB6" w:rsidRPr="00413843">
        <w:rPr>
          <w:rFonts w:asciiTheme="minorHAnsi" w:hAnsiTheme="minorHAnsi"/>
          <w:sz w:val="24"/>
          <w:szCs w:val="24"/>
        </w:rPr>
        <w:br/>
      </w:r>
      <w:r w:rsidRPr="006F08DE">
        <w:rPr>
          <w:rFonts w:asciiTheme="minorHAnsi" w:hAnsiTheme="minorHAnsi"/>
          <w:b/>
          <w:bCs/>
          <w:sz w:val="24"/>
          <w:szCs w:val="24"/>
          <w:u w:val="single"/>
        </w:rPr>
        <w:t>a</w:t>
      </w:r>
      <w:r w:rsidR="006F08DE" w:rsidRPr="006F08DE">
        <w:rPr>
          <w:rFonts w:asciiTheme="minorHAnsi" w:hAnsiTheme="minorHAnsi"/>
          <w:b/>
          <w:bCs/>
          <w:sz w:val="24"/>
          <w:szCs w:val="24"/>
          <w:u w:val="single"/>
        </w:rPr>
        <w:t>z</w:t>
      </w:r>
      <w:r w:rsidR="00720A61" w:rsidRPr="006F08DE">
        <w:rPr>
          <w:rFonts w:asciiTheme="minorHAnsi" w:hAnsiTheme="minorHAnsi"/>
          <w:b/>
          <w:bCs/>
          <w:sz w:val="24"/>
          <w:szCs w:val="24"/>
          <w:u w:val="single"/>
        </w:rPr>
        <w:t xml:space="preserve"> </w:t>
      </w:r>
      <w:r w:rsidR="006F08DE" w:rsidRPr="006F08DE">
        <w:rPr>
          <w:rFonts w:asciiTheme="minorHAnsi" w:hAnsiTheme="minorHAnsi"/>
          <w:b/>
          <w:bCs/>
          <w:sz w:val="24"/>
          <w:szCs w:val="24"/>
          <w:u w:val="single"/>
        </w:rPr>
        <w:t>alapértelmezett</w:t>
      </w:r>
      <w:r w:rsidR="006F08DE" w:rsidRPr="006F08DE">
        <w:rPr>
          <w:rFonts w:asciiTheme="minorHAnsi" w:hAnsiTheme="minorHAnsi"/>
          <w:sz w:val="24"/>
          <w:szCs w:val="24"/>
          <w:u w:val="single"/>
        </w:rPr>
        <w:t xml:space="preserve"> </w:t>
      </w:r>
      <w:r w:rsidRPr="006F08DE">
        <w:rPr>
          <w:rFonts w:asciiTheme="minorHAnsi" w:hAnsiTheme="minorHAnsi"/>
          <w:b/>
          <w:sz w:val="24"/>
          <w:szCs w:val="24"/>
          <w:u w:val="single"/>
        </w:rPr>
        <w:t>webhelyhez</w:t>
      </w:r>
      <w:r w:rsidRPr="00413843">
        <w:rPr>
          <w:rFonts w:asciiTheme="minorHAnsi" w:hAnsiTheme="minorHAnsi"/>
          <w:sz w:val="24"/>
          <w:szCs w:val="24"/>
        </w:rPr>
        <w:t>!</w:t>
      </w:r>
    </w:p>
    <w:p w14:paraId="6C58ED75" w14:textId="77777777" w:rsidR="008F64C8" w:rsidRPr="00413843" w:rsidRDefault="00B42FF7" w:rsidP="00080964">
      <w:pPr>
        <w:pStyle w:val="Listaszerbekezds"/>
        <w:numPr>
          <w:ilvl w:val="0"/>
          <w:numId w:val="23"/>
        </w:numPr>
        <w:tabs>
          <w:tab w:val="num" w:pos="1134"/>
        </w:tabs>
        <w:spacing w:after="0" w:line="360" w:lineRule="auto"/>
        <w:ind w:left="811" w:hanging="357"/>
        <w:jc w:val="both"/>
        <w:rPr>
          <w:rFonts w:asciiTheme="minorHAnsi" w:hAnsiTheme="minorHAnsi"/>
          <w:sz w:val="24"/>
          <w:szCs w:val="24"/>
        </w:rPr>
      </w:pPr>
      <w:r w:rsidRPr="00413843">
        <w:rPr>
          <w:rFonts w:asciiTheme="minorHAnsi" w:hAnsiTheme="minorHAnsi"/>
          <w:sz w:val="24"/>
          <w:szCs w:val="24"/>
        </w:rPr>
        <w:t xml:space="preserve">Korlátozza a webhely elérését, hogy </w:t>
      </w:r>
      <w:r w:rsidRPr="00413843">
        <w:rPr>
          <w:rFonts w:asciiTheme="minorHAnsi" w:hAnsiTheme="minorHAnsi"/>
          <w:b/>
          <w:i/>
          <w:sz w:val="24"/>
          <w:szCs w:val="24"/>
        </w:rPr>
        <w:t>csak az előzőleg létrehozott</w:t>
      </w:r>
      <w:r w:rsidRPr="00413843">
        <w:rPr>
          <w:rFonts w:asciiTheme="minorHAnsi" w:hAnsiTheme="minorHAnsi"/>
          <w:sz w:val="24"/>
          <w:szCs w:val="24"/>
        </w:rPr>
        <w:t xml:space="preserve"> csoport felhasználói érhessék el!</w:t>
      </w:r>
      <w:r w:rsidR="008F64C8" w:rsidRPr="00413843">
        <w:rPr>
          <w:rFonts w:asciiTheme="minorHAnsi" w:hAnsiTheme="minorHAnsi"/>
          <w:sz w:val="24"/>
          <w:szCs w:val="24"/>
        </w:rPr>
        <w:t xml:space="preserve"> </w:t>
      </w:r>
    </w:p>
    <w:p w14:paraId="2A9A7FEA" w14:textId="77777777" w:rsidR="008F64C8" w:rsidRPr="00413843" w:rsidRDefault="008F64C8" w:rsidP="00080964">
      <w:pPr>
        <w:pStyle w:val="Listaszerbekezds"/>
        <w:numPr>
          <w:ilvl w:val="0"/>
          <w:numId w:val="23"/>
        </w:numPr>
        <w:tabs>
          <w:tab w:val="num" w:pos="1134"/>
        </w:tabs>
        <w:spacing w:after="0" w:line="360" w:lineRule="auto"/>
        <w:ind w:left="811" w:hanging="357"/>
        <w:jc w:val="both"/>
        <w:rPr>
          <w:rFonts w:asciiTheme="minorHAnsi" w:hAnsiTheme="minorHAnsi"/>
          <w:sz w:val="24"/>
          <w:szCs w:val="24"/>
        </w:rPr>
      </w:pPr>
      <w:r w:rsidRPr="00413843">
        <w:rPr>
          <w:rFonts w:asciiTheme="minorHAnsi" w:hAnsiTheme="minorHAnsi"/>
          <w:sz w:val="24"/>
          <w:szCs w:val="24"/>
        </w:rPr>
        <w:t xml:space="preserve">Oldja meg, hogy </w:t>
      </w:r>
      <w:r w:rsidRPr="002841D4">
        <w:rPr>
          <w:rFonts w:asciiTheme="minorHAnsi" w:hAnsiTheme="minorHAnsi"/>
          <w:b/>
          <w:sz w:val="24"/>
          <w:szCs w:val="24"/>
        </w:rPr>
        <w:t>csak SSL protokoll</w:t>
      </w:r>
      <w:r w:rsidRPr="00413843">
        <w:rPr>
          <w:rFonts w:asciiTheme="minorHAnsi" w:hAnsiTheme="minorHAnsi"/>
          <w:sz w:val="24"/>
          <w:szCs w:val="24"/>
        </w:rPr>
        <w:t xml:space="preserve"> használatával legyen elérhető a webhely! </w:t>
      </w:r>
      <w:r w:rsidRPr="00413843">
        <w:rPr>
          <w:rFonts w:asciiTheme="minorHAnsi" w:hAnsiTheme="minorHAnsi"/>
          <w:sz w:val="24"/>
          <w:szCs w:val="24"/>
        </w:rPr>
        <w:br/>
        <w:t xml:space="preserve">Amennyiben nem biztonságos kapcsolaton keresztül próbáljuk elérni a webhelyet, </w:t>
      </w:r>
      <w:r w:rsidR="006F08DE">
        <w:rPr>
          <w:rFonts w:asciiTheme="minorHAnsi" w:hAnsiTheme="minorHAnsi"/>
          <w:sz w:val="24"/>
          <w:szCs w:val="24"/>
        </w:rPr>
        <w:br/>
      </w:r>
      <w:r w:rsidRPr="006F08DE">
        <w:rPr>
          <w:rFonts w:asciiTheme="minorHAnsi" w:hAnsiTheme="minorHAnsi"/>
          <w:b/>
          <w:bCs/>
          <w:i/>
          <w:iCs/>
          <w:sz w:val="24"/>
          <w:szCs w:val="24"/>
          <w:highlight w:val="yellow"/>
          <w:u w:val="single"/>
        </w:rPr>
        <w:t>irányítsa át</w:t>
      </w:r>
      <w:r w:rsidRPr="006F08DE">
        <w:rPr>
          <w:rFonts w:asciiTheme="minorHAnsi" w:hAnsiTheme="minorHAnsi"/>
          <w:sz w:val="24"/>
          <w:szCs w:val="24"/>
          <w:highlight w:val="yellow"/>
          <w:u w:val="single"/>
        </w:rPr>
        <w:t xml:space="preserve"> </w:t>
      </w:r>
      <w:r w:rsidRPr="006F08DE">
        <w:rPr>
          <w:rFonts w:asciiTheme="minorHAnsi" w:hAnsiTheme="minorHAnsi"/>
          <w:b/>
          <w:bCs/>
          <w:i/>
          <w:iCs/>
          <w:sz w:val="24"/>
          <w:szCs w:val="24"/>
          <w:highlight w:val="yellow"/>
          <w:u w:val="single"/>
        </w:rPr>
        <w:t>biztonságos kapcsolatra</w:t>
      </w:r>
      <w:r w:rsidR="003F5F62">
        <w:rPr>
          <w:rFonts w:asciiTheme="minorHAnsi" w:hAnsiTheme="minorHAnsi"/>
          <w:i/>
          <w:iCs/>
          <w:sz w:val="24"/>
          <w:szCs w:val="24"/>
        </w:rPr>
        <w:t xml:space="preserve">! </w:t>
      </w:r>
      <w:r w:rsidR="00496837" w:rsidRPr="003F5F62">
        <w:rPr>
          <w:rFonts w:asciiTheme="minorHAnsi" w:hAnsiTheme="minorHAnsi"/>
          <w:i/>
          <w:iCs/>
        </w:rPr>
        <w:t>(https://web.maximus.</w:t>
      </w:r>
      <w:r w:rsidR="003F5F62">
        <w:rPr>
          <w:rFonts w:asciiTheme="minorHAnsi" w:hAnsiTheme="minorHAnsi"/>
          <w:i/>
          <w:iCs/>
        </w:rPr>
        <w:t>local</w:t>
      </w:r>
      <w:r w:rsidR="00496837" w:rsidRPr="003F5F62">
        <w:rPr>
          <w:rFonts w:asciiTheme="minorHAnsi" w:hAnsiTheme="minorHAnsi"/>
          <w:i/>
          <w:iCs/>
        </w:rPr>
        <w:t>:4040)</w:t>
      </w:r>
    </w:p>
    <w:p w14:paraId="042A08C1" w14:textId="492B4C29" w:rsidR="00413843" w:rsidRPr="00413843" w:rsidRDefault="004B5BB6" w:rsidP="00080964">
      <w:pPr>
        <w:pStyle w:val="1"/>
        <w:numPr>
          <w:ilvl w:val="0"/>
          <w:numId w:val="23"/>
        </w:numPr>
        <w:tabs>
          <w:tab w:val="left" w:pos="360"/>
        </w:tabs>
        <w:spacing w:line="360" w:lineRule="auto"/>
        <w:ind w:left="811" w:hanging="357"/>
        <w:rPr>
          <w:rFonts w:asciiTheme="minorHAnsi" w:hAnsiTheme="minorHAnsi"/>
          <w:bCs/>
          <w:sz w:val="24"/>
          <w:szCs w:val="24"/>
        </w:rPr>
      </w:pPr>
      <w:r w:rsidRPr="00413843">
        <w:rPr>
          <w:rFonts w:asciiTheme="minorHAnsi" w:hAnsiTheme="minorHAnsi"/>
          <w:bCs/>
          <w:sz w:val="24"/>
          <w:szCs w:val="24"/>
        </w:rPr>
        <w:t>A webhelyek elérését a kliensről ellenőri</w:t>
      </w:r>
      <w:r w:rsidR="00470CC2" w:rsidRPr="00413843">
        <w:rPr>
          <w:rFonts w:asciiTheme="minorHAnsi" w:hAnsiTheme="minorHAnsi"/>
          <w:bCs/>
          <w:sz w:val="24"/>
          <w:szCs w:val="24"/>
        </w:rPr>
        <w:t>zze</w:t>
      </w:r>
      <w:r w:rsidR="0016179F">
        <w:rPr>
          <w:rFonts w:asciiTheme="minorHAnsi" w:hAnsiTheme="minorHAnsi"/>
          <w:bCs/>
          <w:sz w:val="24"/>
          <w:szCs w:val="24"/>
        </w:rPr>
        <w:t>.</w:t>
      </w:r>
      <w:r w:rsidR="003F5F62">
        <w:rPr>
          <w:rFonts w:asciiTheme="minorHAnsi" w:hAnsiTheme="minorHAnsi"/>
          <w:bCs/>
          <w:sz w:val="24"/>
          <w:szCs w:val="24"/>
        </w:rPr>
        <w:t xml:space="preserve"> </w:t>
      </w:r>
      <w:r w:rsidR="0016179F">
        <w:rPr>
          <w:rFonts w:asciiTheme="minorHAnsi" w:hAnsiTheme="minorHAnsi"/>
          <w:b/>
          <w:bCs/>
          <w:sz w:val="24"/>
          <w:szCs w:val="24"/>
        </w:rPr>
        <w:t>C</w:t>
      </w:r>
      <w:r w:rsidR="00720A61" w:rsidRPr="00413843">
        <w:rPr>
          <w:rFonts w:asciiTheme="minorHAnsi" w:hAnsiTheme="minorHAnsi"/>
          <w:b/>
          <w:bCs/>
          <w:sz w:val="24"/>
          <w:szCs w:val="24"/>
        </w:rPr>
        <w:t>soportházirend</w:t>
      </w:r>
      <w:r w:rsidR="003F5F62">
        <w:rPr>
          <w:rFonts w:asciiTheme="minorHAnsi" w:hAnsiTheme="minorHAnsi"/>
          <w:b/>
          <w:bCs/>
          <w:sz w:val="24"/>
          <w:szCs w:val="24"/>
        </w:rPr>
        <w:t xml:space="preserve"> szabály</w:t>
      </w:r>
      <w:r w:rsidR="00720A61" w:rsidRPr="00413843">
        <w:rPr>
          <w:rFonts w:asciiTheme="minorHAnsi" w:hAnsiTheme="minorHAnsi"/>
          <w:bCs/>
          <w:sz w:val="24"/>
          <w:szCs w:val="24"/>
        </w:rPr>
        <w:t xml:space="preserve"> </w:t>
      </w:r>
      <w:r w:rsidR="00720A61" w:rsidRPr="00413843">
        <w:rPr>
          <w:rFonts w:asciiTheme="minorHAnsi" w:hAnsiTheme="minorHAnsi"/>
          <w:b/>
          <w:bCs/>
          <w:sz w:val="24"/>
          <w:szCs w:val="24"/>
        </w:rPr>
        <w:t>biztosítsa</w:t>
      </w:r>
      <w:r w:rsidR="00720A61" w:rsidRPr="00413843">
        <w:rPr>
          <w:rFonts w:asciiTheme="minorHAnsi" w:hAnsiTheme="minorHAnsi"/>
          <w:bCs/>
          <w:sz w:val="24"/>
          <w:szCs w:val="24"/>
        </w:rPr>
        <w:t xml:space="preserve">, hogy </w:t>
      </w:r>
      <w:r w:rsidR="00720A61" w:rsidRPr="00413843">
        <w:rPr>
          <w:rFonts w:asciiTheme="minorHAnsi" w:hAnsiTheme="minorHAnsi"/>
          <w:bCs/>
          <w:sz w:val="24"/>
          <w:szCs w:val="24"/>
        </w:rPr>
        <w:br/>
        <w:t xml:space="preserve">az Internet Explorer kezdőlapja a </w:t>
      </w:r>
      <w:r w:rsidR="000516DE" w:rsidRPr="00F67437">
        <w:rPr>
          <w:rFonts w:asciiTheme="minorHAnsi" w:hAnsiTheme="minorHAnsi"/>
          <w:b/>
          <w:i/>
          <w:iCs/>
          <w:color w:val="365F91" w:themeColor="accent1" w:themeShade="BF"/>
          <w:sz w:val="24"/>
          <w:szCs w:val="24"/>
          <w:u w:val="single"/>
        </w:rPr>
        <w:t>https://</w:t>
      </w:r>
      <w:r w:rsidR="000516DE" w:rsidRPr="00F67437">
        <w:rPr>
          <w:rFonts w:asciiTheme="minorHAnsi" w:hAnsiTheme="minorHAnsi"/>
          <w:b/>
          <w:bCs/>
          <w:i/>
          <w:iCs/>
          <w:color w:val="365F91" w:themeColor="accent1" w:themeShade="BF"/>
          <w:sz w:val="24"/>
          <w:szCs w:val="24"/>
          <w:u w:val="single"/>
        </w:rPr>
        <w:t>web</w:t>
      </w:r>
      <w:r w:rsidR="00720A61" w:rsidRPr="00F67437">
        <w:rPr>
          <w:rFonts w:asciiTheme="minorHAnsi" w:hAnsiTheme="minorHAnsi"/>
          <w:b/>
          <w:bCs/>
          <w:i/>
          <w:iCs/>
          <w:color w:val="365F91" w:themeColor="accent1" w:themeShade="BF"/>
          <w:sz w:val="24"/>
          <w:szCs w:val="24"/>
          <w:u w:val="single"/>
        </w:rPr>
        <w:t>.</w:t>
      </w:r>
      <w:r w:rsidR="000516DE" w:rsidRPr="00F67437">
        <w:rPr>
          <w:rFonts w:asciiTheme="minorHAnsi" w:hAnsiTheme="minorHAnsi"/>
          <w:b/>
          <w:bCs/>
          <w:i/>
          <w:iCs/>
          <w:color w:val="365F91" w:themeColor="accent1" w:themeShade="BF"/>
          <w:sz w:val="24"/>
          <w:szCs w:val="24"/>
          <w:u w:val="single"/>
        </w:rPr>
        <w:t>maximus</w:t>
      </w:r>
      <w:r w:rsidR="00720A61" w:rsidRPr="00F67437">
        <w:rPr>
          <w:rFonts w:asciiTheme="minorHAnsi" w:hAnsiTheme="minorHAnsi"/>
          <w:b/>
          <w:bCs/>
          <w:i/>
          <w:iCs/>
          <w:color w:val="365F91" w:themeColor="accent1" w:themeShade="BF"/>
          <w:sz w:val="24"/>
          <w:szCs w:val="24"/>
          <w:u w:val="single"/>
        </w:rPr>
        <w:t>.</w:t>
      </w:r>
      <w:r w:rsidR="00E34A5D">
        <w:rPr>
          <w:rFonts w:asciiTheme="minorHAnsi" w:hAnsiTheme="minorHAnsi"/>
          <w:b/>
          <w:bCs/>
          <w:i/>
          <w:iCs/>
          <w:color w:val="365F91" w:themeColor="accent1" w:themeShade="BF"/>
          <w:sz w:val="24"/>
          <w:szCs w:val="24"/>
          <w:u w:val="single"/>
        </w:rPr>
        <w:t>local</w:t>
      </w:r>
      <w:r w:rsidR="000516DE" w:rsidRPr="00F67437">
        <w:rPr>
          <w:rFonts w:asciiTheme="minorHAnsi" w:hAnsiTheme="minorHAnsi"/>
          <w:b/>
          <w:bCs/>
          <w:i/>
          <w:iCs/>
          <w:color w:val="365F91" w:themeColor="accent1" w:themeShade="BF"/>
          <w:sz w:val="24"/>
          <w:szCs w:val="24"/>
          <w:u w:val="single"/>
        </w:rPr>
        <w:t>:4040</w:t>
      </w:r>
      <w:r w:rsidR="00720A61" w:rsidRPr="00F67437">
        <w:rPr>
          <w:rFonts w:asciiTheme="minorHAnsi" w:hAnsiTheme="minorHAnsi"/>
          <w:bCs/>
          <w:color w:val="365F91" w:themeColor="accent1" w:themeShade="BF"/>
          <w:sz w:val="24"/>
          <w:szCs w:val="24"/>
        </w:rPr>
        <w:t xml:space="preserve"> </w:t>
      </w:r>
      <w:r w:rsidR="00720A61" w:rsidRPr="00413843">
        <w:rPr>
          <w:rFonts w:asciiTheme="minorHAnsi" w:hAnsiTheme="minorHAnsi"/>
          <w:bCs/>
          <w:sz w:val="24"/>
          <w:szCs w:val="24"/>
        </w:rPr>
        <w:t xml:space="preserve">legyen és a felhasználók </w:t>
      </w:r>
      <w:r w:rsidR="0016179F">
        <w:rPr>
          <w:rFonts w:asciiTheme="minorHAnsi" w:hAnsiTheme="minorHAnsi"/>
          <w:bCs/>
          <w:sz w:val="24"/>
          <w:szCs w:val="24"/>
        </w:rPr>
        <w:br/>
      </w:r>
      <w:r w:rsidR="00720A61" w:rsidRPr="00413843">
        <w:rPr>
          <w:rFonts w:asciiTheme="minorHAnsi" w:hAnsiTheme="minorHAnsi"/>
          <w:bCs/>
          <w:sz w:val="24"/>
          <w:szCs w:val="24"/>
        </w:rPr>
        <w:t xml:space="preserve">ne </w:t>
      </w:r>
      <w:r w:rsidR="00A50345">
        <w:rPr>
          <w:rFonts w:asciiTheme="minorHAnsi" w:hAnsiTheme="minorHAnsi"/>
          <w:bCs/>
          <w:sz w:val="24"/>
          <w:szCs w:val="24"/>
        </w:rPr>
        <w:t>t</w:t>
      </w:r>
      <w:r w:rsidR="00720A61" w:rsidRPr="00413843">
        <w:rPr>
          <w:rFonts w:asciiTheme="minorHAnsi" w:hAnsiTheme="minorHAnsi"/>
          <w:bCs/>
          <w:sz w:val="24"/>
          <w:szCs w:val="24"/>
        </w:rPr>
        <w:t>udják</w:t>
      </w:r>
      <w:r w:rsidR="0016179F">
        <w:rPr>
          <w:rFonts w:asciiTheme="minorHAnsi" w:hAnsiTheme="minorHAnsi"/>
          <w:bCs/>
          <w:sz w:val="24"/>
          <w:szCs w:val="24"/>
        </w:rPr>
        <w:t xml:space="preserve"> </w:t>
      </w:r>
      <w:r w:rsidR="00720A61" w:rsidRPr="00413843">
        <w:rPr>
          <w:rFonts w:asciiTheme="minorHAnsi" w:hAnsiTheme="minorHAnsi"/>
          <w:bCs/>
          <w:sz w:val="24"/>
          <w:szCs w:val="24"/>
        </w:rPr>
        <w:t>megváltoztatni!</w:t>
      </w:r>
    </w:p>
    <w:p w14:paraId="5B9E984C" w14:textId="51F2DABE" w:rsidR="00B42FF7" w:rsidRPr="0007324E" w:rsidRDefault="00B42FF7" w:rsidP="00080964">
      <w:pPr>
        <w:pStyle w:val="1"/>
        <w:numPr>
          <w:ilvl w:val="0"/>
          <w:numId w:val="23"/>
        </w:numPr>
        <w:tabs>
          <w:tab w:val="left" w:pos="360"/>
        </w:tabs>
        <w:spacing w:line="360" w:lineRule="auto"/>
        <w:ind w:left="811" w:hanging="357"/>
        <w:rPr>
          <w:rFonts w:asciiTheme="minorHAnsi" w:hAnsiTheme="minorHAnsi"/>
          <w:bCs/>
          <w:sz w:val="24"/>
          <w:szCs w:val="24"/>
        </w:rPr>
      </w:pPr>
      <w:r w:rsidRPr="00413843">
        <w:rPr>
          <w:rFonts w:asciiTheme="minorHAnsi" w:hAnsiTheme="minorHAnsi"/>
          <w:sz w:val="24"/>
          <w:szCs w:val="24"/>
        </w:rPr>
        <w:t>Az újonnan létrehozott webhely naplózás</w:t>
      </w:r>
      <w:r w:rsidR="00D53EB3">
        <w:rPr>
          <w:rFonts w:asciiTheme="minorHAnsi" w:hAnsiTheme="minorHAnsi"/>
          <w:sz w:val="24"/>
          <w:szCs w:val="24"/>
        </w:rPr>
        <w:t xml:space="preserve">a legyen </w:t>
      </w:r>
      <w:r w:rsidRPr="00413843">
        <w:rPr>
          <w:rFonts w:asciiTheme="minorHAnsi" w:hAnsiTheme="minorHAnsi"/>
          <w:sz w:val="24"/>
          <w:szCs w:val="24"/>
        </w:rPr>
        <w:t>be</w:t>
      </w:r>
      <w:r w:rsidR="00D53EB3">
        <w:rPr>
          <w:rFonts w:asciiTheme="minorHAnsi" w:hAnsiTheme="minorHAnsi"/>
          <w:sz w:val="24"/>
          <w:szCs w:val="24"/>
        </w:rPr>
        <w:t>kapcsolva</w:t>
      </w:r>
      <w:r w:rsidRPr="00413843">
        <w:rPr>
          <w:rFonts w:asciiTheme="minorHAnsi" w:hAnsiTheme="minorHAnsi"/>
          <w:sz w:val="24"/>
          <w:szCs w:val="24"/>
        </w:rPr>
        <w:t xml:space="preserve">, a naplófájlokat </w:t>
      </w:r>
      <w:r w:rsidR="008F64C8" w:rsidRPr="00413843">
        <w:rPr>
          <w:rFonts w:asciiTheme="minorHAnsi" w:hAnsiTheme="minorHAnsi"/>
          <w:sz w:val="24"/>
          <w:szCs w:val="24"/>
        </w:rPr>
        <w:t xml:space="preserve">tárolja </w:t>
      </w:r>
      <w:r w:rsidR="00080964">
        <w:rPr>
          <w:rFonts w:asciiTheme="minorHAnsi" w:hAnsiTheme="minorHAnsi"/>
          <w:sz w:val="24"/>
          <w:szCs w:val="24"/>
        </w:rPr>
        <w:br/>
      </w:r>
      <w:r w:rsidR="008F64C8" w:rsidRPr="00413843">
        <w:rPr>
          <w:rFonts w:asciiTheme="minorHAnsi" w:hAnsiTheme="minorHAnsi"/>
          <w:sz w:val="24"/>
          <w:szCs w:val="24"/>
        </w:rPr>
        <w:t xml:space="preserve">a </w:t>
      </w:r>
      <w:r w:rsidR="004B5BB6" w:rsidRPr="00413843">
        <w:rPr>
          <w:rFonts w:asciiTheme="minorHAnsi" w:hAnsiTheme="minorHAnsi"/>
          <w:b/>
          <w:sz w:val="24"/>
          <w:szCs w:val="24"/>
        </w:rPr>
        <w:t>C:\</w:t>
      </w:r>
      <w:r w:rsidR="008F64C8" w:rsidRPr="00413843">
        <w:rPr>
          <w:rFonts w:asciiTheme="minorHAnsi" w:hAnsiTheme="minorHAnsi"/>
          <w:b/>
          <w:sz w:val="24"/>
          <w:szCs w:val="24"/>
        </w:rPr>
        <w:t>inetpub</w:t>
      </w:r>
      <w:r w:rsidR="00413843" w:rsidRPr="00413843">
        <w:rPr>
          <w:rFonts w:asciiTheme="minorHAnsi" w:hAnsiTheme="minorHAnsi"/>
          <w:b/>
          <w:sz w:val="24"/>
          <w:szCs w:val="24"/>
        </w:rPr>
        <w:t xml:space="preserve"> </w:t>
      </w:r>
      <w:r w:rsidR="00413843" w:rsidRPr="00413843">
        <w:rPr>
          <w:rFonts w:asciiTheme="minorHAnsi" w:hAnsiTheme="minorHAnsi"/>
          <w:sz w:val="24"/>
          <w:szCs w:val="24"/>
        </w:rPr>
        <w:t xml:space="preserve">mappában lévő </w:t>
      </w:r>
      <w:proofErr w:type="spellStart"/>
      <w:r w:rsidR="00413843" w:rsidRPr="00413843">
        <w:rPr>
          <w:rFonts w:asciiTheme="minorHAnsi" w:hAnsiTheme="minorHAnsi"/>
          <w:b/>
          <w:sz w:val="24"/>
          <w:szCs w:val="24"/>
        </w:rPr>
        <w:t>we</w:t>
      </w:r>
      <w:r w:rsidR="004B5BB6" w:rsidRPr="00413843">
        <w:rPr>
          <w:rFonts w:asciiTheme="minorHAnsi" w:hAnsiTheme="minorHAnsi"/>
          <w:b/>
          <w:sz w:val="24"/>
          <w:szCs w:val="24"/>
        </w:rPr>
        <w:t>bLogs</w:t>
      </w:r>
      <w:proofErr w:type="spellEnd"/>
      <w:r w:rsidR="004B5BB6" w:rsidRPr="00413843">
        <w:rPr>
          <w:rFonts w:asciiTheme="minorHAnsi" w:hAnsiTheme="minorHAnsi"/>
          <w:sz w:val="24"/>
          <w:szCs w:val="24"/>
        </w:rPr>
        <w:t xml:space="preserve"> </w:t>
      </w:r>
      <w:r w:rsidRPr="00413843">
        <w:rPr>
          <w:rFonts w:asciiTheme="minorHAnsi" w:hAnsiTheme="minorHAnsi"/>
          <w:sz w:val="24"/>
          <w:szCs w:val="24"/>
        </w:rPr>
        <w:t>helyen!</w:t>
      </w:r>
    </w:p>
    <w:p w14:paraId="7ED48571" w14:textId="77777777" w:rsidR="008B69FE" w:rsidRPr="00413843" w:rsidRDefault="008B69FE" w:rsidP="00080964">
      <w:pPr>
        <w:pStyle w:val="1"/>
        <w:numPr>
          <w:ilvl w:val="0"/>
          <w:numId w:val="22"/>
        </w:numPr>
        <w:spacing w:before="120"/>
        <w:ind w:left="425" w:hanging="425"/>
        <w:rPr>
          <w:rFonts w:asciiTheme="minorHAnsi" w:hAnsiTheme="minorHAnsi"/>
          <w:b/>
          <w:bCs/>
          <w:i/>
          <w:sz w:val="24"/>
          <w:szCs w:val="24"/>
        </w:rPr>
      </w:pPr>
      <w:r w:rsidRPr="00413843">
        <w:rPr>
          <w:rFonts w:asciiTheme="minorHAnsi" w:hAnsiTheme="minorHAnsi"/>
          <w:b/>
          <w:bCs/>
          <w:i/>
          <w:sz w:val="24"/>
          <w:szCs w:val="24"/>
        </w:rPr>
        <w:t>VPN kapcsolat</w:t>
      </w:r>
    </w:p>
    <w:p w14:paraId="3A103397" w14:textId="77777777" w:rsidR="008B69FE" w:rsidRPr="00413843" w:rsidRDefault="008B69FE" w:rsidP="00080964">
      <w:pPr>
        <w:pStyle w:val="Listaszerbekezds"/>
        <w:numPr>
          <w:ilvl w:val="0"/>
          <w:numId w:val="23"/>
        </w:numPr>
        <w:tabs>
          <w:tab w:val="num" w:pos="1134"/>
        </w:tabs>
        <w:spacing w:after="0" w:line="360" w:lineRule="auto"/>
        <w:ind w:left="811" w:hanging="357"/>
        <w:jc w:val="both"/>
        <w:rPr>
          <w:rFonts w:asciiTheme="minorHAnsi" w:hAnsiTheme="minorHAnsi"/>
          <w:sz w:val="24"/>
          <w:szCs w:val="24"/>
        </w:rPr>
      </w:pPr>
      <w:r w:rsidRPr="00413843">
        <w:rPr>
          <w:rFonts w:asciiTheme="minorHAnsi" w:hAnsiTheme="minorHAnsi"/>
          <w:sz w:val="24"/>
          <w:szCs w:val="24"/>
        </w:rPr>
        <w:t>A VPN kapcsolathoz telepítse fel és konfigurálja a távelérést biztosító szerepkört a szerverre!</w:t>
      </w:r>
    </w:p>
    <w:p w14:paraId="1A98054B" w14:textId="77777777" w:rsidR="008B69FE" w:rsidRPr="00413843" w:rsidRDefault="008B69FE" w:rsidP="00080964">
      <w:pPr>
        <w:pStyle w:val="Listaszerbekezds"/>
        <w:numPr>
          <w:ilvl w:val="0"/>
          <w:numId w:val="23"/>
        </w:numPr>
        <w:tabs>
          <w:tab w:val="num" w:pos="1134"/>
        </w:tabs>
        <w:spacing w:after="0" w:line="360" w:lineRule="auto"/>
        <w:ind w:left="811" w:hanging="357"/>
        <w:jc w:val="both"/>
        <w:rPr>
          <w:rFonts w:asciiTheme="minorHAnsi" w:hAnsiTheme="minorHAnsi"/>
          <w:sz w:val="24"/>
          <w:szCs w:val="24"/>
        </w:rPr>
      </w:pPr>
      <w:r w:rsidRPr="00413843">
        <w:rPr>
          <w:rFonts w:asciiTheme="minorHAnsi" w:hAnsiTheme="minorHAnsi"/>
          <w:sz w:val="24"/>
          <w:szCs w:val="24"/>
        </w:rPr>
        <w:t xml:space="preserve">A VPN kapcsolatok </w:t>
      </w:r>
      <w:r w:rsidRPr="008A6BEB">
        <w:rPr>
          <w:rFonts w:asciiTheme="minorHAnsi" w:hAnsiTheme="minorHAnsi"/>
          <w:b/>
          <w:bCs/>
          <w:sz w:val="24"/>
          <w:szCs w:val="24"/>
        </w:rPr>
        <w:t>csak a korábban létrehozott csoport tagjai</w:t>
      </w:r>
      <w:r w:rsidRPr="00413843">
        <w:rPr>
          <w:rFonts w:asciiTheme="minorHAnsi" w:hAnsiTheme="minorHAnsi"/>
          <w:sz w:val="24"/>
          <w:szCs w:val="24"/>
        </w:rPr>
        <w:t xml:space="preserve"> számára legyen biztosítva </w:t>
      </w:r>
      <w:r w:rsidR="003B065D">
        <w:rPr>
          <w:rFonts w:asciiTheme="minorHAnsi" w:hAnsiTheme="minorHAnsi"/>
          <w:sz w:val="24"/>
          <w:szCs w:val="24"/>
        </w:rPr>
        <w:br/>
      </w:r>
      <w:r w:rsidRPr="00413843">
        <w:rPr>
          <w:rFonts w:asciiTheme="minorHAnsi" w:hAnsiTheme="minorHAnsi"/>
          <w:sz w:val="24"/>
          <w:szCs w:val="24"/>
        </w:rPr>
        <w:t xml:space="preserve">a kapcsolathoz való hozzáférés </w:t>
      </w:r>
      <w:r w:rsidRPr="00413843">
        <w:rPr>
          <w:rFonts w:asciiTheme="minorHAnsi" w:hAnsiTheme="minorHAnsi"/>
          <w:b/>
          <w:sz w:val="24"/>
          <w:szCs w:val="24"/>
        </w:rPr>
        <w:t>minden nap 08:00-22:00</w:t>
      </w:r>
      <w:r w:rsidRPr="00413843">
        <w:rPr>
          <w:rFonts w:asciiTheme="minorHAnsi" w:hAnsiTheme="minorHAnsi"/>
          <w:sz w:val="24"/>
          <w:szCs w:val="24"/>
        </w:rPr>
        <w:t xml:space="preserve"> óra között!</w:t>
      </w:r>
    </w:p>
    <w:p w14:paraId="550FD521" w14:textId="2E0F9FA8" w:rsidR="008B69FE" w:rsidRPr="00413843" w:rsidRDefault="008B69FE" w:rsidP="00080964">
      <w:pPr>
        <w:pStyle w:val="Listaszerbekezds"/>
        <w:numPr>
          <w:ilvl w:val="0"/>
          <w:numId w:val="23"/>
        </w:numPr>
        <w:tabs>
          <w:tab w:val="num" w:pos="1134"/>
        </w:tabs>
        <w:spacing w:after="0" w:line="360" w:lineRule="auto"/>
        <w:ind w:left="811" w:hanging="357"/>
        <w:jc w:val="both"/>
        <w:rPr>
          <w:rFonts w:asciiTheme="minorHAnsi" w:hAnsiTheme="minorHAnsi"/>
          <w:sz w:val="24"/>
          <w:szCs w:val="24"/>
        </w:rPr>
      </w:pPr>
      <w:r w:rsidRPr="00413843">
        <w:rPr>
          <w:rFonts w:asciiTheme="minorHAnsi" w:hAnsiTheme="minorHAnsi"/>
          <w:sz w:val="24"/>
          <w:szCs w:val="24"/>
        </w:rPr>
        <w:t>A VPN kapcsolatok engedélyezéséhez a hálózati házirend</w:t>
      </w:r>
      <w:r w:rsidR="000516DE">
        <w:rPr>
          <w:rFonts w:asciiTheme="minorHAnsi" w:hAnsiTheme="minorHAnsi"/>
          <w:sz w:val="24"/>
          <w:szCs w:val="24"/>
        </w:rPr>
        <w:t>-</w:t>
      </w:r>
      <w:r w:rsidRPr="00413843">
        <w:rPr>
          <w:rFonts w:asciiTheme="minorHAnsi" w:hAnsiTheme="minorHAnsi"/>
          <w:sz w:val="24"/>
          <w:szCs w:val="24"/>
        </w:rPr>
        <w:t xml:space="preserve">kiszolgálón a megfelelő </w:t>
      </w:r>
      <w:r w:rsidRPr="00347559">
        <w:rPr>
          <w:rFonts w:asciiTheme="minorHAnsi" w:hAnsiTheme="minorHAnsi"/>
          <w:b/>
          <w:bCs/>
          <w:i/>
          <w:iCs/>
          <w:sz w:val="24"/>
          <w:szCs w:val="24"/>
        </w:rPr>
        <w:t xml:space="preserve">hálózati házirend </w:t>
      </w:r>
      <w:r w:rsidR="00D53EB3">
        <w:rPr>
          <w:rFonts w:asciiTheme="minorHAnsi" w:hAnsiTheme="minorHAnsi"/>
          <w:b/>
          <w:bCs/>
          <w:i/>
          <w:iCs/>
          <w:sz w:val="24"/>
          <w:szCs w:val="24"/>
        </w:rPr>
        <w:br/>
      </w:r>
      <w:r w:rsidRPr="00347559">
        <w:rPr>
          <w:rFonts w:asciiTheme="minorHAnsi" w:hAnsiTheme="minorHAnsi"/>
          <w:b/>
          <w:bCs/>
          <w:i/>
          <w:iCs/>
          <w:sz w:val="24"/>
          <w:szCs w:val="24"/>
        </w:rPr>
        <w:t>szabályt</w:t>
      </w:r>
      <w:r w:rsidRPr="00413843">
        <w:rPr>
          <w:rFonts w:asciiTheme="minorHAnsi" w:hAnsiTheme="minorHAnsi"/>
          <w:sz w:val="24"/>
          <w:szCs w:val="24"/>
        </w:rPr>
        <w:t xml:space="preserve"> hozza létre!</w:t>
      </w:r>
    </w:p>
    <w:p w14:paraId="5B702662" w14:textId="77777777" w:rsidR="008B69FE" w:rsidRPr="00413843" w:rsidRDefault="008B69FE" w:rsidP="00080964">
      <w:pPr>
        <w:pStyle w:val="Listaszerbekezds"/>
        <w:numPr>
          <w:ilvl w:val="0"/>
          <w:numId w:val="23"/>
        </w:numPr>
        <w:tabs>
          <w:tab w:val="num" w:pos="1134"/>
        </w:tabs>
        <w:spacing w:after="0" w:line="360" w:lineRule="auto"/>
        <w:ind w:left="811" w:hanging="357"/>
        <w:jc w:val="both"/>
        <w:rPr>
          <w:rFonts w:asciiTheme="minorHAnsi" w:hAnsiTheme="minorHAnsi"/>
          <w:sz w:val="24"/>
          <w:szCs w:val="24"/>
        </w:rPr>
      </w:pPr>
      <w:r w:rsidRPr="00413843">
        <w:rPr>
          <w:rFonts w:asciiTheme="minorHAnsi" w:hAnsiTheme="minorHAnsi"/>
          <w:sz w:val="24"/>
          <w:szCs w:val="24"/>
        </w:rPr>
        <w:t xml:space="preserve">A </w:t>
      </w:r>
      <w:r w:rsidRPr="00347559">
        <w:rPr>
          <w:rFonts w:asciiTheme="minorHAnsi" w:hAnsiTheme="minorHAnsi"/>
          <w:b/>
          <w:bCs/>
          <w:i/>
          <w:iCs/>
          <w:sz w:val="24"/>
          <w:szCs w:val="24"/>
        </w:rPr>
        <w:t>csoportházirend segítségével</w:t>
      </w:r>
      <w:r w:rsidRPr="00413843">
        <w:rPr>
          <w:rFonts w:asciiTheme="minorHAnsi" w:hAnsiTheme="minorHAnsi"/>
          <w:sz w:val="24"/>
          <w:szCs w:val="24"/>
        </w:rPr>
        <w:t xml:space="preserve"> állítsa be, hogy a VPN kapcsolat a működéshez megfelelő </w:t>
      </w:r>
      <w:r w:rsidRPr="00413843">
        <w:rPr>
          <w:rFonts w:asciiTheme="minorHAnsi" w:hAnsiTheme="minorHAnsi"/>
          <w:sz w:val="24"/>
          <w:szCs w:val="24"/>
        </w:rPr>
        <w:br/>
        <w:t xml:space="preserve">beállításokkal </w:t>
      </w:r>
      <w:r w:rsidRPr="00347559">
        <w:rPr>
          <w:rFonts w:asciiTheme="minorHAnsi" w:hAnsiTheme="minorHAnsi"/>
          <w:b/>
          <w:bCs/>
          <w:i/>
          <w:iCs/>
          <w:sz w:val="24"/>
          <w:szCs w:val="24"/>
        </w:rPr>
        <w:t>automatikusan épüljön fel</w:t>
      </w:r>
      <w:r w:rsidRPr="00413843">
        <w:rPr>
          <w:rFonts w:asciiTheme="minorHAnsi" w:hAnsiTheme="minorHAnsi"/>
          <w:sz w:val="24"/>
          <w:szCs w:val="24"/>
        </w:rPr>
        <w:t xml:space="preserve"> a tartomány számítógépein!</w:t>
      </w:r>
    </w:p>
    <w:p w14:paraId="787D5DCE" w14:textId="2603FC17" w:rsidR="00502201" w:rsidRDefault="008B69FE" w:rsidP="00080964">
      <w:pPr>
        <w:pStyle w:val="Listaszerbekezds"/>
        <w:numPr>
          <w:ilvl w:val="0"/>
          <w:numId w:val="23"/>
        </w:numPr>
        <w:tabs>
          <w:tab w:val="num" w:pos="1134"/>
        </w:tabs>
        <w:spacing w:after="0" w:line="360" w:lineRule="auto"/>
        <w:ind w:left="811" w:hanging="357"/>
        <w:jc w:val="both"/>
        <w:rPr>
          <w:rFonts w:asciiTheme="minorHAnsi" w:hAnsiTheme="minorHAnsi"/>
          <w:sz w:val="24"/>
          <w:szCs w:val="24"/>
        </w:rPr>
      </w:pPr>
      <w:r w:rsidRPr="00413843">
        <w:rPr>
          <w:rFonts w:asciiTheme="minorHAnsi" w:hAnsiTheme="minorHAnsi"/>
          <w:sz w:val="24"/>
          <w:szCs w:val="24"/>
        </w:rPr>
        <w:t>A kapcsolat tesztelésé</w:t>
      </w:r>
      <w:r w:rsidR="000516DE">
        <w:rPr>
          <w:rFonts w:asciiTheme="minorHAnsi" w:hAnsiTheme="minorHAnsi"/>
          <w:sz w:val="24"/>
          <w:szCs w:val="24"/>
        </w:rPr>
        <w:t>t</w:t>
      </w:r>
      <w:r w:rsidRPr="00413843">
        <w:rPr>
          <w:rFonts w:asciiTheme="minorHAnsi" w:hAnsiTheme="minorHAnsi"/>
          <w:sz w:val="24"/>
          <w:szCs w:val="24"/>
        </w:rPr>
        <w:t xml:space="preserve"> a munkaállomáson </w:t>
      </w:r>
      <w:r w:rsidR="000516DE">
        <w:rPr>
          <w:rFonts w:asciiTheme="minorHAnsi" w:hAnsiTheme="minorHAnsi"/>
          <w:sz w:val="24"/>
          <w:szCs w:val="24"/>
        </w:rPr>
        <w:t>végezze el!</w:t>
      </w:r>
    </w:p>
    <w:p w14:paraId="2D9E7544" w14:textId="77777777" w:rsidR="00C54B99" w:rsidRDefault="00C54B99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64531BCB" w14:textId="77777777" w:rsidR="008F64C8" w:rsidRPr="00413843" w:rsidRDefault="008F64C8" w:rsidP="00C54B99">
      <w:pPr>
        <w:ind w:left="709"/>
        <w:jc w:val="both"/>
        <w:rPr>
          <w:rFonts w:asciiTheme="minorHAnsi" w:hAnsiTheme="minorHAnsi"/>
        </w:rPr>
      </w:pPr>
    </w:p>
    <w:p w14:paraId="76EFBD69" w14:textId="77777777" w:rsidR="004B5BB6" w:rsidRPr="00C54B99" w:rsidRDefault="00EE3AAC" w:rsidP="00C54B99">
      <w:pPr>
        <w:jc w:val="center"/>
        <w:rPr>
          <w:rFonts w:asciiTheme="minorHAnsi" w:hAnsiTheme="minorHAnsi"/>
        </w:rPr>
      </w:pPr>
      <w:r w:rsidRPr="00C54B99">
        <w:rPr>
          <w:rFonts w:asciiTheme="minorHAnsi" w:hAnsiTheme="minorHAnsi"/>
          <w:b/>
          <w:bCs/>
        </w:rPr>
        <w:t>Paraméterek táblázata</w:t>
      </w:r>
    </w:p>
    <w:tbl>
      <w:tblPr>
        <w:tblStyle w:val="Rcsostblzat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676"/>
        <w:gridCol w:w="2676"/>
        <w:gridCol w:w="2676"/>
      </w:tblGrid>
      <w:tr w:rsidR="000F1CD9" w:rsidRPr="00413843" w14:paraId="22878FB5" w14:textId="77777777" w:rsidTr="00C54B99">
        <w:trPr>
          <w:jc w:val="center"/>
        </w:trPr>
        <w:tc>
          <w:tcPr>
            <w:tcW w:w="2676" w:type="dxa"/>
          </w:tcPr>
          <w:p w14:paraId="66426A5D" w14:textId="77777777" w:rsidR="000F1CD9" w:rsidRPr="00413843" w:rsidRDefault="000F1CD9" w:rsidP="00161D04">
            <w:pPr>
              <w:tabs>
                <w:tab w:val="left" w:pos="1800"/>
              </w:tabs>
              <w:jc w:val="center"/>
              <w:rPr>
                <w:rFonts w:asciiTheme="minorHAnsi" w:hAnsiTheme="minorHAnsi"/>
                <w:b/>
              </w:rPr>
            </w:pPr>
            <w:r w:rsidRPr="00413843">
              <w:rPr>
                <w:rFonts w:asciiTheme="minorHAnsi" w:hAnsiTheme="minorHAnsi"/>
                <w:b/>
              </w:rPr>
              <w:t>Felhasználói név</w:t>
            </w:r>
          </w:p>
        </w:tc>
        <w:tc>
          <w:tcPr>
            <w:tcW w:w="2676" w:type="dxa"/>
          </w:tcPr>
          <w:p w14:paraId="1CF7707E" w14:textId="77777777" w:rsidR="000F1CD9" w:rsidRPr="00413843" w:rsidRDefault="000F1CD9" w:rsidP="00161D04">
            <w:pPr>
              <w:tabs>
                <w:tab w:val="left" w:pos="1800"/>
              </w:tabs>
              <w:jc w:val="center"/>
              <w:rPr>
                <w:rFonts w:asciiTheme="minorHAnsi" w:hAnsiTheme="minorHAnsi"/>
                <w:b/>
              </w:rPr>
            </w:pPr>
            <w:r w:rsidRPr="00413843">
              <w:rPr>
                <w:rFonts w:asciiTheme="minorHAnsi" w:hAnsiTheme="minorHAnsi"/>
                <w:b/>
              </w:rPr>
              <w:t>Jelszó</w:t>
            </w:r>
          </w:p>
        </w:tc>
        <w:tc>
          <w:tcPr>
            <w:tcW w:w="2676" w:type="dxa"/>
          </w:tcPr>
          <w:p w14:paraId="5BA34B2B" w14:textId="77777777" w:rsidR="000F1CD9" w:rsidRPr="00413843" w:rsidRDefault="000F1CD9" w:rsidP="00161D04">
            <w:pPr>
              <w:tabs>
                <w:tab w:val="left" w:pos="1800"/>
              </w:tabs>
              <w:jc w:val="center"/>
              <w:rPr>
                <w:rFonts w:asciiTheme="minorHAnsi" w:hAnsiTheme="minorHAnsi"/>
                <w:b/>
              </w:rPr>
            </w:pPr>
            <w:r w:rsidRPr="00413843">
              <w:rPr>
                <w:rFonts w:asciiTheme="minorHAnsi" w:hAnsiTheme="minorHAnsi"/>
                <w:b/>
              </w:rPr>
              <w:t>Csoporttagság</w:t>
            </w:r>
          </w:p>
        </w:tc>
      </w:tr>
      <w:tr w:rsidR="000F1CD9" w:rsidRPr="00413843" w14:paraId="436CB6DD" w14:textId="77777777" w:rsidTr="00C54B99">
        <w:trPr>
          <w:jc w:val="center"/>
        </w:trPr>
        <w:tc>
          <w:tcPr>
            <w:tcW w:w="2676" w:type="dxa"/>
          </w:tcPr>
          <w:p w14:paraId="45A0D97C" w14:textId="77777777" w:rsidR="00413843" w:rsidRPr="00413843" w:rsidRDefault="00E34A5D" w:rsidP="00161D04">
            <w:pPr>
              <w:tabs>
                <w:tab w:val="left" w:pos="1800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viola</w:t>
            </w:r>
          </w:p>
        </w:tc>
        <w:tc>
          <w:tcPr>
            <w:tcW w:w="2676" w:type="dxa"/>
          </w:tcPr>
          <w:p w14:paraId="46C455DE" w14:textId="627FF7E3" w:rsidR="000F1CD9" w:rsidRPr="00413843" w:rsidRDefault="00AD713B" w:rsidP="00161D04">
            <w:pPr>
              <w:tabs>
                <w:tab w:val="left" w:pos="1800"/>
              </w:tabs>
              <w:jc w:val="center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bbb</w:t>
            </w:r>
            <w:proofErr w:type="spellEnd"/>
          </w:p>
        </w:tc>
        <w:tc>
          <w:tcPr>
            <w:tcW w:w="2676" w:type="dxa"/>
          </w:tcPr>
          <w:p w14:paraId="751F0E18" w14:textId="77777777" w:rsidR="000F1CD9" w:rsidRPr="00413843" w:rsidRDefault="00387D73" w:rsidP="00161D04">
            <w:pPr>
              <w:tabs>
                <w:tab w:val="left" w:pos="1800"/>
              </w:tabs>
              <w:jc w:val="center"/>
              <w:rPr>
                <w:rFonts w:asciiTheme="minorHAnsi" w:hAnsiTheme="minorHAnsi"/>
              </w:rPr>
            </w:pPr>
            <w:r w:rsidRPr="00413843">
              <w:rPr>
                <w:rFonts w:asciiTheme="minorHAnsi" w:hAnsiTheme="minorHAnsi"/>
              </w:rPr>
              <w:t>team</w:t>
            </w:r>
          </w:p>
        </w:tc>
      </w:tr>
      <w:tr w:rsidR="000F1CD9" w:rsidRPr="00413843" w14:paraId="1BD58EB0" w14:textId="77777777" w:rsidTr="00C54B99">
        <w:trPr>
          <w:jc w:val="center"/>
        </w:trPr>
        <w:tc>
          <w:tcPr>
            <w:tcW w:w="2676" w:type="dxa"/>
          </w:tcPr>
          <w:p w14:paraId="3CB017C6" w14:textId="77777777" w:rsidR="000F1CD9" w:rsidRPr="00413843" w:rsidRDefault="00E34A5D" w:rsidP="00161D04">
            <w:pPr>
              <w:tabs>
                <w:tab w:val="left" w:pos="1800"/>
              </w:tabs>
              <w:jc w:val="center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edit</w:t>
            </w:r>
            <w:proofErr w:type="spellEnd"/>
          </w:p>
        </w:tc>
        <w:tc>
          <w:tcPr>
            <w:tcW w:w="2676" w:type="dxa"/>
          </w:tcPr>
          <w:p w14:paraId="4A8CD874" w14:textId="2AC0A1BB" w:rsidR="000F1CD9" w:rsidRPr="00413843" w:rsidRDefault="00AD713B" w:rsidP="00AD713B">
            <w:pPr>
              <w:tabs>
                <w:tab w:val="left" w:pos="1800"/>
              </w:tabs>
              <w:jc w:val="center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bbb</w:t>
            </w:r>
            <w:proofErr w:type="spellEnd"/>
          </w:p>
        </w:tc>
        <w:tc>
          <w:tcPr>
            <w:tcW w:w="2676" w:type="dxa"/>
          </w:tcPr>
          <w:p w14:paraId="1858A599" w14:textId="049E76F3" w:rsidR="000F1CD9" w:rsidRPr="00413843" w:rsidRDefault="00AD713B" w:rsidP="00161D04">
            <w:pPr>
              <w:tabs>
                <w:tab w:val="left" w:pos="1800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team</w:t>
            </w:r>
          </w:p>
        </w:tc>
      </w:tr>
      <w:tr w:rsidR="000F1CD9" w:rsidRPr="00413843" w14:paraId="4E8EBA57" w14:textId="77777777" w:rsidTr="00C54B99">
        <w:trPr>
          <w:jc w:val="center"/>
        </w:trPr>
        <w:tc>
          <w:tcPr>
            <w:tcW w:w="2676" w:type="dxa"/>
          </w:tcPr>
          <w:p w14:paraId="6ACFC0F0" w14:textId="77777777" w:rsidR="000F1CD9" w:rsidRPr="00413843" w:rsidRDefault="00E34A5D" w:rsidP="00161D04">
            <w:pPr>
              <w:tabs>
                <w:tab w:val="left" w:pos="1800"/>
              </w:tabs>
              <w:jc w:val="center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judit</w:t>
            </w:r>
            <w:proofErr w:type="spellEnd"/>
          </w:p>
        </w:tc>
        <w:tc>
          <w:tcPr>
            <w:tcW w:w="2676" w:type="dxa"/>
          </w:tcPr>
          <w:p w14:paraId="3F29B092" w14:textId="3AAFCE46" w:rsidR="000F1CD9" w:rsidRPr="00413843" w:rsidRDefault="00AD713B" w:rsidP="00161D04">
            <w:pPr>
              <w:tabs>
                <w:tab w:val="left" w:pos="1800"/>
              </w:tabs>
              <w:jc w:val="center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bbb</w:t>
            </w:r>
            <w:proofErr w:type="spellEnd"/>
          </w:p>
        </w:tc>
        <w:tc>
          <w:tcPr>
            <w:tcW w:w="2676" w:type="dxa"/>
          </w:tcPr>
          <w:p w14:paraId="3D67B4C5" w14:textId="629DFABA" w:rsidR="000F1CD9" w:rsidRPr="00413843" w:rsidRDefault="00BE4476" w:rsidP="00161D04">
            <w:pPr>
              <w:tabs>
                <w:tab w:val="left" w:pos="1800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team</w:t>
            </w:r>
          </w:p>
        </w:tc>
      </w:tr>
      <w:tr w:rsidR="000F1CD9" w:rsidRPr="00413843" w14:paraId="727AE2F4" w14:textId="77777777" w:rsidTr="00C54B99">
        <w:trPr>
          <w:jc w:val="center"/>
        </w:trPr>
        <w:tc>
          <w:tcPr>
            <w:tcW w:w="2676" w:type="dxa"/>
          </w:tcPr>
          <w:p w14:paraId="548F6E1A" w14:textId="77777777" w:rsidR="000F1CD9" w:rsidRPr="00413843" w:rsidRDefault="00E34A5D" w:rsidP="00161D04">
            <w:pPr>
              <w:tabs>
                <w:tab w:val="left" w:pos="1800"/>
              </w:tabs>
              <w:jc w:val="center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emma</w:t>
            </w:r>
            <w:proofErr w:type="spellEnd"/>
          </w:p>
        </w:tc>
        <w:tc>
          <w:tcPr>
            <w:tcW w:w="2676" w:type="dxa"/>
          </w:tcPr>
          <w:p w14:paraId="1D7FB4C3" w14:textId="2E12AC07" w:rsidR="000F1CD9" w:rsidRPr="00413843" w:rsidRDefault="00AD713B" w:rsidP="00161D04">
            <w:pPr>
              <w:tabs>
                <w:tab w:val="left" w:pos="1800"/>
              </w:tabs>
              <w:jc w:val="center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bbb</w:t>
            </w:r>
            <w:proofErr w:type="spellEnd"/>
          </w:p>
        </w:tc>
        <w:tc>
          <w:tcPr>
            <w:tcW w:w="2676" w:type="dxa"/>
          </w:tcPr>
          <w:p w14:paraId="47466419" w14:textId="77777777" w:rsidR="000F1CD9" w:rsidRPr="00413843" w:rsidRDefault="00387D73" w:rsidP="00161D04">
            <w:pPr>
              <w:tabs>
                <w:tab w:val="left" w:pos="1800"/>
              </w:tabs>
              <w:jc w:val="center"/>
              <w:rPr>
                <w:rFonts w:asciiTheme="minorHAnsi" w:hAnsiTheme="minorHAnsi"/>
              </w:rPr>
            </w:pPr>
            <w:r w:rsidRPr="00413843">
              <w:rPr>
                <w:rFonts w:asciiTheme="minorHAnsi" w:hAnsiTheme="minorHAnsi"/>
              </w:rPr>
              <w:t>team</w:t>
            </w:r>
          </w:p>
        </w:tc>
      </w:tr>
    </w:tbl>
    <w:p w14:paraId="7D2A4B83" w14:textId="3D68EC2F" w:rsidR="004D7D73" w:rsidRDefault="004D7D73" w:rsidP="00161D04">
      <w:pPr>
        <w:rPr>
          <w:rFonts w:asciiTheme="minorHAnsi" w:hAnsiTheme="minorHAnsi"/>
        </w:rPr>
      </w:pPr>
    </w:p>
    <w:tbl>
      <w:tblPr>
        <w:tblW w:w="1005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12" w:space="0" w:color="000000"/>
        </w:tblBorders>
        <w:tblLook w:val="00A0" w:firstRow="1" w:lastRow="0" w:firstColumn="1" w:lastColumn="0" w:noHBand="0" w:noVBand="0"/>
      </w:tblPr>
      <w:tblGrid>
        <w:gridCol w:w="4521"/>
        <w:gridCol w:w="142"/>
        <w:gridCol w:w="5387"/>
      </w:tblGrid>
      <w:tr w:rsidR="00D53EB3" w:rsidRPr="00413843" w14:paraId="267A4DD5" w14:textId="77777777" w:rsidTr="002C2805">
        <w:trPr>
          <w:jc w:val="center"/>
        </w:trPr>
        <w:tc>
          <w:tcPr>
            <w:tcW w:w="10050" w:type="dxa"/>
            <w:gridSpan w:val="3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3C04FD68" w14:textId="77777777" w:rsidR="00D53EB3" w:rsidRPr="00413843" w:rsidRDefault="00D53EB3" w:rsidP="002C2805">
            <w:pPr>
              <w:rPr>
                <w:rFonts w:asciiTheme="minorHAnsi" w:hAnsiTheme="minorHAnsi"/>
                <w:lang w:eastAsia="en-US"/>
              </w:rPr>
            </w:pPr>
            <w:r w:rsidRPr="00462FBD">
              <w:rPr>
                <w:rFonts w:asciiTheme="minorHAnsi" w:hAnsiTheme="minorHAnsi"/>
                <w:b/>
                <w:bCs/>
                <w:lang w:eastAsia="en-US"/>
              </w:rPr>
              <w:t>Windows 10 (ha nincs és újat</w:t>
            </w:r>
            <w:r>
              <w:rPr>
                <w:rFonts w:asciiTheme="minorHAnsi" w:hAnsiTheme="minorHAnsi"/>
                <w:b/>
                <w:bCs/>
                <w:lang w:eastAsia="en-US"/>
              </w:rPr>
              <w:t xml:space="preserve"> kell létrehoznia</w:t>
            </w:r>
            <w:r w:rsidRPr="00462FBD">
              <w:rPr>
                <w:rFonts w:asciiTheme="minorHAnsi" w:hAnsiTheme="minorHAnsi"/>
                <w:b/>
                <w:bCs/>
                <w:lang w:eastAsia="en-US"/>
              </w:rPr>
              <w:t>!)</w:t>
            </w:r>
          </w:p>
        </w:tc>
      </w:tr>
      <w:tr w:rsidR="00D53EB3" w:rsidRPr="00413843" w14:paraId="4FED1182" w14:textId="77777777" w:rsidTr="002C2805">
        <w:trPr>
          <w:jc w:val="center"/>
        </w:trPr>
        <w:tc>
          <w:tcPr>
            <w:tcW w:w="4663" w:type="dxa"/>
            <w:gridSpan w:val="2"/>
            <w:tcBorders>
              <w:top w:val="single" w:sz="12" w:space="0" w:color="000000"/>
              <w:right w:val="single" w:sz="4" w:space="0" w:color="000000"/>
            </w:tcBorders>
            <w:vAlign w:val="center"/>
          </w:tcPr>
          <w:p w14:paraId="3D08B00F" w14:textId="77777777" w:rsidR="00D53EB3" w:rsidRPr="00413843" w:rsidRDefault="00D53EB3" w:rsidP="002C2805">
            <w:pPr>
              <w:rPr>
                <w:rFonts w:asciiTheme="minorHAnsi" w:hAnsiTheme="minorHAnsi"/>
                <w:lang w:eastAsia="en-US"/>
              </w:rPr>
            </w:pPr>
            <w:r>
              <w:rPr>
                <w:rFonts w:asciiTheme="minorHAnsi" w:hAnsiTheme="minorHAnsi"/>
                <w:lang w:eastAsia="en-US"/>
              </w:rPr>
              <w:t>m</w:t>
            </w:r>
            <w:r w:rsidRPr="00413843">
              <w:rPr>
                <w:rFonts w:asciiTheme="minorHAnsi" w:hAnsiTheme="minorHAnsi"/>
                <w:lang w:eastAsia="en-US"/>
              </w:rPr>
              <w:t>emória mérete</w:t>
            </w:r>
          </w:p>
        </w:tc>
        <w:tc>
          <w:tcPr>
            <w:tcW w:w="5387" w:type="dxa"/>
            <w:tcBorders>
              <w:top w:val="single" w:sz="12" w:space="0" w:color="000000"/>
              <w:left w:val="single" w:sz="4" w:space="0" w:color="000000"/>
            </w:tcBorders>
            <w:vAlign w:val="center"/>
          </w:tcPr>
          <w:p w14:paraId="1156F476" w14:textId="77777777" w:rsidR="00D53EB3" w:rsidRPr="00413843" w:rsidRDefault="00D53EB3" w:rsidP="002C2805">
            <w:pPr>
              <w:rPr>
                <w:rFonts w:asciiTheme="minorHAnsi" w:hAnsiTheme="minorHAnsi"/>
                <w:lang w:eastAsia="en-US"/>
              </w:rPr>
            </w:pPr>
            <w:r>
              <w:rPr>
                <w:rFonts w:asciiTheme="minorHAnsi" w:hAnsiTheme="minorHAnsi"/>
                <w:lang w:eastAsia="en-US"/>
              </w:rPr>
              <w:t>min. 1024</w:t>
            </w:r>
            <w:r w:rsidRPr="00413843">
              <w:rPr>
                <w:rFonts w:asciiTheme="minorHAnsi" w:hAnsiTheme="minorHAnsi"/>
                <w:lang w:eastAsia="en-US"/>
              </w:rPr>
              <w:t xml:space="preserve"> MB</w:t>
            </w:r>
          </w:p>
        </w:tc>
      </w:tr>
      <w:tr w:rsidR="00D53EB3" w:rsidRPr="00413843" w14:paraId="58B5C988" w14:textId="77777777" w:rsidTr="002C2805">
        <w:trPr>
          <w:jc w:val="center"/>
        </w:trPr>
        <w:tc>
          <w:tcPr>
            <w:tcW w:w="4663" w:type="dxa"/>
            <w:gridSpan w:val="2"/>
            <w:tcBorders>
              <w:right w:val="single" w:sz="4" w:space="0" w:color="000000"/>
            </w:tcBorders>
            <w:vAlign w:val="center"/>
          </w:tcPr>
          <w:p w14:paraId="54C57C5F" w14:textId="77777777" w:rsidR="00D53EB3" w:rsidRPr="00413843" w:rsidRDefault="00D53EB3" w:rsidP="002C2805">
            <w:pPr>
              <w:rPr>
                <w:rFonts w:asciiTheme="minorHAnsi" w:hAnsiTheme="minorHAnsi"/>
                <w:lang w:eastAsia="en-US"/>
              </w:rPr>
            </w:pPr>
            <w:r>
              <w:rPr>
                <w:rFonts w:asciiTheme="minorHAnsi" w:hAnsiTheme="minorHAnsi"/>
                <w:lang w:eastAsia="en-US"/>
              </w:rPr>
              <w:t>s</w:t>
            </w:r>
            <w:r w:rsidRPr="00413843">
              <w:rPr>
                <w:rFonts w:asciiTheme="minorHAnsi" w:hAnsiTheme="minorHAnsi"/>
                <w:lang w:eastAsia="en-US"/>
              </w:rPr>
              <w:t>zámítógép név</w:t>
            </w:r>
          </w:p>
        </w:tc>
        <w:tc>
          <w:tcPr>
            <w:tcW w:w="5387" w:type="dxa"/>
            <w:tcBorders>
              <w:left w:val="single" w:sz="4" w:space="0" w:color="000000"/>
            </w:tcBorders>
            <w:vAlign w:val="center"/>
          </w:tcPr>
          <w:p w14:paraId="374121AD" w14:textId="77777777" w:rsidR="00D53EB3" w:rsidRPr="008A6BEB" w:rsidRDefault="00D53EB3" w:rsidP="002C2805">
            <w:pPr>
              <w:rPr>
                <w:rFonts w:asciiTheme="minorHAnsi" w:hAnsiTheme="minorHAnsi"/>
                <w:b/>
                <w:bCs/>
                <w:lang w:eastAsia="en-US"/>
              </w:rPr>
            </w:pPr>
            <w:r w:rsidRPr="008A6BEB">
              <w:rPr>
                <w:rFonts w:asciiTheme="minorHAnsi" w:hAnsiTheme="minorHAnsi"/>
                <w:b/>
                <w:bCs/>
                <w:lang w:eastAsia="en-US"/>
              </w:rPr>
              <w:t>Station</w:t>
            </w:r>
            <w:r>
              <w:rPr>
                <w:rFonts w:asciiTheme="minorHAnsi" w:hAnsiTheme="minorHAnsi"/>
                <w:b/>
                <w:bCs/>
                <w:lang w:eastAsia="en-US"/>
              </w:rPr>
              <w:t>3</w:t>
            </w:r>
          </w:p>
        </w:tc>
      </w:tr>
      <w:tr w:rsidR="00D53EB3" w:rsidRPr="00413843" w14:paraId="1DEBFDDB" w14:textId="77777777" w:rsidTr="002C2805">
        <w:trPr>
          <w:jc w:val="center"/>
        </w:trPr>
        <w:tc>
          <w:tcPr>
            <w:tcW w:w="4663" w:type="dxa"/>
            <w:gridSpan w:val="2"/>
            <w:tcBorders>
              <w:right w:val="single" w:sz="4" w:space="0" w:color="000000"/>
            </w:tcBorders>
            <w:vAlign w:val="center"/>
          </w:tcPr>
          <w:p w14:paraId="51013E85" w14:textId="77777777" w:rsidR="00D53EB3" w:rsidRPr="00413843" w:rsidRDefault="00D53EB3" w:rsidP="002C2805">
            <w:pPr>
              <w:rPr>
                <w:rFonts w:asciiTheme="minorHAnsi" w:hAnsiTheme="minorHAnsi"/>
                <w:lang w:eastAsia="en-US"/>
              </w:rPr>
            </w:pPr>
            <w:r>
              <w:rPr>
                <w:rFonts w:asciiTheme="minorHAnsi" w:hAnsiTheme="minorHAnsi"/>
                <w:lang w:eastAsia="en-US"/>
              </w:rPr>
              <w:t>ú</w:t>
            </w:r>
            <w:r w:rsidRPr="00413843">
              <w:rPr>
                <w:rFonts w:asciiTheme="minorHAnsi" w:hAnsiTheme="minorHAnsi"/>
                <w:lang w:eastAsia="en-US"/>
              </w:rPr>
              <w:t>j felhasználó azonosítója / jelszava</w:t>
            </w:r>
          </w:p>
        </w:tc>
        <w:tc>
          <w:tcPr>
            <w:tcW w:w="5387" w:type="dxa"/>
            <w:tcBorders>
              <w:left w:val="single" w:sz="4" w:space="0" w:color="000000"/>
            </w:tcBorders>
            <w:vAlign w:val="center"/>
          </w:tcPr>
          <w:p w14:paraId="37C86589" w14:textId="77777777" w:rsidR="00D53EB3" w:rsidRPr="00413843" w:rsidRDefault="00D53EB3" w:rsidP="002C2805">
            <w:pPr>
              <w:rPr>
                <w:rFonts w:asciiTheme="minorHAnsi" w:hAnsiTheme="minorHAnsi"/>
                <w:lang w:eastAsia="en-US"/>
              </w:rPr>
            </w:pPr>
            <w:r w:rsidRPr="00413843">
              <w:rPr>
                <w:rFonts w:asciiTheme="minorHAnsi" w:hAnsiTheme="minorHAnsi"/>
                <w:lang w:eastAsia="en-US"/>
              </w:rPr>
              <w:t xml:space="preserve">user / </w:t>
            </w:r>
            <w:r w:rsidRPr="00413843">
              <w:rPr>
                <w:rFonts w:asciiTheme="minorHAnsi" w:hAnsiTheme="minorHAnsi"/>
              </w:rPr>
              <w:t>nincs jelszó</w:t>
            </w:r>
          </w:p>
        </w:tc>
      </w:tr>
      <w:tr w:rsidR="00D53EB3" w:rsidRPr="00413843" w14:paraId="3A1FC1A5" w14:textId="77777777" w:rsidTr="002C2805">
        <w:trPr>
          <w:jc w:val="center"/>
        </w:trPr>
        <w:tc>
          <w:tcPr>
            <w:tcW w:w="10050" w:type="dxa"/>
            <w:gridSpan w:val="3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176802C" w14:textId="246FCA26" w:rsidR="00D53EB3" w:rsidRPr="00413843" w:rsidRDefault="00D53EB3" w:rsidP="002C2805">
            <w:pPr>
              <w:rPr>
                <w:rFonts w:asciiTheme="minorHAnsi" w:hAnsiTheme="minorHAnsi"/>
                <w:lang w:eastAsia="en-US"/>
              </w:rPr>
            </w:pPr>
            <w:r w:rsidRPr="00413843">
              <w:rPr>
                <w:rFonts w:asciiTheme="minorHAnsi" w:hAnsiTheme="minorHAnsi"/>
                <w:b/>
                <w:bCs/>
                <w:lang w:eastAsia="en-US"/>
              </w:rPr>
              <w:t>Windows Server 20</w:t>
            </w:r>
            <w:r w:rsidR="00061B6C">
              <w:rPr>
                <w:rFonts w:asciiTheme="minorHAnsi" w:hAnsiTheme="minorHAnsi"/>
                <w:b/>
                <w:bCs/>
                <w:lang w:eastAsia="en-US"/>
              </w:rPr>
              <w:t>16</w:t>
            </w:r>
          </w:p>
        </w:tc>
      </w:tr>
      <w:tr w:rsidR="00D53EB3" w:rsidRPr="00413843" w14:paraId="5BAD26A1" w14:textId="77777777" w:rsidTr="002C2805">
        <w:trPr>
          <w:jc w:val="center"/>
        </w:trPr>
        <w:tc>
          <w:tcPr>
            <w:tcW w:w="4663" w:type="dxa"/>
            <w:gridSpan w:val="2"/>
            <w:tcBorders>
              <w:top w:val="single" w:sz="12" w:space="0" w:color="000000"/>
              <w:right w:val="single" w:sz="4" w:space="0" w:color="000000"/>
            </w:tcBorders>
            <w:vAlign w:val="center"/>
          </w:tcPr>
          <w:p w14:paraId="6F54B07B" w14:textId="77777777" w:rsidR="00D53EB3" w:rsidRPr="00413843" w:rsidRDefault="00D53EB3" w:rsidP="002C2805">
            <w:pPr>
              <w:rPr>
                <w:rFonts w:asciiTheme="minorHAnsi" w:hAnsiTheme="minorHAnsi"/>
                <w:lang w:eastAsia="en-US"/>
              </w:rPr>
            </w:pPr>
            <w:r>
              <w:rPr>
                <w:rFonts w:asciiTheme="minorHAnsi" w:hAnsiTheme="minorHAnsi"/>
                <w:lang w:eastAsia="en-US"/>
              </w:rPr>
              <w:t>m</w:t>
            </w:r>
            <w:r w:rsidRPr="00413843">
              <w:rPr>
                <w:rFonts w:asciiTheme="minorHAnsi" w:hAnsiTheme="minorHAnsi"/>
                <w:lang w:eastAsia="en-US"/>
              </w:rPr>
              <w:t>emória mérete</w:t>
            </w:r>
          </w:p>
        </w:tc>
        <w:tc>
          <w:tcPr>
            <w:tcW w:w="5387" w:type="dxa"/>
            <w:tcBorders>
              <w:top w:val="single" w:sz="12" w:space="0" w:color="000000"/>
              <w:left w:val="single" w:sz="4" w:space="0" w:color="000000"/>
            </w:tcBorders>
            <w:vAlign w:val="center"/>
          </w:tcPr>
          <w:p w14:paraId="1F034650" w14:textId="77777777" w:rsidR="00D53EB3" w:rsidRPr="00413843" w:rsidRDefault="00D53EB3" w:rsidP="002C2805">
            <w:pPr>
              <w:rPr>
                <w:rFonts w:asciiTheme="minorHAnsi" w:hAnsiTheme="minorHAnsi"/>
                <w:lang w:eastAsia="en-US"/>
              </w:rPr>
            </w:pPr>
            <w:r>
              <w:rPr>
                <w:rFonts w:asciiTheme="minorHAnsi" w:hAnsiTheme="minorHAnsi"/>
                <w:lang w:eastAsia="en-US"/>
              </w:rPr>
              <w:t xml:space="preserve">min. </w:t>
            </w:r>
            <w:r w:rsidRPr="00413843">
              <w:rPr>
                <w:rFonts w:asciiTheme="minorHAnsi" w:hAnsiTheme="minorHAnsi"/>
                <w:lang w:eastAsia="en-US"/>
              </w:rPr>
              <w:t>1024 MB</w:t>
            </w:r>
          </w:p>
        </w:tc>
      </w:tr>
      <w:tr w:rsidR="00D53EB3" w:rsidRPr="00413843" w14:paraId="685A7A31" w14:textId="77777777" w:rsidTr="002C2805">
        <w:trPr>
          <w:jc w:val="center"/>
        </w:trPr>
        <w:tc>
          <w:tcPr>
            <w:tcW w:w="4663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1CAFD7D7" w14:textId="77777777" w:rsidR="00D53EB3" w:rsidRPr="00413843" w:rsidRDefault="00D53EB3" w:rsidP="002C2805">
            <w:pPr>
              <w:rPr>
                <w:rFonts w:asciiTheme="minorHAnsi" w:hAnsiTheme="minorHAnsi"/>
                <w:lang w:eastAsia="en-US"/>
              </w:rPr>
            </w:pPr>
            <w:r>
              <w:rPr>
                <w:rFonts w:asciiTheme="minorHAnsi" w:hAnsiTheme="minorHAnsi"/>
                <w:lang w:eastAsia="en-US"/>
              </w:rPr>
              <w:t>m</w:t>
            </w:r>
            <w:r w:rsidRPr="00413843">
              <w:rPr>
                <w:rFonts w:asciiTheme="minorHAnsi" w:hAnsiTheme="minorHAnsi"/>
                <w:lang w:eastAsia="en-US"/>
              </w:rPr>
              <w:t>erevlemezek méretei</w:t>
            </w: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0F8156B" w14:textId="78D28884" w:rsidR="00D53EB3" w:rsidRPr="00413843" w:rsidRDefault="00D53EB3" w:rsidP="002C2805">
            <w:pPr>
              <w:rPr>
                <w:rFonts w:asciiTheme="minorHAnsi" w:hAnsiTheme="minorHAnsi"/>
                <w:lang w:eastAsia="en-US"/>
              </w:rPr>
            </w:pPr>
            <w:r w:rsidRPr="00413843">
              <w:rPr>
                <w:rFonts w:asciiTheme="minorHAnsi" w:hAnsiTheme="minorHAnsi"/>
                <w:b/>
                <w:lang w:eastAsia="en-US"/>
              </w:rPr>
              <w:t>HDD1</w:t>
            </w:r>
            <w:r w:rsidRPr="00413843">
              <w:rPr>
                <w:rFonts w:asciiTheme="minorHAnsi" w:hAnsiTheme="minorHAnsi"/>
                <w:lang w:eastAsia="en-US"/>
              </w:rPr>
              <w:t xml:space="preserve">: </w:t>
            </w:r>
            <w:r w:rsidR="0033041A">
              <w:rPr>
                <w:rFonts w:asciiTheme="minorHAnsi" w:hAnsiTheme="minorHAnsi"/>
                <w:lang w:eastAsia="en-US"/>
              </w:rPr>
              <w:t>80</w:t>
            </w:r>
            <w:r w:rsidRPr="00413843">
              <w:rPr>
                <w:rFonts w:asciiTheme="minorHAnsi" w:hAnsiTheme="minorHAnsi"/>
                <w:lang w:eastAsia="en-US"/>
              </w:rPr>
              <w:t>GB</w:t>
            </w:r>
            <w:r>
              <w:rPr>
                <w:rFonts w:asciiTheme="minorHAnsi" w:hAnsiTheme="minorHAnsi"/>
                <w:lang w:eastAsia="en-US"/>
              </w:rPr>
              <w:t xml:space="preserve"> (</w:t>
            </w:r>
            <w:r w:rsidRPr="00934E06">
              <w:rPr>
                <w:rFonts w:asciiTheme="minorHAnsi" w:hAnsiTheme="minorHAnsi"/>
                <w:b/>
                <w:bCs/>
                <w:i/>
                <w:iCs/>
                <w:lang w:eastAsia="en-US"/>
              </w:rPr>
              <w:t>C:</w:t>
            </w:r>
            <w:r w:rsidRPr="00934E06">
              <w:rPr>
                <w:rFonts w:asciiTheme="minorHAnsi" w:hAnsiTheme="minorHAnsi"/>
                <w:i/>
                <w:iCs/>
                <w:lang w:eastAsia="en-US"/>
              </w:rPr>
              <w:t xml:space="preserve"> </w:t>
            </w:r>
            <w:r>
              <w:rPr>
                <w:rFonts w:asciiTheme="minorHAnsi" w:hAnsiTheme="minorHAnsi"/>
                <w:i/>
                <w:iCs/>
                <w:lang w:eastAsia="en-US"/>
              </w:rPr>
              <w:t xml:space="preserve"> </w:t>
            </w:r>
            <w:r w:rsidR="0033041A">
              <w:rPr>
                <w:rFonts w:asciiTheme="minorHAnsi" w:hAnsiTheme="minorHAnsi"/>
                <w:b/>
                <w:bCs/>
                <w:i/>
                <w:iCs/>
                <w:lang w:eastAsia="en-US"/>
              </w:rPr>
              <w:t>60</w:t>
            </w:r>
            <w:r w:rsidRPr="00934E06">
              <w:rPr>
                <w:rFonts w:asciiTheme="minorHAnsi" w:hAnsiTheme="minorHAnsi"/>
                <w:i/>
                <w:iCs/>
                <w:lang w:eastAsia="en-US"/>
              </w:rPr>
              <w:t xml:space="preserve"> GB</w:t>
            </w:r>
            <w:r>
              <w:rPr>
                <w:rFonts w:asciiTheme="minorHAnsi" w:hAnsiTheme="minorHAnsi"/>
                <w:i/>
                <w:iCs/>
                <w:lang w:eastAsia="en-US"/>
              </w:rPr>
              <w:t xml:space="preserve"> </w:t>
            </w:r>
            <w:r w:rsidRPr="00934E06">
              <w:rPr>
                <w:rFonts w:asciiTheme="minorHAnsi" w:hAnsiTheme="minorHAnsi"/>
                <w:i/>
                <w:iCs/>
                <w:lang w:eastAsia="en-US"/>
              </w:rPr>
              <w:t xml:space="preserve"> +</w:t>
            </w:r>
            <w:r>
              <w:rPr>
                <w:rFonts w:asciiTheme="minorHAnsi" w:hAnsiTheme="minorHAnsi"/>
                <w:i/>
                <w:iCs/>
                <w:lang w:eastAsia="en-US"/>
              </w:rPr>
              <w:t xml:space="preserve">  </w:t>
            </w:r>
            <w:r w:rsidRPr="00934E06">
              <w:rPr>
                <w:rFonts w:asciiTheme="minorHAnsi" w:hAnsiTheme="minorHAnsi"/>
                <w:b/>
                <w:bCs/>
                <w:i/>
                <w:iCs/>
                <w:lang w:eastAsia="en-US"/>
              </w:rPr>
              <w:t>M:</w:t>
            </w:r>
            <w:r w:rsidRPr="00934E06">
              <w:rPr>
                <w:rFonts w:asciiTheme="minorHAnsi" w:hAnsiTheme="minorHAnsi"/>
                <w:i/>
                <w:iCs/>
                <w:lang w:eastAsia="en-US"/>
              </w:rPr>
              <w:t xml:space="preserve"> </w:t>
            </w:r>
            <w:r>
              <w:rPr>
                <w:rFonts w:asciiTheme="minorHAnsi" w:hAnsiTheme="minorHAnsi"/>
                <w:i/>
                <w:iCs/>
                <w:lang w:eastAsia="en-US"/>
              </w:rPr>
              <w:t xml:space="preserve"> </w:t>
            </w:r>
            <w:r w:rsidR="0033041A">
              <w:rPr>
                <w:rFonts w:asciiTheme="minorHAnsi" w:hAnsiTheme="minorHAnsi"/>
                <w:b/>
                <w:bCs/>
                <w:i/>
                <w:iCs/>
                <w:lang w:eastAsia="en-US"/>
              </w:rPr>
              <w:t>20</w:t>
            </w:r>
            <w:r w:rsidRPr="00934E06">
              <w:rPr>
                <w:rFonts w:asciiTheme="minorHAnsi" w:hAnsiTheme="minorHAnsi"/>
                <w:i/>
                <w:iCs/>
                <w:lang w:eastAsia="en-US"/>
              </w:rPr>
              <w:t xml:space="preserve"> GB</w:t>
            </w:r>
            <w:r>
              <w:rPr>
                <w:rFonts w:asciiTheme="minorHAnsi" w:hAnsiTheme="minorHAnsi"/>
                <w:lang w:eastAsia="en-US"/>
              </w:rPr>
              <w:t>)</w:t>
            </w:r>
          </w:p>
        </w:tc>
      </w:tr>
      <w:tr w:rsidR="00D53EB3" w:rsidRPr="00413843" w14:paraId="0AFE348F" w14:textId="77777777" w:rsidTr="002C2805">
        <w:trPr>
          <w:jc w:val="center"/>
        </w:trPr>
        <w:tc>
          <w:tcPr>
            <w:tcW w:w="4663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720E9F36" w14:textId="77777777" w:rsidR="00D53EB3" w:rsidRPr="00413843" w:rsidRDefault="00D53EB3" w:rsidP="002C2805">
            <w:pPr>
              <w:rPr>
                <w:rFonts w:asciiTheme="minorHAnsi" w:hAnsiTheme="minorHAnsi"/>
                <w:lang w:eastAsia="en-US"/>
              </w:rPr>
            </w:pPr>
            <w:r>
              <w:rPr>
                <w:rFonts w:asciiTheme="minorHAnsi" w:hAnsiTheme="minorHAnsi"/>
                <w:lang w:eastAsia="en-US"/>
              </w:rPr>
              <w:t>p</w:t>
            </w:r>
            <w:r w:rsidRPr="00413843">
              <w:rPr>
                <w:rFonts w:asciiTheme="minorHAnsi" w:hAnsiTheme="minorHAnsi"/>
                <w:lang w:eastAsia="en-US"/>
              </w:rPr>
              <w:t>artíciók nevei</w:t>
            </w: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5FECCA9" w14:textId="77777777" w:rsidR="00D53EB3" w:rsidRPr="00413843" w:rsidRDefault="00D53EB3" w:rsidP="002C2805">
            <w:pPr>
              <w:rPr>
                <w:rFonts w:asciiTheme="minorHAnsi" w:hAnsiTheme="minorHAnsi"/>
                <w:lang w:eastAsia="en-US"/>
              </w:rPr>
            </w:pPr>
            <w:r w:rsidRPr="00E31ECA">
              <w:rPr>
                <w:rFonts w:asciiTheme="minorHAnsi" w:hAnsiTheme="minorHAnsi"/>
                <w:b/>
                <w:bCs/>
                <w:lang w:eastAsia="en-US"/>
              </w:rPr>
              <w:t>RENDSZER</w:t>
            </w:r>
            <w:r>
              <w:rPr>
                <w:rFonts w:asciiTheme="minorHAnsi" w:hAnsiTheme="minorHAnsi"/>
                <w:lang w:eastAsia="en-US"/>
              </w:rPr>
              <w:t xml:space="preserve"> (</w:t>
            </w:r>
            <w:r w:rsidRPr="00FE2BD1">
              <w:rPr>
                <w:rFonts w:asciiTheme="minorHAnsi" w:hAnsiTheme="minorHAnsi"/>
                <w:b/>
                <w:bCs/>
                <w:lang w:eastAsia="en-US"/>
              </w:rPr>
              <w:t>C:</w:t>
            </w:r>
            <w:r>
              <w:rPr>
                <w:rFonts w:asciiTheme="minorHAnsi" w:hAnsiTheme="minorHAnsi"/>
                <w:lang w:eastAsia="en-US"/>
              </w:rPr>
              <w:t>)</w:t>
            </w:r>
            <w:r w:rsidRPr="00413843">
              <w:rPr>
                <w:rFonts w:asciiTheme="minorHAnsi" w:hAnsiTheme="minorHAnsi"/>
                <w:lang w:eastAsia="en-US"/>
              </w:rPr>
              <w:t xml:space="preserve">, </w:t>
            </w:r>
            <w:r>
              <w:rPr>
                <w:rFonts w:asciiTheme="minorHAnsi" w:hAnsiTheme="minorHAnsi"/>
                <w:b/>
                <w:lang w:eastAsia="en-US"/>
              </w:rPr>
              <w:t xml:space="preserve">MUNKA </w:t>
            </w:r>
            <w:r w:rsidRPr="00FE2BD1">
              <w:rPr>
                <w:rFonts w:asciiTheme="minorHAnsi" w:hAnsiTheme="minorHAnsi"/>
                <w:bCs/>
                <w:lang w:eastAsia="en-US"/>
              </w:rPr>
              <w:t>(</w:t>
            </w:r>
            <w:r w:rsidRPr="00FE2BD1">
              <w:rPr>
                <w:rFonts w:asciiTheme="minorHAnsi" w:hAnsiTheme="minorHAnsi"/>
                <w:b/>
                <w:lang w:eastAsia="en-US"/>
              </w:rPr>
              <w:t>M:</w:t>
            </w:r>
            <w:r w:rsidRPr="00FE2BD1">
              <w:rPr>
                <w:rFonts w:asciiTheme="minorHAnsi" w:hAnsiTheme="minorHAnsi"/>
                <w:bCs/>
                <w:lang w:eastAsia="en-US"/>
              </w:rPr>
              <w:t>)</w:t>
            </w:r>
          </w:p>
        </w:tc>
      </w:tr>
      <w:tr w:rsidR="00D53EB3" w:rsidRPr="00413843" w14:paraId="548911CF" w14:textId="77777777" w:rsidTr="002C2805">
        <w:trPr>
          <w:jc w:val="center"/>
        </w:trPr>
        <w:tc>
          <w:tcPr>
            <w:tcW w:w="4663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5532F829" w14:textId="77777777" w:rsidR="00D53EB3" w:rsidRPr="00413843" w:rsidRDefault="00D53EB3" w:rsidP="002C2805">
            <w:pPr>
              <w:rPr>
                <w:rFonts w:asciiTheme="minorHAnsi" w:hAnsiTheme="minorHAnsi"/>
                <w:lang w:eastAsia="en-US"/>
              </w:rPr>
            </w:pPr>
            <w:r>
              <w:rPr>
                <w:rFonts w:asciiTheme="minorHAnsi" w:hAnsiTheme="minorHAnsi"/>
                <w:lang w:eastAsia="en-US"/>
              </w:rPr>
              <w:t>s</w:t>
            </w:r>
            <w:r w:rsidRPr="00413843">
              <w:rPr>
                <w:rFonts w:asciiTheme="minorHAnsi" w:hAnsiTheme="minorHAnsi"/>
                <w:lang w:eastAsia="en-US"/>
              </w:rPr>
              <w:t>zámítógép név</w:t>
            </w: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F672F2A" w14:textId="77777777" w:rsidR="00D53EB3" w:rsidRPr="009F4053" w:rsidRDefault="00D53EB3" w:rsidP="002C2805">
            <w:pPr>
              <w:rPr>
                <w:rFonts w:asciiTheme="minorHAnsi" w:hAnsiTheme="minorHAnsi"/>
                <w:b/>
                <w:bCs/>
                <w:lang w:eastAsia="en-US"/>
              </w:rPr>
            </w:pPr>
            <w:r w:rsidRPr="009F4053">
              <w:rPr>
                <w:rFonts w:asciiTheme="minorHAnsi" w:hAnsiTheme="minorHAnsi"/>
                <w:b/>
                <w:bCs/>
                <w:lang w:eastAsia="en-US"/>
              </w:rPr>
              <w:t>DC1</w:t>
            </w:r>
          </w:p>
        </w:tc>
      </w:tr>
      <w:tr w:rsidR="00D53EB3" w:rsidRPr="00413843" w14:paraId="03F5C47B" w14:textId="77777777" w:rsidTr="002C2805">
        <w:trPr>
          <w:jc w:val="center"/>
        </w:trPr>
        <w:tc>
          <w:tcPr>
            <w:tcW w:w="4663" w:type="dxa"/>
            <w:gridSpan w:val="2"/>
            <w:tcBorders>
              <w:top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97D0AD7" w14:textId="77777777" w:rsidR="00D53EB3" w:rsidRPr="00413843" w:rsidRDefault="00D53EB3" w:rsidP="002C2805">
            <w:pPr>
              <w:rPr>
                <w:rFonts w:asciiTheme="minorHAnsi" w:hAnsiTheme="minorHAnsi"/>
                <w:lang w:eastAsia="en-US"/>
              </w:rPr>
            </w:pPr>
            <w:r>
              <w:rPr>
                <w:rFonts w:asciiTheme="minorHAnsi" w:hAnsiTheme="minorHAnsi"/>
                <w:lang w:eastAsia="en-US"/>
              </w:rPr>
              <w:t>r</w:t>
            </w:r>
            <w:r w:rsidRPr="00413843">
              <w:rPr>
                <w:rFonts w:asciiTheme="minorHAnsi" w:hAnsiTheme="minorHAnsi"/>
                <w:lang w:eastAsia="en-US"/>
              </w:rPr>
              <w:t>endszergazda jelszava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3D15AF60" w14:textId="65458BAF" w:rsidR="00D53EB3" w:rsidRPr="00413843" w:rsidRDefault="00D53EB3" w:rsidP="002C2805">
            <w:pPr>
              <w:rPr>
                <w:rFonts w:asciiTheme="minorHAnsi" w:hAnsiTheme="minorHAnsi"/>
                <w:lang w:eastAsia="en-US"/>
              </w:rPr>
            </w:pPr>
          </w:p>
        </w:tc>
      </w:tr>
      <w:tr w:rsidR="00D53EB3" w:rsidRPr="00413843" w14:paraId="4D5F43C2" w14:textId="77777777" w:rsidTr="002C2805">
        <w:trPr>
          <w:jc w:val="center"/>
        </w:trPr>
        <w:tc>
          <w:tcPr>
            <w:tcW w:w="4663" w:type="dxa"/>
            <w:gridSpan w:val="2"/>
            <w:tcBorders>
              <w:top w:val="single" w:sz="4" w:space="0" w:color="auto"/>
              <w:right w:val="single" w:sz="4" w:space="0" w:color="000000"/>
            </w:tcBorders>
            <w:vAlign w:val="center"/>
          </w:tcPr>
          <w:p w14:paraId="067F448E" w14:textId="77777777" w:rsidR="00D53EB3" w:rsidRPr="00413843" w:rsidRDefault="00D53EB3" w:rsidP="002C2805">
            <w:pPr>
              <w:rPr>
                <w:rFonts w:asciiTheme="minorHAnsi" w:hAnsiTheme="minorHAnsi"/>
                <w:lang w:eastAsia="en-US"/>
              </w:rPr>
            </w:pPr>
            <w:r>
              <w:rPr>
                <w:rFonts w:asciiTheme="minorHAnsi" w:hAnsiTheme="minorHAnsi"/>
                <w:lang w:eastAsia="en-US"/>
              </w:rPr>
              <w:t>s</w:t>
            </w:r>
            <w:r w:rsidRPr="00413843">
              <w:rPr>
                <w:rFonts w:asciiTheme="minorHAnsi" w:hAnsiTheme="minorHAnsi"/>
                <w:lang w:eastAsia="en-US"/>
              </w:rPr>
              <w:t>zerver IP címe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14:paraId="5B75B2F5" w14:textId="18C516D9" w:rsidR="00D53EB3" w:rsidRPr="00613419" w:rsidRDefault="00D53EB3" w:rsidP="002C2805">
            <w:pPr>
              <w:rPr>
                <w:rFonts w:asciiTheme="minorHAnsi" w:hAnsiTheme="minorHAnsi"/>
                <w:b/>
                <w:bCs/>
                <w:lang w:eastAsia="en-US"/>
              </w:rPr>
            </w:pPr>
            <w:r w:rsidRPr="00613419">
              <w:rPr>
                <w:rFonts w:asciiTheme="minorHAnsi" w:hAnsiTheme="minorHAnsi"/>
                <w:b/>
                <w:bCs/>
                <w:lang w:eastAsia="en-US"/>
              </w:rPr>
              <w:t>1</w:t>
            </w:r>
            <w:r w:rsidR="00634ACB">
              <w:rPr>
                <w:rFonts w:asciiTheme="minorHAnsi" w:hAnsiTheme="minorHAnsi"/>
                <w:b/>
                <w:bCs/>
                <w:lang w:eastAsia="en-US"/>
              </w:rPr>
              <w:t>9</w:t>
            </w:r>
            <w:r w:rsidRPr="00613419">
              <w:rPr>
                <w:rFonts w:asciiTheme="minorHAnsi" w:hAnsiTheme="minorHAnsi"/>
                <w:b/>
                <w:bCs/>
                <w:lang w:eastAsia="en-US"/>
              </w:rPr>
              <w:t>2.16</w:t>
            </w:r>
            <w:r w:rsidR="00634ACB">
              <w:rPr>
                <w:rFonts w:asciiTheme="minorHAnsi" w:hAnsiTheme="minorHAnsi"/>
                <w:b/>
                <w:bCs/>
                <w:lang w:eastAsia="en-US"/>
              </w:rPr>
              <w:t>8</w:t>
            </w:r>
            <w:r w:rsidRPr="00613419">
              <w:rPr>
                <w:rFonts w:asciiTheme="minorHAnsi" w:hAnsiTheme="minorHAnsi"/>
                <w:b/>
                <w:bCs/>
                <w:lang w:eastAsia="en-US"/>
              </w:rPr>
              <w:t>.0.1</w:t>
            </w:r>
          </w:p>
        </w:tc>
      </w:tr>
      <w:tr w:rsidR="00D53EB3" w:rsidRPr="00413843" w14:paraId="678369F2" w14:textId="77777777" w:rsidTr="002C2805">
        <w:trPr>
          <w:jc w:val="center"/>
        </w:trPr>
        <w:tc>
          <w:tcPr>
            <w:tcW w:w="4663" w:type="dxa"/>
            <w:gridSpan w:val="2"/>
            <w:tcBorders>
              <w:right w:val="single" w:sz="4" w:space="0" w:color="000000"/>
            </w:tcBorders>
            <w:vAlign w:val="center"/>
          </w:tcPr>
          <w:p w14:paraId="5AB752C0" w14:textId="77777777" w:rsidR="00D53EB3" w:rsidRPr="00413843" w:rsidRDefault="00D53EB3" w:rsidP="002C2805">
            <w:pPr>
              <w:rPr>
                <w:rFonts w:asciiTheme="minorHAnsi" w:hAnsiTheme="minorHAnsi"/>
                <w:lang w:eastAsia="en-US"/>
              </w:rPr>
            </w:pPr>
            <w:r>
              <w:rPr>
                <w:rFonts w:asciiTheme="minorHAnsi" w:hAnsiTheme="minorHAnsi"/>
                <w:lang w:eastAsia="en-US"/>
              </w:rPr>
              <w:t>a</w:t>
            </w:r>
            <w:r w:rsidRPr="00413843">
              <w:rPr>
                <w:rFonts w:asciiTheme="minorHAnsi" w:hAnsiTheme="minorHAnsi"/>
                <w:lang w:eastAsia="en-US"/>
              </w:rPr>
              <w:t>lhálózati maszk</w:t>
            </w:r>
          </w:p>
        </w:tc>
        <w:tc>
          <w:tcPr>
            <w:tcW w:w="5387" w:type="dxa"/>
            <w:tcBorders>
              <w:left w:val="single" w:sz="4" w:space="0" w:color="000000"/>
            </w:tcBorders>
            <w:vAlign w:val="center"/>
          </w:tcPr>
          <w:p w14:paraId="45EE7175" w14:textId="77777777" w:rsidR="00D53EB3" w:rsidRPr="00413843" w:rsidRDefault="00D53EB3" w:rsidP="002C2805">
            <w:pPr>
              <w:rPr>
                <w:rFonts w:asciiTheme="minorHAnsi" w:hAnsiTheme="minorHAnsi"/>
                <w:lang w:eastAsia="en-US"/>
              </w:rPr>
            </w:pPr>
            <w:r>
              <w:rPr>
                <w:rFonts w:asciiTheme="minorHAnsi" w:hAnsiTheme="minorHAnsi"/>
                <w:lang w:eastAsia="en-US"/>
              </w:rPr>
              <w:t>/16</w:t>
            </w:r>
          </w:p>
        </w:tc>
      </w:tr>
      <w:tr w:rsidR="00D53EB3" w:rsidRPr="00413843" w14:paraId="02CC99B9" w14:textId="77777777" w:rsidTr="002C2805">
        <w:trPr>
          <w:jc w:val="center"/>
        </w:trPr>
        <w:tc>
          <w:tcPr>
            <w:tcW w:w="4663" w:type="dxa"/>
            <w:gridSpan w:val="2"/>
            <w:tcBorders>
              <w:right w:val="single" w:sz="4" w:space="0" w:color="000000"/>
            </w:tcBorders>
            <w:vAlign w:val="center"/>
          </w:tcPr>
          <w:p w14:paraId="37845DF4" w14:textId="77777777" w:rsidR="00D53EB3" w:rsidRPr="00413843" w:rsidRDefault="00D53EB3" w:rsidP="002C2805">
            <w:pPr>
              <w:rPr>
                <w:rFonts w:asciiTheme="minorHAnsi" w:hAnsiTheme="minorHAnsi"/>
                <w:lang w:eastAsia="en-US"/>
              </w:rPr>
            </w:pPr>
            <w:r>
              <w:rPr>
                <w:rFonts w:asciiTheme="minorHAnsi" w:hAnsiTheme="minorHAnsi"/>
                <w:lang w:eastAsia="en-US"/>
              </w:rPr>
              <w:t>á</w:t>
            </w:r>
            <w:r w:rsidRPr="00413843">
              <w:rPr>
                <w:rFonts w:asciiTheme="minorHAnsi" w:hAnsiTheme="minorHAnsi"/>
                <w:lang w:eastAsia="en-US"/>
              </w:rPr>
              <w:t>tjáró IP címe</w:t>
            </w:r>
          </w:p>
        </w:tc>
        <w:tc>
          <w:tcPr>
            <w:tcW w:w="5387" w:type="dxa"/>
            <w:tcBorders>
              <w:left w:val="single" w:sz="4" w:space="0" w:color="000000"/>
            </w:tcBorders>
            <w:vAlign w:val="center"/>
          </w:tcPr>
          <w:p w14:paraId="6C1528D6" w14:textId="3CBF3565" w:rsidR="00D53EB3" w:rsidRPr="00413843" w:rsidRDefault="00634ACB" w:rsidP="002C2805">
            <w:pPr>
              <w:rPr>
                <w:rFonts w:asciiTheme="minorHAnsi" w:hAnsiTheme="minorHAnsi"/>
                <w:lang w:eastAsia="en-US"/>
              </w:rPr>
            </w:pPr>
            <w:r>
              <w:rPr>
                <w:rFonts w:asciiTheme="minorHAnsi" w:hAnsiTheme="minorHAnsi"/>
                <w:lang w:eastAsia="en-US"/>
              </w:rPr>
              <w:t>192.168.0</w:t>
            </w:r>
            <w:r w:rsidR="00D53EB3">
              <w:rPr>
                <w:rFonts w:asciiTheme="minorHAnsi" w:hAnsiTheme="minorHAnsi"/>
                <w:lang w:eastAsia="en-US"/>
              </w:rPr>
              <w:t>.</w:t>
            </w:r>
            <w:r w:rsidR="00D53EB3" w:rsidRPr="00F930A0">
              <w:rPr>
                <w:rFonts w:asciiTheme="minorHAnsi" w:hAnsiTheme="minorHAnsi"/>
                <w:b/>
                <w:bCs/>
                <w:lang w:eastAsia="en-US"/>
              </w:rPr>
              <w:t>5</w:t>
            </w:r>
          </w:p>
        </w:tc>
      </w:tr>
      <w:tr w:rsidR="00D53EB3" w:rsidRPr="00413843" w14:paraId="60DBD836" w14:textId="77777777" w:rsidTr="002C2805">
        <w:trPr>
          <w:jc w:val="center"/>
        </w:trPr>
        <w:tc>
          <w:tcPr>
            <w:tcW w:w="10050" w:type="dxa"/>
            <w:gridSpan w:val="3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E320AF8" w14:textId="77777777" w:rsidR="00D53EB3" w:rsidRPr="00413843" w:rsidRDefault="00D53EB3" w:rsidP="002C2805">
            <w:pPr>
              <w:rPr>
                <w:rFonts w:asciiTheme="minorHAnsi" w:hAnsiTheme="minorHAnsi"/>
                <w:lang w:eastAsia="en-US"/>
              </w:rPr>
            </w:pPr>
            <w:r w:rsidRPr="00413843">
              <w:rPr>
                <w:rFonts w:asciiTheme="minorHAnsi" w:hAnsiTheme="minorHAnsi"/>
                <w:b/>
                <w:bCs/>
                <w:lang w:eastAsia="en-US"/>
              </w:rPr>
              <w:t>DHCP hatókör beállításai</w:t>
            </w:r>
          </w:p>
        </w:tc>
      </w:tr>
      <w:tr w:rsidR="00D53EB3" w:rsidRPr="00413843" w14:paraId="1DD4CFA7" w14:textId="77777777" w:rsidTr="002C2805">
        <w:trPr>
          <w:jc w:val="center"/>
        </w:trPr>
        <w:tc>
          <w:tcPr>
            <w:tcW w:w="4663" w:type="dxa"/>
            <w:gridSpan w:val="2"/>
            <w:tcBorders>
              <w:right w:val="single" w:sz="4" w:space="0" w:color="000000"/>
            </w:tcBorders>
            <w:vAlign w:val="center"/>
          </w:tcPr>
          <w:p w14:paraId="6D0273CB" w14:textId="77777777" w:rsidR="00D53EB3" w:rsidRPr="00413843" w:rsidRDefault="00D53EB3" w:rsidP="002C2805">
            <w:pPr>
              <w:rPr>
                <w:rFonts w:asciiTheme="minorHAnsi" w:hAnsiTheme="minorHAnsi"/>
                <w:lang w:eastAsia="en-US"/>
              </w:rPr>
            </w:pPr>
            <w:r>
              <w:rPr>
                <w:rFonts w:asciiTheme="minorHAnsi" w:hAnsiTheme="minorHAnsi"/>
                <w:lang w:eastAsia="en-US"/>
              </w:rPr>
              <w:t>c</w:t>
            </w:r>
            <w:r w:rsidRPr="00413843">
              <w:rPr>
                <w:rFonts w:asciiTheme="minorHAnsi" w:hAnsiTheme="minorHAnsi"/>
                <w:lang w:eastAsia="en-US"/>
              </w:rPr>
              <w:t>ímtartomány</w:t>
            </w:r>
          </w:p>
        </w:tc>
        <w:tc>
          <w:tcPr>
            <w:tcW w:w="5387" w:type="dxa"/>
            <w:tcBorders>
              <w:left w:val="single" w:sz="4" w:space="0" w:color="000000"/>
            </w:tcBorders>
            <w:vAlign w:val="center"/>
          </w:tcPr>
          <w:p w14:paraId="12212D55" w14:textId="0E8A722B" w:rsidR="00D53EB3" w:rsidRPr="00413843" w:rsidRDefault="00634ACB" w:rsidP="002C2805">
            <w:pPr>
              <w:rPr>
                <w:rFonts w:asciiTheme="minorHAnsi" w:hAnsiTheme="minorHAnsi"/>
                <w:lang w:eastAsia="en-US"/>
              </w:rPr>
            </w:pPr>
            <w:r>
              <w:rPr>
                <w:rFonts w:asciiTheme="minorHAnsi" w:hAnsiTheme="minorHAnsi"/>
                <w:lang w:eastAsia="en-US"/>
              </w:rPr>
              <w:t>192.168.0</w:t>
            </w:r>
            <w:r w:rsidR="00D53EB3" w:rsidRPr="00413843">
              <w:rPr>
                <w:rFonts w:asciiTheme="minorHAnsi" w:hAnsiTheme="minorHAnsi"/>
                <w:lang w:eastAsia="en-US"/>
              </w:rPr>
              <w:t xml:space="preserve">.1 – </w:t>
            </w:r>
            <w:r>
              <w:rPr>
                <w:rFonts w:asciiTheme="minorHAnsi" w:hAnsiTheme="minorHAnsi"/>
                <w:lang w:eastAsia="en-US"/>
              </w:rPr>
              <w:t>192.168.0</w:t>
            </w:r>
            <w:r w:rsidR="00D53EB3">
              <w:rPr>
                <w:rFonts w:asciiTheme="minorHAnsi" w:hAnsiTheme="minorHAnsi"/>
                <w:lang w:eastAsia="en-US"/>
              </w:rPr>
              <w:t>.254</w:t>
            </w:r>
          </w:p>
        </w:tc>
      </w:tr>
      <w:tr w:rsidR="00D53EB3" w:rsidRPr="00413843" w14:paraId="77AF9368" w14:textId="77777777" w:rsidTr="002C2805">
        <w:trPr>
          <w:jc w:val="center"/>
        </w:trPr>
        <w:tc>
          <w:tcPr>
            <w:tcW w:w="4663" w:type="dxa"/>
            <w:gridSpan w:val="2"/>
            <w:tcBorders>
              <w:right w:val="single" w:sz="4" w:space="0" w:color="000000"/>
            </w:tcBorders>
            <w:vAlign w:val="center"/>
          </w:tcPr>
          <w:p w14:paraId="082EEEDF" w14:textId="77777777" w:rsidR="00D53EB3" w:rsidRPr="00413843" w:rsidRDefault="00D53EB3" w:rsidP="002C2805">
            <w:pPr>
              <w:rPr>
                <w:rFonts w:asciiTheme="minorHAnsi" w:hAnsiTheme="minorHAnsi"/>
                <w:lang w:eastAsia="en-US"/>
              </w:rPr>
            </w:pPr>
            <w:r>
              <w:rPr>
                <w:rFonts w:asciiTheme="minorHAnsi" w:hAnsiTheme="minorHAnsi"/>
                <w:lang w:eastAsia="en-US"/>
              </w:rPr>
              <w:t>a</w:t>
            </w:r>
            <w:r w:rsidRPr="00413843">
              <w:rPr>
                <w:rFonts w:asciiTheme="minorHAnsi" w:hAnsiTheme="minorHAnsi"/>
                <w:lang w:eastAsia="en-US"/>
              </w:rPr>
              <w:t>lhálózati maszk</w:t>
            </w:r>
          </w:p>
        </w:tc>
        <w:tc>
          <w:tcPr>
            <w:tcW w:w="5387" w:type="dxa"/>
            <w:tcBorders>
              <w:left w:val="single" w:sz="4" w:space="0" w:color="000000"/>
            </w:tcBorders>
            <w:vAlign w:val="center"/>
          </w:tcPr>
          <w:p w14:paraId="0B8E9324" w14:textId="4A7AD4E1" w:rsidR="00D53EB3" w:rsidRPr="00413843" w:rsidRDefault="00D53EB3" w:rsidP="002C2805">
            <w:pPr>
              <w:rPr>
                <w:rFonts w:asciiTheme="minorHAnsi" w:hAnsiTheme="minorHAnsi"/>
                <w:lang w:eastAsia="en-US"/>
              </w:rPr>
            </w:pPr>
            <w:r w:rsidRPr="00413843">
              <w:rPr>
                <w:rFonts w:asciiTheme="minorHAnsi" w:hAnsiTheme="minorHAnsi"/>
                <w:lang w:eastAsia="en-US"/>
              </w:rPr>
              <w:t>255.255.</w:t>
            </w:r>
            <w:r w:rsidR="00634ACB">
              <w:rPr>
                <w:rFonts w:asciiTheme="minorHAnsi" w:hAnsiTheme="minorHAnsi"/>
                <w:lang w:eastAsia="en-US"/>
              </w:rPr>
              <w:t>255</w:t>
            </w:r>
            <w:r w:rsidRPr="00413843">
              <w:rPr>
                <w:rFonts w:asciiTheme="minorHAnsi" w:hAnsiTheme="minorHAnsi"/>
                <w:lang w:eastAsia="en-US"/>
              </w:rPr>
              <w:t>.0</w:t>
            </w:r>
          </w:p>
        </w:tc>
      </w:tr>
      <w:tr w:rsidR="00D53EB3" w:rsidRPr="00413843" w14:paraId="7C4D8EF9" w14:textId="77777777" w:rsidTr="002C2805">
        <w:trPr>
          <w:jc w:val="center"/>
        </w:trPr>
        <w:tc>
          <w:tcPr>
            <w:tcW w:w="4663" w:type="dxa"/>
            <w:gridSpan w:val="2"/>
            <w:tcBorders>
              <w:right w:val="single" w:sz="4" w:space="0" w:color="000000"/>
            </w:tcBorders>
            <w:vAlign w:val="center"/>
          </w:tcPr>
          <w:p w14:paraId="25B6F9FD" w14:textId="77777777" w:rsidR="00D53EB3" w:rsidRPr="00413843" w:rsidRDefault="00D53EB3" w:rsidP="002C2805">
            <w:pPr>
              <w:rPr>
                <w:rFonts w:asciiTheme="minorHAnsi" w:hAnsiTheme="minorHAnsi"/>
                <w:lang w:eastAsia="en-US"/>
              </w:rPr>
            </w:pPr>
            <w:r>
              <w:rPr>
                <w:rFonts w:asciiTheme="minorHAnsi" w:hAnsiTheme="minorHAnsi"/>
                <w:lang w:eastAsia="en-US"/>
              </w:rPr>
              <w:t>k</w:t>
            </w:r>
            <w:r w:rsidRPr="00413843">
              <w:rPr>
                <w:rFonts w:asciiTheme="minorHAnsi" w:hAnsiTheme="minorHAnsi"/>
                <w:lang w:eastAsia="en-US"/>
              </w:rPr>
              <w:t>izárások</w:t>
            </w:r>
          </w:p>
        </w:tc>
        <w:tc>
          <w:tcPr>
            <w:tcW w:w="5387" w:type="dxa"/>
            <w:tcBorders>
              <w:left w:val="single" w:sz="4" w:space="0" w:color="000000"/>
            </w:tcBorders>
            <w:vAlign w:val="center"/>
          </w:tcPr>
          <w:p w14:paraId="77A12677" w14:textId="77777777" w:rsidR="00D53EB3" w:rsidRPr="00413843" w:rsidRDefault="00D53EB3" w:rsidP="002C2805">
            <w:pPr>
              <w:rPr>
                <w:rFonts w:asciiTheme="minorHAnsi" w:hAnsiTheme="minorHAnsi"/>
                <w:lang w:eastAsia="en-US"/>
              </w:rPr>
            </w:pPr>
            <w:r>
              <w:rPr>
                <w:rFonts w:asciiTheme="minorHAnsi" w:hAnsiTheme="minorHAnsi"/>
                <w:lang w:eastAsia="en-US"/>
              </w:rPr>
              <w:t xml:space="preserve">a hálózat </w:t>
            </w:r>
            <w:r w:rsidRPr="00F930A0">
              <w:rPr>
                <w:rFonts w:asciiTheme="minorHAnsi" w:hAnsiTheme="minorHAnsi"/>
                <w:b/>
                <w:bCs/>
                <w:lang w:eastAsia="en-US"/>
              </w:rPr>
              <w:t>első 50</w:t>
            </w:r>
            <w:r w:rsidRPr="00F930A0">
              <w:rPr>
                <w:rFonts w:asciiTheme="minorHAnsi" w:hAnsiTheme="minorHAnsi"/>
                <w:lang w:eastAsia="en-US"/>
              </w:rPr>
              <w:t xml:space="preserve"> </w:t>
            </w:r>
            <w:r>
              <w:rPr>
                <w:rFonts w:asciiTheme="minorHAnsi" w:hAnsiTheme="minorHAnsi"/>
                <w:lang w:eastAsia="en-US"/>
              </w:rPr>
              <w:t>IP-címe</w:t>
            </w:r>
          </w:p>
        </w:tc>
      </w:tr>
      <w:tr w:rsidR="00D53EB3" w:rsidRPr="00413843" w14:paraId="2C0B5111" w14:textId="77777777" w:rsidTr="002C2805">
        <w:trPr>
          <w:jc w:val="center"/>
        </w:trPr>
        <w:tc>
          <w:tcPr>
            <w:tcW w:w="4663" w:type="dxa"/>
            <w:gridSpan w:val="2"/>
            <w:tcBorders>
              <w:right w:val="single" w:sz="4" w:space="0" w:color="000000"/>
            </w:tcBorders>
            <w:vAlign w:val="center"/>
          </w:tcPr>
          <w:p w14:paraId="4672EE74" w14:textId="77777777" w:rsidR="00D53EB3" w:rsidRPr="00413843" w:rsidRDefault="00D53EB3" w:rsidP="002C2805">
            <w:pPr>
              <w:rPr>
                <w:rFonts w:asciiTheme="minorHAnsi" w:hAnsiTheme="minorHAnsi"/>
                <w:lang w:eastAsia="en-US"/>
              </w:rPr>
            </w:pPr>
            <w:r>
              <w:rPr>
                <w:rFonts w:asciiTheme="minorHAnsi" w:hAnsiTheme="minorHAnsi"/>
                <w:lang w:eastAsia="en-US"/>
              </w:rPr>
              <w:t>k</w:t>
            </w:r>
            <w:r w:rsidRPr="00413843">
              <w:rPr>
                <w:rFonts w:asciiTheme="minorHAnsi" w:hAnsiTheme="minorHAnsi"/>
                <w:lang w:eastAsia="en-US"/>
              </w:rPr>
              <w:t>liens számára kiosztandó cím</w:t>
            </w:r>
          </w:p>
        </w:tc>
        <w:tc>
          <w:tcPr>
            <w:tcW w:w="5387" w:type="dxa"/>
            <w:tcBorders>
              <w:left w:val="single" w:sz="4" w:space="0" w:color="000000"/>
            </w:tcBorders>
            <w:vAlign w:val="center"/>
          </w:tcPr>
          <w:p w14:paraId="4232A5B1" w14:textId="765F7357" w:rsidR="00D53EB3" w:rsidRPr="00413843" w:rsidRDefault="00634ACB" w:rsidP="002C2805">
            <w:pPr>
              <w:rPr>
                <w:rFonts w:asciiTheme="minorHAnsi" w:hAnsiTheme="minorHAnsi"/>
                <w:lang w:eastAsia="en-US"/>
              </w:rPr>
            </w:pPr>
            <w:r>
              <w:rPr>
                <w:rFonts w:asciiTheme="minorHAnsi" w:hAnsiTheme="minorHAnsi"/>
                <w:lang w:eastAsia="en-US"/>
              </w:rPr>
              <w:t>192.168.0</w:t>
            </w:r>
            <w:r w:rsidR="00D53EB3" w:rsidRPr="00413843">
              <w:rPr>
                <w:rFonts w:asciiTheme="minorHAnsi" w:hAnsiTheme="minorHAnsi"/>
                <w:lang w:eastAsia="en-US"/>
              </w:rPr>
              <w:t>.</w:t>
            </w:r>
            <w:r>
              <w:rPr>
                <w:rFonts w:asciiTheme="minorHAnsi" w:hAnsiTheme="minorHAnsi"/>
                <w:b/>
                <w:bCs/>
                <w:lang w:eastAsia="en-US"/>
              </w:rPr>
              <w:t>35</w:t>
            </w:r>
          </w:p>
        </w:tc>
      </w:tr>
      <w:tr w:rsidR="00D53EB3" w:rsidRPr="00413843" w14:paraId="1729A11A" w14:textId="77777777" w:rsidTr="002C2805">
        <w:trPr>
          <w:jc w:val="center"/>
        </w:trPr>
        <w:tc>
          <w:tcPr>
            <w:tcW w:w="4663" w:type="dxa"/>
            <w:gridSpan w:val="2"/>
            <w:tcBorders>
              <w:right w:val="single" w:sz="4" w:space="0" w:color="000000"/>
            </w:tcBorders>
            <w:vAlign w:val="center"/>
          </w:tcPr>
          <w:p w14:paraId="4931C3E1" w14:textId="77777777" w:rsidR="00D53EB3" w:rsidRPr="00413843" w:rsidRDefault="00D53EB3" w:rsidP="002C2805">
            <w:pPr>
              <w:rPr>
                <w:rFonts w:asciiTheme="minorHAnsi" w:hAnsiTheme="minorHAnsi"/>
                <w:lang w:eastAsia="en-US"/>
              </w:rPr>
            </w:pPr>
            <w:r w:rsidRPr="00413843">
              <w:rPr>
                <w:rFonts w:asciiTheme="minorHAnsi" w:hAnsiTheme="minorHAnsi"/>
                <w:lang w:eastAsia="en-US"/>
              </w:rPr>
              <w:t>DNS szerver IP címe</w:t>
            </w:r>
          </w:p>
        </w:tc>
        <w:tc>
          <w:tcPr>
            <w:tcW w:w="5387" w:type="dxa"/>
            <w:tcBorders>
              <w:left w:val="single" w:sz="4" w:space="0" w:color="000000"/>
            </w:tcBorders>
            <w:vAlign w:val="center"/>
          </w:tcPr>
          <w:p w14:paraId="15346C40" w14:textId="715793BD" w:rsidR="00D53EB3" w:rsidRPr="00613419" w:rsidRDefault="00634ACB" w:rsidP="002C2805">
            <w:pPr>
              <w:rPr>
                <w:rFonts w:asciiTheme="minorHAnsi" w:hAnsiTheme="minorHAnsi"/>
                <w:b/>
                <w:bCs/>
                <w:lang w:eastAsia="en-US"/>
              </w:rPr>
            </w:pPr>
            <w:r>
              <w:rPr>
                <w:rFonts w:asciiTheme="minorHAnsi" w:hAnsiTheme="minorHAnsi"/>
                <w:b/>
                <w:bCs/>
                <w:lang w:eastAsia="en-US"/>
              </w:rPr>
              <w:t>192.168.0</w:t>
            </w:r>
            <w:r w:rsidR="00D53EB3" w:rsidRPr="00613419">
              <w:rPr>
                <w:rFonts w:asciiTheme="minorHAnsi" w:hAnsiTheme="minorHAnsi"/>
                <w:b/>
                <w:bCs/>
                <w:lang w:eastAsia="en-US"/>
              </w:rPr>
              <w:t>.1</w:t>
            </w:r>
          </w:p>
        </w:tc>
      </w:tr>
      <w:tr w:rsidR="00D53EB3" w:rsidRPr="00413843" w14:paraId="077A749C" w14:textId="77777777" w:rsidTr="002C2805">
        <w:trPr>
          <w:jc w:val="center"/>
        </w:trPr>
        <w:tc>
          <w:tcPr>
            <w:tcW w:w="4663" w:type="dxa"/>
            <w:gridSpan w:val="2"/>
            <w:tcBorders>
              <w:right w:val="single" w:sz="4" w:space="0" w:color="000000"/>
            </w:tcBorders>
            <w:vAlign w:val="center"/>
          </w:tcPr>
          <w:p w14:paraId="331631B8" w14:textId="77777777" w:rsidR="00D53EB3" w:rsidRPr="00413843" w:rsidRDefault="00D53EB3" w:rsidP="002C2805">
            <w:pPr>
              <w:rPr>
                <w:rFonts w:asciiTheme="minorHAnsi" w:hAnsiTheme="minorHAnsi"/>
                <w:lang w:eastAsia="en-US"/>
              </w:rPr>
            </w:pPr>
            <w:r>
              <w:rPr>
                <w:rFonts w:asciiTheme="minorHAnsi" w:hAnsiTheme="minorHAnsi"/>
                <w:lang w:eastAsia="en-US"/>
              </w:rPr>
              <w:t>t</w:t>
            </w:r>
            <w:r w:rsidRPr="00413843">
              <w:rPr>
                <w:rFonts w:asciiTheme="minorHAnsi" w:hAnsiTheme="minorHAnsi"/>
                <w:lang w:eastAsia="en-US"/>
              </w:rPr>
              <w:t>artomány neve</w:t>
            </w:r>
          </w:p>
        </w:tc>
        <w:tc>
          <w:tcPr>
            <w:tcW w:w="5387" w:type="dxa"/>
            <w:tcBorders>
              <w:left w:val="single" w:sz="4" w:space="0" w:color="000000"/>
            </w:tcBorders>
            <w:vAlign w:val="center"/>
          </w:tcPr>
          <w:p w14:paraId="757E406C" w14:textId="77777777" w:rsidR="00D53EB3" w:rsidRPr="00613419" w:rsidRDefault="00D53EB3" w:rsidP="002C2805">
            <w:pPr>
              <w:rPr>
                <w:rFonts w:asciiTheme="minorHAnsi" w:hAnsiTheme="minorHAnsi"/>
                <w:b/>
                <w:bCs/>
                <w:lang w:eastAsia="en-US"/>
              </w:rPr>
            </w:pPr>
            <w:proofErr w:type="spellStart"/>
            <w:r>
              <w:rPr>
                <w:rFonts w:asciiTheme="minorHAnsi" w:hAnsiTheme="minorHAnsi"/>
                <w:b/>
                <w:bCs/>
                <w:lang w:eastAsia="en-US"/>
              </w:rPr>
              <w:t>maximus</w:t>
            </w:r>
            <w:r w:rsidRPr="00613419">
              <w:rPr>
                <w:rFonts w:asciiTheme="minorHAnsi" w:hAnsiTheme="minorHAnsi"/>
                <w:b/>
                <w:bCs/>
                <w:lang w:eastAsia="en-US"/>
              </w:rPr>
              <w:t>.local</w:t>
            </w:r>
            <w:proofErr w:type="spellEnd"/>
          </w:p>
        </w:tc>
      </w:tr>
      <w:tr w:rsidR="00D53EB3" w:rsidRPr="00413843" w14:paraId="26C64645" w14:textId="77777777" w:rsidTr="002C2805">
        <w:trPr>
          <w:jc w:val="center"/>
        </w:trPr>
        <w:tc>
          <w:tcPr>
            <w:tcW w:w="10050" w:type="dxa"/>
            <w:gridSpan w:val="3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FD8446F" w14:textId="77777777" w:rsidR="00D53EB3" w:rsidRPr="00413843" w:rsidRDefault="00D53EB3" w:rsidP="002C2805">
            <w:pPr>
              <w:rPr>
                <w:rFonts w:asciiTheme="minorHAnsi" w:hAnsiTheme="minorHAnsi"/>
                <w:b/>
                <w:bCs/>
                <w:lang w:eastAsia="en-US"/>
              </w:rPr>
            </w:pPr>
            <w:r w:rsidRPr="00413843">
              <w:rPr>
                <w:rFonts w:asciiTheme="minorHAnsi" w:hAnsiTheme="minorHAnsi"/>
                <w:b/>
                <w:bCs/>
                <w:lang w:eastAsia="en-US"/>
              </w:rPr>
              <w:t>VPN szolgáltatás</w:t>
            </w:r>
          </w:p>
        </w:tc>
      </w:tr>
      <w:tr w:rsidR="00D53EB3" w:rsidRPr="00413843" w14:paraId="41C83C05" w14:textId="77777777" w:rsidTr="002C2805">
        <w:trPr>
          <w:jc w:val="center"/>
        </w:trPr>
        <w:tc>
          <w:tcPr>
            <w:tcW w:w="4663" w:type="dxa"/>
            <w:gridSpan w:val="2"/>
            <w:tcBorders>
              <w:right w:val="single" w:sz="4" w:space="0" w:color="000000"/>
            </w:tcBorders>
            <w:vAlign w:val="center"/>
          </w:tcPr>
          <w:p w14:paraId="1F8286EE" w14:textId="77777777" w:rsidR="00D53EB3" w:rsidRPr="00413843" w:rsidRDefault="00D53EB3" w:rsidP="002C2805">
            <w:pPr>
              <w:rPr>
                <w:rFonts w:asciiTheme="minorHAnsi" w:hAnsiTheme="minorHAnsi"/>
                <w:lang w:eastAsia="en-US"/>
              </w:rPr>
            </w:pPr>
            <w:r w:rsidRPr="00413843">
              <w:rPr>
                <w:rFonts w:asciiTheme="minorHAnsi" w:hAnsiTheme="minorHAnsi"/>
                <w:lang w:eastAsia="en-US"/>
              </w:rPr>
              <w:t>VPN IP statikus címtartomány</w:t>
            </w:r>
          </w:p>
        </w:tc>
        <w:tc>
          <w:tcPr>
            <w:tcW w:w="5387" w:type="dxa"/>
            <w:tcBorders>
              <w:left w:val="single" w:sz="4" w:space="0" w:color="000000"/>
            </w:tcBorders>
            <w:vAlign w:val="center"/>
          </w:tcPr>
          <w:p w14:paraId="6D7F2556" w14:textId="0C35025A" w:rsidR="00D53EB3" w:rsidRPr="00413843" w:rsidRDefault="00634ACB" w:rsidP="002C2805">
            <w:pPr>
              <w:rPr>
                <w:rFonts w:asciiTheme="minorHAnsi" w:hAnsiTheme="minorHAnsi"/>
                <w:lang w:eastAsia="en-US"/>
              </w:rPr>
            </w:pPr>
            <w:r>
              <w:rPr>
                <w:rFonts w:asciiTheme="minorHAnsi" w:hAnsiTheme="minorHAnsi"/>
                <w:lang w:eastAsia="en-US"/>
              </w:rPr>
              <w:t>192.168.0</w:t>
            </w:r>
            <w:r w:rsidR="00D53EB3" w:rsidRPr="00413843">
              <w:rPr>
                <w:rFonts w:asciiTheme="minorHAnsi" w:hAnsiTheme="minorHAnsi"/>
                <w:lang w:eastAsia="en-US"/>
              </w:rPr>
              <w:t>.</w:t>
            </w:r>
            <w:r w:rsidR="00D53EB3" w:rsidRPr="00934E06">
              <w:rPr>
                <w:rFonts w:asciiTheme="minorHAnsi" w:hAnsiTheme="minorHAnsi"/>
                <w:b/>
                <w:bCs/>
                <w:lang w:eastAsia="en-US"/>
              </w:rPr>
              <w:t>20</w:t>
            </w:r>
            <w:r w:rsidR="00D53EB3" w:rsidRPr="00413843">
              <w:rPr>
                <w:rFonts w:asciiTheme="minorHAnsi" w:hAnsiTheme="minorHAnsi"/>
                <w:lang w:eastAsia="en-US"/>
              </w:rPr>
              <w:t xml:space="preserve">- </w:t>
            </w:r>
            <w:r>
              <w:rPr>
                <w:rFonts w:asciiTheme="minorHAnsi" w:hAnsiTheme="minorHAnsi"/>
                <w:lang w:eastAsia="en-US"/>
              </w:rPr>
              <w:t>192.168.0</w:t>
            </w:r>
            <w:r w:rsidR="00D53EB3" w:rsidRPr="00413843">
              <w:rPr>
                <w:rFonts w:asciiTheme="minorHAnsi" w:hAnsiTheme="minorHAnsi"/>
                <w:lang w:eastAsia="en-US"/>
              </w:rPr>
              <w:t>.</w:t>
            </w:r>
            <w:r w:rsidR="00D53EB3" w:rsidRPr="00934E06">
              <w:rPr>
                <w:rFonts w:asciiTheme="minorHAnsi" w:hAnsiTheme="minorHAnsi"/>
                <w:b/>
                <w:bCs/>
                <w:lang w:eastAsia="en-US"/>
              </w:rPr>
              <w:t>50</w:t>
            </w:r>
          </w:p>
        </w:tc>
      </w:tr>
      <w:tr w:rsidR="00D53EB3" w:rsidRPr="00413843" w14:paraId="4E1E399D" w14:textId="77777777" w:rsidTr="002C2805">
        <w:trPr>
          <w:jc w:val="center"/>
        </w:trPr>
        <w:tc>
          <w:tcPr>
            <w:tcW w:w="4663" w:type="dxa"/>
            <w:gridSpan w:val="2"/>
            <w:tcBorders>
              <w:right w:val="single" w:sz="4" w:space="0" w:color="000000"/>
            </w:tcBorders>
            <w:vAlign w:val="center"/>
          </w:tcPr>
          <w:p w14:paraId="39B35552" w14:textId="77777777" w:rsidR="00D53EB3" w:rsidRPr="00413843" w:rsidRDefault="00D53EB3" w:rsidP="002C2805">
            <w:pPr>
              <w:rPr>
                <w:rFonts w:asciiTheme="minorHAnsi" w:hAnsiTheme="minorHAnsi"/>
                <w:lang w:eastAsia="en-US"/>
              </w:rPr>
            </w:pPr>
            <w:r>
              <w:rPr>
                <w:rFonts w:asciiTheme="minorHAnsi" w:hAnsiTheme="minorHAnsi"/>
                <w:lang w:eastAsia="en-US"/>
              </w:rPr>
              <w:t>h</w:t>
            </w:r>
            <w:r w:rsidRPr="00413843">
              <w:rPr>
                <w:rFonts w:asciiTheme="minorHAnsi" w:hAnsiTheme="minorHAnsi"/>
                <w:lang w:eastAsia="en-US"/>
              </w:rPr>
              <w:t>itelesítési protokoll</w:t>
            </w:r>
          </w:p>
        </w:tc>
        <w:tc>
          <w:tcPr>
            <w:tcW w:w="5387" w:type="dxa"/>
            <w:tcBorders>
              <w:left w:val="single" w:sz="4" w:space="0" w:color="000000"/>
            </w:tcBorders>
            <w:vAlign w:val="center"/>
          </w:tcPr>
          <w:p w14:paraId="2FDD0BE6" w14:textId="77777777" w:rsidR="00D53EB3" w:rsidRPr="00413843" w:rsidRDefault="00D53EB3" w:rsidP="002C2805">
            <w:pPr>
              <w:rPr>
                <w:rFonts w:asciiTheme="minorHAnsi" w:hAnsiTheme="minorHAnsi"/>
                <w:lang w:eastAsia="en-US"/>
              </w:rPr>
            </w:pPr>
            <w:r w:rsidRPr="00413843">
              <w:rPr>
                <w:rFonts w:asciiTheme="minorHAnsi" w:hAnsiTheme="minorHAnsi"/>
                <w:lang w:eastAsia="en-US"/>
              </w:rPr>
              <w:t xml:space="preserve">csak </w:t>
            </w:r>
            <w:r w:rsidRPr="00823422">
              <w:rPr>
                <w:rFonts w:asciiTheme="minorHAnsi" w:hAnsiTheme="minorHAnsi"/>
                <w:b/>
                <w:bCs/>
                <w:lang w:eastAsia="en-US"/>
              </w:rPr>
              <w:t>MS</w:t>
            </w:r>
            <w:r>
              <w:rPr>
                <w:rFonts w:asciiTheme="minorHAnsi" w:hAnsiTheme="minorHAnsi"/>
                <w:b/>
                <w:bCs/>
                <w:lang w:eastAsia="en-US"/>
              </w:rPr>
              <w:t>-</w:t>
            </w:r>
            <w:r w:rsidRPr="00823422">
              <w:rPr>
                <w:rFonts w:asciiTheme="minorHAnsi" w:hAnsiTheme="minorHAnsi"/>
                <w:b/>
                <w:bCs/>
                <w:lang w:eastAsia="en-US"/>
              </w:rPr>
              <w:t>CHAPv2</w:t>
            </w:r>
          </w:p>
        </w:tc>
      </w:tr>
      <w:tr w:rsidR="00D53EB3" w:rsidRPr="00413843" w14:paraId="20337802" w14:textId="77777777" w:rsidTr="002C2805">
        <w:trPr>
          <w:jc w:val="center"/>
        </w:trPr>
        <w:tc>
          <w:tcPr>
            <w:tcW w:w="4663" w:type="dxa"/>
            <w:gridSpan w:val="2"/>
            <w:tcBorders>
              <w:right w:val="single" w:sz="4" w:space="0" w:color="000000"/>
            </w:tcBorders>
            <w:vAlign w:val="center"/>
          </w:tcPr>
          <w:p w14:paraId="78952BAD" w14:textId="77777777" w:rsidR="00D53EB3" w:rsidRPr="00413843" w:rsidRDefault="00D53EB3" w:rsidP="002C2805">
            <w:pPr>
              <w:rPr>
                <w:rFonts w:asciiTheme="minorHAnsi" w:hAnsiTheme="minorHAnsi"/>
                <w:lang w:eastAsia="en-US"/>
              </w:rPr>
            </w:pPr>
            <w:r>
              <w:rPr>
                <w:rFonts w:asciiTheme="minorHAnsi" w:hAnsiTheme="minorHAnsi"/>
                <w:lang w:eastAsia="en-US"/>
              </w:rPr>
              <w:t>a</w:t>
            </w:r>
            <w:r w:rsidRPr="00413843">
              <w:rPr>
                <w:rFonts w:asciiTheme="minorHAnsi" w:hAnsiTheme="minorHAnsi"/>
                <w:lang w:eastAsia="en-US"/>
              </w:rPr>
              <w:t>lagút protokoll</w:t>
            </w:r>
          </w:p>
        </w:tc>
        <w:tc>
          <w:tcPr>
            <w:tcW w:w="5387" w:type="dxa"/>
            <w:tcBorders>
              <w:left w:val="single" w:sz="4" w:space="0" w:color="000000"/>
            </w:tcBorders>
            <w:vAlign w:val="center"/>
          </w:tcPr>
          <w:p w14:paraId="0DB97E6B" w14:textId="77777777" w:rsidR="00D53EB3" w:rsidRPr="00823422" w:rsidRDefault="00D53EB3" w:rsidP="002C2805">
            <w:pPr>
              <w:rPr>
                <w:rFonts w:asciiTheme="minorHAnsi" w:hAnsiTheme="minorHAnsi"/>
                <w:b/>
                <w:bCs/>
                <w:lang w:eastAsia="en-US"/>
              </w:rPr>
            </w:pPr>
            <w:r w:rsidRPr="00823422">
              <w:rPr>
                <w:rFonts w:asciiTheme="minorHAnsi" w:hAnsiTheme="minorHAnsi"/>
                <w:b/>
                <w:bCs/>
                <w:lang w:eastAsia="en-US"/>
              </w:rPr>
              <w:t>PPTP</w:t>
            </w:r>
          </w:p>
        </w:tc>
      </w:tr>
      <w:tr w:rsidR="00D53EB3" w:rsidRPr="00413843" w14:paraId="093C136F" w14:textId="77777777" w:rsidTr="002C2805">
        <w:trPr>
          <w:jc w:val="center"/>
        </w:trPr>
        <w:tc>
          <w:tcPr>
            <w:tcW w:w="4663" w:type="dxa"/>
            <w:gridSpan w:val="2"/>
            <w:tcBorders>
              <w:right w:val="single" w:sz="4" w:space="0" w:color="000000"/>
            </w:tcBorders>
            <w:vAlign w:val="center"/>
          </w:tcPr>
          <w:p w14:paraId="718FB3D9" w14:textId="77777777" w:rsidR="00D53EB3" w:rsidRPr="00413843" w:rsidRDefault="00D53EB3" w:rsidP="002C2805">
            <w:pPr>
              <w:rPr>
                <w:rFonts w:asciiTheme="minorHAnsi" w:hAnsiTheme="minorHAnsi"/>
                <w:lang w:eastAsia="en-US"/>
              </w:rPr>
            </w:pPr>
            <w:r>
              <w:rPr>
                <w:rFonts w:asciiTheme="minorHAnsi" w:hAnsiTheme="minorHAnsi"/>
                <w:lang w:eastAsia="en-US"/>
              </w:rPr>
              <w:t>h</w:t>
            </w:r>
            <w:r w:rsidRPr="00413843">
              <w:rPr>
                <w:rFonts w:asciiTheme="minorHAnsi" w:hAnsiTheme="minorHAnsi"/>
                <w:lang w:eastAsia="en-US"/>
              </w:rPr>
              <w:t>ázirend szabály neve</w:t>
            </w:r>
          </w:p>
        </w:tc>
        <w:tc>
          <w:tcPr>
            <w:tcW w:w="5387" w:type="dxa"/>
            <w:tcBorders>
              <w:left w:val="single" w:sz="4" w:space="0" w:color="000000"/>
            </w:tcBorders>
            <w:vAlign w:val="center"/>
          </w:tcPr>
          <w:p w14:paraId="30F384D8" w14:textId="77777777" w:rsidR="00D53EB3" w:rsidRPr="00934E06" w:rsidRDefault="00D53EB3" w:rsidP="002C2805">
            <w:pPr>
              <w:rPr>
                <w:rFonts w:asciiTheme="minorHAnsi" w:hAnsiTheme="minorHAnsi"/>
                <w:i/>
                <w:iCs/>
                <w:lang w:eastAsia="en-US"/>
              </w:rPr>
            </w:pPr>
            <w:proofErr w:type="spellStart"/>
            <w:r w:rsidRPr="00934E06">
              <w:rPr>
                <w:rFonts w:asciiTheme="minorHAnsi" w:hAnsiTheme="minorHAnsi"/>
                <w:i/>
                <w:iCs/>
                <w:lang w:eastAsia="en-US"/>
              </w:rPr>
              <w:t>VPN.Szabaly</w:t>
            </w:r>
            <w:proofErr w:type="spellEnd"/>
          </w:p>
        </w:tc>
      </w:tr>
      <w:tr w:rsidR="00D53EB3" w:rsidRPr="00462FBD" w14:paraId="19695634" w14:textId="77777777" w:rsidTr="002C2805">
        <w:trPr>
          <w:trHeight w:hRule="exact" w:val="340"/>
          <w:jc w:val="center"/>
        </w:trPr>
        <w:tc>
          <w:tcPr>
            <w:tcW w:w="10050" w:type="dxa"/>
            <w:gridSpan w:val="3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60C24F4E" w14:textId="77777777" w:rsidR="00D53EB3" w:rsidRPr="00462FBD" w:rsidRDefault="00D53EB3" w:rsidP="002C2805">
            <w:pPr>
              <w:rPr>
                <w:rFonts w:asciiTheme="minorHAnsi" w:hAnsiTheme="minorHAnsi"/>
                <w:b/>
                <w:bCs/>
                <w:lang w:eastAsia="en-US"/>
              </w:rPr>
            </w:pPr>
            <w:r>
              <w:rPr>
                <w:rFonts w:asciiTheme="minorHAnsi" w:hAnsiTheme="minorHAnsi"/>
                <w:b/>
                <w:bCs/>
                <w:lang w:eastAsia="en-US"/>
              </w:rPr>
              <w:t>Megosztott mappák</w:t>
            </w:r>
          </w:p>
        </w:tc>
      </w:tr>
      <w:tr w:rsidR="00D53EB3" w:rsidRPr="00462FBD" w14:paraId="62AE3947" w14:textId="77777777" w:rsidTr="002C2805">
        <w:trPr>
          <w:trHeight w:hRule="exact" w:val="340"/>
          <w:jc w:val="center"/>
        </w:trPr>
        <w:tc>
          <w:tcPr>
            <w:tcW w:w="4521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91CCDD2" w14:textId="77777777" w:rsidR="00D53EB3" w:rsidRPr="00BD7A02" w:rsidRDefault="00D53EB3" w:rsidP="002C2805">
            <w:pPr>
              <w:rPr>
                <w:rFonts w:asciiTheme="minorHAnsi" w:hAnsiTheme="minorHAnsi"/>
                <w:bCs/>
                <w:lang w:eastAsia="en-US"/>
              </w:rPr>
            </w:pPr>
            <w:r>
              <w:rPr>
                <w:rFonts w:asciiTheme="minorHAnsi" w:hAnsiTheme="minorHAnsi"/>
              </w:rPr>
              <w:t>megosztott csoport</w:t>
            </w:r>
            <w:r w:rsidRPr="00BD7A02">
              <w:rPr>
                <w:rFonts w:asciiTheme="minorHAnsi" w:hAnsiTheme="minorHAnsi"/>
              </w:rPr>
              <w:t>könyvtár</w:t>
            </w:r>
          </w:p>
        </w:tc>
        <w:tc>
          <w:tcPr>
            <w:tcW w:w="5529" w:type="dxa"/>
            <w:gridSpan w:val="2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6110F5B0" w14:textId="55A8D618" w:rsidR="00D53EB3" w:rsidRPr="00462FBD" w:rsidRDefault="00D53EB3" w:rsidP="002C2805">
            <w:pPr>
              <w:rPr>
                <w:rFonts w:asciiTheme="minorHAnsi" w:hAnsiTheme="minorHAnsi"/>
                <w:b/>
                <w:bCs/>
                <w:lang w:eastAsia="en-US"/>
              </w:rPr>
            </w:pPr>
            <w:r w:rsidRPr="00462FBD">
              <w:rPr>
                <w:rFonts w:asciiTheme="minorHAnsi" w:hAnsiTheme="minorHAnsi"/>
                <w:b/>
              </w:rPr>
              <w:t>MUNKA</w:t>
            </w:r>
            <w:r w:rsidR="00885463">
              <w:rPr>
                <w:rFonts w:asciiTheme="minorHAnsi" w:hAnsiTheme="minorHAnsi"/>
                <w:b/>
              </w:rPr>
              <w:t>\</w:t>
            </w:r>
            <w:r w:rsidRPr="00D115FB">
              <w:rPr>
                <w:rFonts w:asciiTheme="minorHAnsi" w:hAnsiTheme="minorHAnsi"/>
                <w:b/>
                <w:bCs/>
              </w:rPr>
              <w:t>teamWork</w:t>
            </w:r>
          </w:p>
        </w:tc>
      </w:tr>
      <w:tr w:rsidR="00D53EB3" w:rsidRPr="00462FBD" w14:paraId="658E956E" w14:textId="77777777" w:rsidTr="002C2805">
        <w:trPr>
          <w:trHeight w:hRule="exact" w:val="340"/>
          <w:jc w:val="center"/>
        </w:trPr>
        <w:tc>
          <w:tcPr>
            <w:tcW w:w="4521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50D8388D" w14:textId="77777777" w:rsidR="00D53EB3" w:rsidRPr="00BD7A02" w:rsidRDefault="00D53EB3" w:rsidP="002C2805">
            <w:pPr>
              <w:rPr>
                <w:rFonts w:asciiTheme="minorHAnsi" w:hAnsiTheme="minorHAnsi"/>
                <w:bCs/>
                <w:lang w:eastAsia="en-US"/>
              </w:rPr>
            </w:pPr>
            <w:r w:rsidRPr="00BD7A02">
              <w:rPr>
                <w:rFonts w:asciiTheme="minorHAnsi" w:hAnsiTheme="minorHAnsi"/>
                <w:bCs/>
                <w:lang w:eastAsia="en-US"/>
              </w:rPr>
              <w:t>kezdőmapp</w:t>
            </w:r>
            <w:r>
              <w:rPr>
                <w:rFonts w:asciiTheme="minorHAnsi" w:hAnsiTheme="minorHAnsi"/>
                <w:bCs/>
                <w:lang w:eastAsia="en-US"/>
              </w:rPr>
              <w:t>ák tárolási helye</w:t>
            </w:r>
          </w:p>
        </w:tc>
        <w:tc>
          <w:tcPr>
            <w:tcW w:w="5529" w:type="dxa"/>
            <w:gridSpan w:val="2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1FE584F" w14:textId="77F2596A" w:rsidR="00D53EB3" w:rsidRPr="00462FBD" w:rsidRDefault="00D53EB3" w:rsidP="002C2805">
            <w:pPr>
              <w:rPr>
                <w:rFonts w:asciiTheme="minorHAnsi" w:hAnsiTheme="minorHAnsi"/>
                <w:b/>
                <w:bCs/>
                <w:lang w:eastAsia="en-US"/>
              </w:rPr>
            </w:pPr>
            <w:r w:rsidRPr="00462FBD">
              <w:rPr>
                <w:rFonts w:asciiTheme="minorHAnsi" w:hAnsiTheme="minorHAnsi"/>
                <w:b/>
              </w:rPr>
              <w:t>MUNKA</w:t>
            </w:r>
            <w:r w:rsidR="00885463">
              <w:rPr>
                <w:rFonts w:asciiTheme="minorHAnsi" w:hAnsiTheme="minorHAnsi"/>
                <w:b/>
              </w:rPr>
              <w:t>\</w:t>
            </w:r>
            <w:r w:rsidRPr="00BD7A02">
              <w:rPr>
                <w:rFonts w:asciiTheme="minorHAnsi" w:hAnsiTheme="minorHAnsi"/>
                <w:b/>
              </w:rPr>
              <w:t>kezdoMappa</w:t>
            </w:r>
            <w:r>
              <w:rPr>
                <w:rFonts w:asciiTheme="minorHAnsi" w:hAnsiTheme="minorHAnsi"/>
                <w:b/>
              </w:rPr>
              <w:t>k</w:t>
            </w:r>
          </w:p>
        </w:tc>
      </w:tr>
      <w:tr w:rsidR="00D53EB3" w:rsidRPr="00462FBD" w14:paraId="5E5C7297" w14:textId="77777777" w:rsidTr="002C2805">
        <w:trPr>
          <w:trHeight w:hRule="exact" w:val="340"/>
          <w:jc w:val="center"/>
        </w:trPr>
        <w:tc>
          <w:tcPr>
            <w:tcW w:w="4521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2A0788C9" w14:textId="77777777" w:rsidR="00D53EB3" w:rsidRPr="00BD7A02" w:rsidRDefault="00D53EB3" w:rsidP="002C2805">
            <w:pPr>
              <w:rPr>
                <w:rFonts w:asciiTheme="minorHAnsi" w:hAnsiTheme="minorHAnsi"/>
                <w:bCs/>
                <w:lang w:eastAsia="en-US"/>
              </w:rPr>
            </w:pPr>
            <w:r>
              <w:rPr>
                <w:rFonts w:asciiTheme="minorHAnsi" w:hAnsiTheme="minorHAnsi"/>
                <w:bCs/>
                <w:lang w:eastAsia="en-US"/>
              </w:rPr>
              <w:t>átirányított mappák tárolása</w:t>
            </w:r>
          </w:p>
        </w:tc>
        <w:tc>
          <w:tcPr>
            <w:tcW w:w="5529" w:type="dxa"/>
            <w:gridSpan w:val="2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E17491A" w14:textId="5625910D" w:rsidR="00D53EB3" w:rsidRPr="00462FBD" w:rsidRDefault="00D53EB3" w:rsidP="002C2805">
            <w:pPr>
              <w:rPr>
                <w:rFonts w:asciiTheme="minorHAnsi" w:hAnsiTheme="minorHAnsi"/>
                <w:b/>
              </w:rPr>
            </w:pPr>
            <w:r w:rsidRPr="00462FBD">
              <w:rPr>
                <w:rFonts w:asciiTheme="minorHAnsi" w:hAnsiTheme="minorHAnsi"/>
                <w:b/>
              </w:rPr>
              <w:t>MUNKA</w:t>
            </w:r>
            <w:r w:rsidR="00885463">
              <w:rPr>
                <w:rFonts w:asciiTheme="minorHAnsi" w:hAnsiTheme="minorHAnsi"/>
                <w:b/>
              </w:rPr>
              <w:t>\</w:t>
            </w:r>
            <w:proofErr w:type="spellStart"/>
            <w:r w:rsidRPr="00525FA2">
              <w:rPr>
                <w:rFonts w:asciiTheme="minorHAnsi" w:hAnsiTheme="minorHAnsi"/>
                <w:b/>
                <w:bCs/>
              </w:rPr>
              <w:t>user</w:t>
            </w:r>
            <w:r>
              <w:rPr>
                <w:rFonts w:asciiTheme="minorHAnsi" w:hAnsiTheme="minorHAnsi"/>
                <w:b/>
              </w:rPr>
              <w:t>DokGyujto</w:t>
            </w:r>
            <w:proofErr w:type="spellEnd"/>
          </w:p>
        </w:tc>
      </w:tr>
    </w:tbl>
    <w:p w14:paraId="1BA4E658" w14:textId="77777777" w:rsidR="00D53EB3" w:rsidRPr="00413843" w:rsidRDefault="00D53EB3" w:rsidP="00D53EB3">
      <w:pPr>
        <w:rPr>
          <w:rFonts w:asciiTheme="minorHAnsi" w:hAnsiTheme="minorHAnsi"/>
        </w:rPr>
      </w:pPr>
    </w:p>
    <w:p w14:paraId="1D3486D6" w14:textId="77777777" w:rsidR="00885463" w:rsidRPr="00885463" w:rsidRDefault="00885463" w:rsidP="00885463">
      <w:pPr>
        <w:pStyle w:val="1"/>
        <w:spacing w:before="120"/>
        <w:ind w:left="0"/>
        <w:rPr>
          <w:rFonts w:asciiTheme="minorHAnsi" w:hAnsiTheme="minorHAnsi"/>
          <w:b/>
          <w:bCs/>
          <w:i/>
          <w:sz w:val="24"/>
          <w:szCs w:val="24"/>
        </w:rPr>
      </w:pPr>
      <w:r w:rsidRPr="00885463">
        <w:rPr>
          <w:rFonts w:asciiTheme="minorHAnsi" w:hAnsiTheme="minorHAnsi"/>
          <w:b/>
          <w:bCs/>
          <w:i/>
          <w:sz w:val="24"/>
          <w:szCs w:val="24"/>
        </w:rPr>
        <w:t>kiegészítő feladat:</w:t>
      </w:r>
    </w:p>
    <w:p w14:paraId="700705E0" w14:textId="5E789395" w:rsidR="00885463" w:rsidRPr="00885463" w:rsidRDefault="00885463" w:rsidP="00885463">
      <w:pPr>
        <w:pStyle w:val="1"/>
        <w:numPr>
          <w:ilvl w:val="0"/>
          <w:numId w:val="22"/>
        </w:numPr>
        <w:spacing w:before="120"/>
        <w:ind w:left="425" w:hanging="425"/>
        <w:rPr>
          <w:rFonts w:asciiTheme="minorHAnsi" w:hAnsiTheme="minorHAnsi"/>
          <w:b/>
          <w:bCs/>
          <w:i/>
          <w:sz w:val="24"/>
          <w:szCs w:val="24"/>
        </w:rPr>
      </w:pPr>
      <w:r w:rsidRPr="00885463">
        <w:rPr>
          <w:rFonts w:asciiTheme="minorHAnsi" w:hAnsiTheme="minorHAnsi"/>
          <w:b/>
          <w:bCs/>
          <w:i/>
          <w:sz w:val="24"/>
          <w:szCs w:val="24"/>
        </w:rPr>
        <w:t>FTP hely kialakítása</w:t>
      </w:r>
    </w:p>
    <w:p w14:paraId="587961D4" w14:textId="77777777" w:rsidR="00885463" w:rsidRPr="006A5B28" w:rsidRDefault="00885463" w:rsidP="00885463">
      <w:pPr>
        <w:numPr>
          <w:ilvl w:val="0"/>
          <w:numId w:val="37"/>
        </w:numPr>
        <w:ind w:left="794" w:hanging="357"/>
        <w:jc w:val="both"/>
        <w:rPr>
          <w:rFonts w:asciiTheme="minorHAnsi" w:hAnsiTheme="minorHAnsi"/>
        </w:rPr>
      </w:pPr>
      <w:r w:rsidRPr="006A5B28">
        <w:rPr>
          <w:rFonts w:asciiTheme="minorHAnsi" w:hAnsiTheme="minorHAnsi"/>
        </w:rPr>
        <w:t xml:space="preserve">Telepítse az FTP kiszolgálóhoz szükséges szerepkört / </w:t>
      </w:r>
      <w:r>
        <w:rPr>
          <w:rFonts w:asciiTheme="minorHAnsi" w:hAnsiTheme="minorHAnsi"/>
        </w:rPr>
        <w:t>szolgáltatást</w:t>
      </w:r>
      <w:r w:rsidRPr="006A5B28">
        <w:rPr>
          <w:rFonts w:asciiTheme="minorHAnsi" w:hAnsiTheme="minorHAnsi"/>
        </w:rPr>
        <w:t>!</w:t>
      </w:r>
    </w:p>
    <w:p w14:paraId="0C98F40B" w14:textId="77777777" w:rsidR="00885463" w:rsidRPr="006A5B28" w:rsidRDefault="00885463" w:rsidP="00885463">
      <w:pPr>
        <w:numPr>
          <w:ilvl w:val="0"/>
          <w:numId w:val="37"/>
        </w:numPr>
        <w:ind w:left="794" w:hanging="357"/>
        <w:jc w:val="both"/>
        <w:rPr>
          <w:rFonts w:asciiTheme="minorHAnsi" w:hAnsiTheme="minorHAnsi"/>
        </w:rPr>
      </w:pPr>
      <w:r w:rsidRPr="006A5B28">
        <w:rPr>
          <w:rFonts w:asciiTheme="minorHAnsi" w:hAnsiTheme="minorHAnsi"/>
        </w:rPr>
        <w:t xml:space="preserve">Hozzon létre egy </w:t>
      </w:r>
      <w:r w:rsidRPr="00A21169">
        <w:rPr>
          <w:rFonts w:asciiTheme="minorHAnsi" w:hAnsiTheme="minorHAnsi"/>
          <w:b/>
          <w:i/>
        </w:rPr>
        <w:t>új</w:t>
      </w:r>
      <w:r w:rsidRPr="006A5B28">
        <w:rPr>
          <w:rFonts w:asciiTheme="minorHAnsi" w:hAnsiTheme="minorHAnsi"/>
        </w:rPr>
        <w:t xml:space="preserve"> FTP helyet!</w:t>
      </w:r>
    </w:p>
    <w:p w14:paraId="0F1E7636" w14:textId="5ACB652F" w:rsidR="006525D1" w:rsidRDefault="006525D1" w:rsidP="00885463">
      <w:pPr>
        <w:numPr>
          <w:ilvl w:val="0"/>
          <w:numId w:val="37"/>
        </w:numPr>
        <w:ind w:left="794" w:hanging="357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Kezdőmappaként állítsa be a </w:t>
      </w:r>
      <w:r w:rsidRPr="006525D1">
        <w:rPr>
          <w:rFonts w:asciiTheme="minorHAnsi" w:hAnsiTheme="minorHAnsi"/>
          <w:b/>
          <w:bCs/>
        </w:rPr>
        <w:t xml:space="preserve">MUNKA\ftp </w:t>
      </w:r>
      <w:r>
        <w:rPr>
          <w:rFonts w:asciiTheme="minorHAnsi" w:hAnsiTheme="minorHAnsi"/>
        </w:rPr>
        <w:t>mappát!</w:t>
      </w:r>
    </w:p>
    <w:p w14:paraId="62D7105A" w14:textId="27DF452D" w:rsidR="00885463" w:rsidRDefault="00885463" w:rsidP="00885463">
      <w:pPr>
        <w:numPr>
          <w:ilvl w:val="0"/>
          <w:numId w:val="37"/>
        </w:numPr>
        <w:ind w:left="794" w:hanging="357"/>
        <w:jc w:val="both"/>
        <w:rPr>
          <w:rFonts w:asciiTheme="minorHAnsi" w:hAnsiTheme="minorHAnsi"/>
        </w:rPr>
      </w:pPr>
      <w:r w:rsidRPr="006A5B28">
        <w:rPr>
          <w:rFonts w:asciiTheme="minorHAnsi" w:hAnsiTheme="minorHAnsi"/>
        </w:rPr>
        <w:t xml:space="preserve">Korlátozza az ftp hely elérését úgy, hogy </w:t>
      </w:r>
      <w:r w:rsidRPr="00A21169">
        <w:rPr>
          <w:rFonts w:asciiTheme="minorHAnsi" w:hAnsiTheme="minorHAnsi"/>
          <w:b/>
          <w:i/>
        </w:rPr>
        <w:t xml:space="preserve">csak </w:t>
      </w:r>
      <w:r w:rsidR="006525D1">
        <w:rPr>
          <w:rFonts w:asciiTheme="minorHAnsi" w:hAnsiTheme="minorHAnsi"/>
          <w:b/>
          <w:i/>
        </w:rPr>
        <w:t xml:space="preserve">a team csoport </w:t>
      </w:r>
      <w:r w:rsidRPr="00A21169">
        <w:rPr>
          <w:rFonts w:asciiTheme="minorHAnsi" w:hAnsiTheme="minorHAnsi"/>
          <w:b/>
          <w:i/>
        </w:rPr>
        <w:t>felhasználó</w:t>
      </w:r>
      <w:r w:rsidR="006525D1">
        <w:rPr>
          <w:rFonts w:asciiTheme="minorHAnsi" w:hAnsiTheme="minorHAnsi"/>
          <w:b/>
          <w:i/>
        </w:rPr>
        <w:t>i</w:t>
      </w:r>
      <w:r w:rsidRPr="006A5B28">
        <w:rPr>
          <w:rFonts w:asciiTheme="minorHAnsi" w:hAnsiTheme="minorHAnsi"/>
        </w:rPr>
        <w:t xml:space="preserve"> használhass</w:t>
      </w:r>
      <w:r w:rsidR="006525D1">
        <w:rPr>
          <w:rFonts w:asciiTheme="minorHAnsi" w:hAnsiTheme="minorHAnsi"/>
        </w:rPr>
        <w:t xml:space="preserve">ák, </w:t>
      </w:r>
      <w:r w:rsidR="00DC049F">
        <w:rPr>
          <w:rFonts w:asciiTheme="minorHAnsi" w:hAnsiTheme="minorHAnsi"/>
        </w:rPr>
        <w:br/>
      </w:r>
      <w:r w:rsidR="006525D1">
        <w:rPr>
          <w:rFonts w:asciiTheme="minorHAnsi" w:hAnsiTheme="minorHAnsi"/>
        </w:rPr>
        <w:t>de ők tudjanak fel- és letölteni!</w:t>
      </w:r>
    </w:p>
    <w:p w14:paraId="6F9B3C09" w14:textId="159A3A50" w:rsidR="00885463" w:rsidRPr="006A5B28" w:rsidRDefault="00885463" w:rsidP="00885463">
      <w:pPr>
        <w:numPr>
          <w:ilvl w:val="0"/>
          <w:numId w:val="37"/>
        </w:numPr>
        <w:ind w:left="794" w:hanging="357"/>
        <w:jc w:val="both"/>
        <w:rPr>
          <w:rFonts w:asciiTheme="minorHAnsi" w:hAnsiTheme="minorHAnsi"/>
        </w:rPr>
      </w:pPr>
      <w:r w:rsidRPr="006A5B28">
        <w:rPr>
          <w:rFonts w:asciiTheme="minorHAnsi" w:hAnsiTheme="minorHAnsi"/>
        </w:rPr>
        <w:t xml:space="preserve">Oldja meg, hogy </w:t>
      </w:r>
      <w:r w:rsidR="006525D1">
        <w:rPr>
          <w:rFonts w:asciiTheme="minorHAnsi" w:hAnsiTheme="minorHAnsi"/>
        </w:rPr>
        <w:t xml:space="preserve">titkosított kapcsolatot is létrehozhassanak a felhasználók </w:t>
      </w:r>
      <w:r w:rsidRPr="00A21169">
        <w:rPr>
          <w:rFonts w:asciiTheme="minorHAnsi" w:hAnsiTheme="minorHAnsi"/>
          <w:b/>
          <w:i/>
        </w:rPr>
        <w:t>SSL protokoll használat</w:t>
      </w:r>
      <w:r w:rsidR="006525D1">
        <w:rPr>
          <w:rFonts w:asciiTheme="minorHAnsi" w:hAnsiTheme="minorHAnsi"/>
          <w:b/>
          <w:i/>
        </w:rPr>
        <w:t>ával</w:t>
      </w:r>
      <w:r w:rsidRPr="006A5B28">
        <w:rPr>
          <w:rFonts w:asciiTheme="minorHAnsi" w:hAnsiTheme="minorHAnsi"/>
        </w:rPr>
        <w:t>!</w:t>
      </w:r>
    </w:p>
    <w:p w14:paraId="315B2253" w14:textId="1764FA67" w:rsidR="00885463" w:rsidRPr="006A5B28" w:rsidRDefault="00DC049F" w:rsidP="00885463">
      <w:pPr>
        <w:numPr>
          <w:ilvl w:val="0"/>
          <w:numId w:val="37"/>
        </w:numPr>
        <w:ind w:left="794" w:hanging="357"/>
        <w:jc w:val="both"/>
        <w:rPr>
          <w:rFonts w:asciiTheme="minorHAnsi" w:hAnsiTheme="minorHAnsi"/>
        </w:rPr>
      </w:pPr>
      <w:r>
        <w:rPr>
          <w:rFonts w:asciiTheme="minorHAnsi" w:hAnsiTheme="minorHAnsi"/>
          <w:iCs/>
        </w:rPr>
        <w:t xml:space="preserve">Az előzekben létrehozott </w:t>
      </w:r>
      <w:r w:rsidR="00885463" w:rsidRPr="00E3206D">
        <w:rPr>
          <w:rFonts w:asciiTheme="minorHAnsi" w:hAnsiTheme="minorHAnsi"/>
          <w:b/>
          <w:bCs/>
          <w:i/>
          <w:highlight w:val="yellow"/>
        </w:rPr>
        <w:t>önaláírt tanúsítványt</w:t>
      </w:r>
      <w:r w:rsidR="00885463" w:rsidRPr="006A5B28">
        <w:rPr>
          <w:rFonts w:asciiTheme="minorHAnsi" w:hAnsiTheme="minorHAnsi"/>
        </w:rPr>
        <w:t xml:space="preserve"> </w:t>
      </w:r>
      <w:r w:rsidR="00885463">
        <w:rPr>
          <w:rFonts w:asciiTheme="minorHAnsi" w:hAnsiTheme="minorHAnsi"/>
        </w:rPr>
        <w:t xml:space="preserve">használja </w:t>
      </w:r>
      <w:r>
        <w:rPr>
          <w:rFonts w:asciiTheme="minorHAnsi" w:hAnsiTheme="minorHAnsi"/>
        </w:rPr>
        <w:t xml:space="preserve">fel </w:t>
      </w:r>
      <w:r w:rsidR="00885463">
        <w:rPr>
          <w:rFonts w:asciiTheme="minorHAnsi" w:hAnsiTheme="minorHAnsi"/>
        </w:rPr>
        <w:t>az FTP helynél</w:t>
      </w:r>
      <w:r>
        <w:rPr>
          <w:rFonts w:asciiTheme="minorHAnsi" w:hAnsiTheme="minorHAnsi"/>
        </w:rPr>
        <w:t xml:space="preserve"> is</w:t>
      </w:r>
      <w:r w:rsidR="00885463" w:rsidRPr="006A5B28">
        <w:rPr>
          <w:rFonts w:asciiTheme="minorHAnsi" w:hAnsiTheme="minorHAnsi"/>
        </w:rPr>
        <w:t>!</w:t>
      </w:r>
    </w:p>
    <w:p w14:paraId="1040AA24" w14:textId="77777777" w:rsidR="00885463" w:rsidRPr="006A5B28" w:rsidRDefault="00885463" w:rsidP="00885463">
      <w:pPr>
        <w:numPr>
          <w:ilvl w:val="0"/>
          <w:numId w:val="37"/>
        </w:numPr>
        <w:ind w:left="794" w:hanging="357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A</w:t>
      </w:r>
      <w:r w:rsidRPr="006A5B28">
        <w:rPr>
          <w:rFonts w:asciiTheme="minorHAnsi" w:hAnsiTheme="minorHAnsi"/>
        </w:rPr>
        <w:t xml:space="preserve"> munkaállomásr</w:t>
      </w:r>
      <w:r>
        <w:rPr>
          <w:rFonts w:asciiTheme="minorHAnsi" w:hAnsiTheme="minorHAnsi"/>
        </w:rPr>
        <w:t>ól kapcsolódjon az FTP szerverhez és töltsön fel egy fájlt</w:t>
      </w:r>
      <w:r w:rsidRPr="006A5B28">
        <w:rPr>
          <w:rFonts w:asciiTheme="minorHAnsi" w:hAnsiTheme="minorHAnsi"/>
        </w:rPr>
        <w:t>!</w:t>
      </w:r>
    </w:p>
    <w:p w14:paraId="3AE34619" w14:textId="77777777" w:rsidR="00D53EB3" w:rsidRPr="00413843" w:rsidRDefault="00D53EB3" w:rsidP="00161D04">
      <w:pPr>
        <w:rPr>
          <w:rFonts w:asciiTheme="minorHAnsi" w:hAnsiTheme="minorHAnsi"/>
        </w:rPr>
      </w:pPr>
    </w:p>
    <w:sectPr w:rsidR="00D53EB3" w:rsidRPr="00413843" w:rsidSect="00080964">
      <w:footerReference w:type="even" r:id="rId8"/>
      <w:footnotePr>
        <w:pos w:val="beneathText"/>
      </w:footnotePr>
      <w:pgSz w:w="11905" w:h="16837"/>
      <w:pgMar w:top="709" w:right="706" w:bottom="284" w:left="42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18E19" w14:textId="77777777" w:rsidR="00E01159" w:rsidRDefault="00E01159">
      <w:r>
        <w:separator/>
      </w:r>
    </w:p>
  </w:endnote>
  <w:endnote w:type="continuationSeparator" w:id="0">
    <w:p w14:paraId="54CED1A2" w14:textId="77777777" w:rsidR="00E01159" w:rsidRDefault="00E01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tarSymbol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E6D14" w14:textId="77777777" w:rsidR="00BC184F" w:rsidRDefault="00BC184F" w:rsidP="003234A3">
    <w:pPr>
      <w:pStyle w:val="llb"/>
      <w:framePr w:wrap="around" w:vAnchor="text" w:hAnchor="margin" w:xAlign="outside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658B807D" w14:textId="77777777" w:rsidR="00BC184F" w:rsidRDefault="00BC184F" w:rsidP="003234A3">
    <w:pPr>
      <w:pStyle w:val="llb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AE421" w14:textId="77777777" w:rsidR="00E01159" w:rsidRDefault="00E01159">
      <w:r>
        <w:separator/>
      </w:r>
    </w:p>
  </w:footnote>
  <w:footnote w:type="continuationSeparator" w:id="0">
    <w:p w14:paraId="5A47CA92" w14:textId="77777777" w:rsidR="00E01159" w:rsidRDefault="00E011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3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hAnsi="Times New Roman"/>
      </w:rPr>
    </w:lvl>
  </w:abstractNum>
  <w:abstractNum w:abstractNumId="1" w15:restartNumberingAfterBreak="0">
    <w:nsid w:val="00000002"/>
    <w:multiLevelType w:val="multilevel"/>
    <w:tmpl w:val="D6006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sz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sz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  <w:sz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  <w:sz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</w:abstractNum>
  <w:abstractNum w:abstractNumId="4" w15:restartNumberingAfterBreak="0">
    <w:nsid w:val="04D51161"/>
    <w:multiLevelType w:val="hybridMultilevel"/>
    <w:tmpl w:val="4326749C"/>
    <w:lvl w:ilvl="0" w:tplc="F198E600">
      <w:start w:val="1"/>
      <w:numFmt w:val="lowerLetter"/>
      <w:lvlText w:val="%1)"/>
      <w:lvlJc w:val="left"/>
      <w:pPr>
        <w:tabs>
          <w:tab w:val="num" w:pos="1134"/>
        </w:tabs>
        <w:ind w:left="1134" w:hanging="567"/>
      </w:pPr>
      <w:rPr>
        <w:rFonts w:cs="Times New Roman" w:hint="default"/>
      </w:rPr>
    </w:lvl>
    <w:lvl w:ilvl="1" w:tplc="040E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E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E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E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E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E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E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E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1C4A748E"/>
    <w:multiLevelType w:val="hybridMultilevel"/>
    <w:tmpl w:val="DE12F78A"/>
    <w:lvl w:ilvl="0" w:tplc="29D40F50">
      <w:start w:val="1"/>
      <w:numFmt w:val="upperLetter"/>
      <w:lvlText w:val="%1."/>
      <w:lvlJc w:val="left"/>
      <w:pPr>
        <w:ind w:left="750" w:hanging="390"/>
      </w:pPr>
      <w:rPr>
        <w:rFonts w:cs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CA10E66"/>
    <w:multiLevelType w:val="hybridMultilevel"/>
    <w:tmpl w:val="212C1022"/>
    <w:lvl w:ilvl="0" w:tplc="040E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226" w:hanging="360"/>
      </w:pPr>
      <w:rPr>
        <w:rFonts w:ascii="Wingdings" w:hAnsi="Wingdings" w:cs="Wingdings" w:hint="default"/>
      </w:rPr>
    </w:lvl>
    <w:lvl w:ilvl="3" w:tplc="040E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cs="Symbol" w:hint="default"/>
      </w:rPr>
    </w:lvl>
    <w:lvl w:ilvl="4" w:tplc="040E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cs="Wingdings" w:hint="default"/>
      </w:rPr>
    </w:lvl>
    <w:lvl w:ilvl="6" w:tplc="040E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cs="Symbol" w:hint="default"/>
      </w:rPr>
    </w:lvl>
    <w:lvl w:ilvl="7" w:tplc="040E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CE95E4C"/>
    <w:multiLevelType w:val="hybridMultilevel"/>
    <w:tmpl w:val="24701E28"/>
    <w:lvl w:ilvl="0" w:tplc="040E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E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E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E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E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E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E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E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E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 w15:restartNumberingAfterBreak="0">
    <w:nsid w:val="2123696A"/>
    <w:multiLevelType w:val="hybridMultilevel"/>
    <w:tmpl w:val="E7E0FAA6"/>
    <w:lvl w:ilvl="0" w:tplc="0B8C6E96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9" w15:restartNumberingAfterBreak="0">
    <w:nsid w:val="2B5C2FE8"/>
    <w:multiLevelType w:val="hybridMultilevel"/>
    <w:tmpl w:val="2B140106"/>
    <w:lvl w:ilvl="0" w:tplc="A658188E">
      <w:start w:val="1"/>
      <w:numFmt w:val="bullet"/>
      <w:lvlText w:val="•"/>
      <w:lvlJc w:val="left"/>
      <w:pPr>
        <w:ind w:left="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86DD32">
      <w:start w:val="1"/>
      <w:numFmt w:val="bullet"/>
      <w:lvlText w:val="o"/>
      <w:lvlJc w:val="left"/>
      <w:pPr>
        <w:ind w:left="1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A2BE00">
      <w:start w:val="1"/>
      <w:numFmt w:val="bullet"/>
      <w:lvlText w:val="▪"/>
      <w:lvlJc w:val="left"/>
      <w:pPr>
        <w:ind w:left="2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B08D14">
      <w:start w:val="1"/>
      <w:numFmt w:val="bullet"/>
      <w:lvlText w:val="•"/>
      <w:lvlJc w:val="left"/>
      <w:pPr>
        <w:ind w:left="2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409D04">
      <w:start w:val="1"/>
      <w:numFmt w:val="bullet"/>
      <w:lvlText w:val="o"/>
      <w:lvlJc w:val="left"/>
      <w:pPr>
        <w:ind w:left="3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121434">
      <w:start w:val="1"/>
      <w:numFmt w:val="bullet"/>
      <w:lvlText w:val="▪"/>
      <w:lvlJc w:val="left"/>
      <w:pPr>
        <w:ind w:left="4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7EC0C8">
      <w:start w:val="1"/>
      <w:numFmt w:val="bullet"/>
      <w:lvlText w:val="•"/>
      <w:lvlJc w:val="left"/>
      <w:pPr>
        <w:ind w:left="5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464F88">
      <w:start w:val="1"/>
      <w:numFmt w:val="bullet"/>
      <w:lvlText w:val="o"/>
      <w:lvlJc w:val="left"/>
      <w:pPr>
        <w:ind w:left="5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CEDFA2">
      <w:start w:val="1"/>
      <w:numFmt w:val="bullet"/>
      <w:lvlText w:val="▪"/>
      <w:lvlJc w:val="left"/>
      <w:pPr>
        <w:ind w:left="65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10263B9"/>
    <w:multiLevelType w:val="hybridMultilevel"/>
    <w:tmpl w:val="E5E2B3B8"/>
    <w:lvl w:ilvl="0" w:tplc="040E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E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35801E74"/>
    <w:multiLevelType w:val="hybridMultilevel"/>
    <w:tmpl w:val="02BE80D2"/>
    <w:lvl w:ilvl="0" w:tplc="040E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5723516">
      <w:start w:val="1"/>
      <w:numFmt w:val="bullet"/>
      <w:lvlText w:val=""/>
      <w:lvlJc w:val="left"/>
      <w:pPr>
        <w:tabs>
          <w:tab w:val="num" w:pos="946"/>
        </w:tabs>
        <w:ind w:left="946" w:hanging="226"/>
      </w:pPr>
      <w:rPr>
        <w:rFonts w:ascii="Symbol" w:hAnsi="Symbol" w:cs="Symbol" w:hint="default"/>
      </w:rPr>
    </w:lvl>
    <w:lvl w:ilvl="2" w:tplc="040E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21D1A0C"/>
    <w:multiLevelType w:val="hybridMultilevel"/>
    <w:tmpl w:val="67F0C60C"/>
    <w:lvl w:ilvl="0" w:tplc="39B2DF8C">
      <w:start w:val="1"/>
      <w:numFmt w:val="lowerLetter"/>
      <w:lvlText w:val="(%1)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/>
      </w:rPr>
    </w:lvl>
    <w:lvl w:ilvl="1" w:tplc="75723516">
      <w:start w:val="1"/>
      <w:numFmt w:val="bullet"/>
      <w:lvlText w:val=""/>
      <w:lvlJc w:val="left"/>
      <w:pPr>
        <w:tabs>
          <w:tab w:val="num" w:pos="1654"/>
        </w:tabs>
        <w:ind w:left="1654" w:hanging="226"/>
      </w:pPr>
      <w:rPr>
        <w:rFonts w:ascii="Symbol" w:hAnsi="Symbol" w:hint="default"/>
      </w:rPr>
    </w:lvl>
    <w:lvl w:ilvl="2" w:tplc="040E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2ED518B"/>
    <w:multiLevelType w:val="hybridMultilevel"/>
    <w:tmpl w:val="F2D8E1A8"/>
    <w:lvl w:ilvl="0" w:tplc="040E000F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E0003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4" w15:restartNumberingAfterBreak="0">
    <w:nsid w:val="43264930"/>
    <w:multiLevelType w:val="hybridMultilevel"/>
    <w:tmpl w:val="B1F4782C"/>
    <w:lvl w:ilvl="0" w:tplc="0CF09D78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0E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E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E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E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E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E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E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E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 w15:restartNumberingAfterBreak="0">
    <w:nsid w:val="493D63CC"/>
    <w:multiLevelType w:val="hybridMultilevel"/>
    <w:tmpl w:val="09520A16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E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9864D6B"/>
    <w:multiLevelType w:val="hybridMultilevel"/>
    <w:tmpl w:val="6E5AED2A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E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E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E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E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E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E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E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E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7" w15:restartNumberingAfterBreak="0">
    <w:nsid w:val="49DB19C8"/>
    <w:multiLevelType w:val="hybridMultilevel"/>
    <w:tmpl w:val="DD720BEA"/>
    <w:lvl w:ilvl="0" w:tplc="040E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cs="Wingdings" w:hint="default"/>
      </w:rPr>
    </w:lvl>
    <w:lvl w:ilvl="3" w:tplc="040E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cs="Symbol" w:hint="default"/>
      </w:rPr>
    </w:lvl>
    <w:lvl w:ilvl="4" w:tplc="040E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cs="Wingdings" w:hint="default"/>
      </w:rPr>
    </w:lvl>
    <w:lvl w:ilvl="6" w:tplc="040E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cs="Symbol" w:hint="default"/>
      </w:rPr>
    </w:lvl>
    <w:lvl w:ilvl="7" w:tplc="040E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843F8E"/>
    <w:multiLevelType w:val="hybridMultilevel"/>
    <w:tmpl w:val="FCB2C780"/>
    <w:lvl w:ilvl="0" w:tplc="0C30EF58">
      <w:numFmt w:val="bullet"/>
      <w:lvlText w:val="-"/>
      <w:lvlJc w:val="left"/>
      <w:pPr>
        <w:tabs>
          <w:tab w:val="num" w:pos="567"/>
        </w:tabs>
        <w:ind w:left="567" w:hanging="567"/>
      </w:pPr>
      <w:rPr>
        <w:rFonts w:ascii="Times New Roman" w:eastAsia="Times New Roman" w:hAnsi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E438AD"/>
    <w:multiLevelType w:val="hybridMultilevel"/>
    <w:tmpl w:val="2BCA4954"/>
    <w:lvl w:ilvl="0" w:tplc="5950C030">
      <w:numFmt w:val="bullet"/>
      <w:lvlText w:val="-"/>
      <w:lvlJc w:val="left"/>
      <w:pPr>
        <w:tabs>
          <w:tab w:val="num" w:pos="567"/>
        </w:tabs>
        <w:ind w:left="567" w:hanging="567"/>
      </w:pPr>
      <w:rPr>
        <w:rFonts w:ascii="Times New Roman" w:eastAsia="Times New Roman" w:hAnsi="Times New Roman" w:hint="default"/>
      </w:rPr>
    </w:lvl>
    <w:lvl w:ilvl="1" w:tplc="040E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E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E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E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E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E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E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E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 w15:restartNumberingAfterBreak="0">
    <w:nsid w:val="4D921431"/>
    <w:multiLevelType w:val="hybridMultilevel"/>
    <w:tmpl w:val="94A642E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1E4B5B"/>
    <w:multiLevelType w:val="hybridMultilevel"/>
    <w:tmpl w:val="91BEABB0"/>
    <w:lvl w:ilvl="0" w:tplc="75723516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1534" w:hanging="360"/>
      </w:pPr>
      <w:rPr>
        <w:rFonts w:ascii="Symbol" w:hAnsi="Symbol" w:hint="default"/>
      </w:rPr>
    </w:lvl>
    <w:lvl w:ilvl="2" w:tplc="040E0005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22" w15:restartNumberingAfterBreak="0">
    <w:nsid w:val="54F75B5D"/>
    <w:multiLevelType w:val="hybridMultilevel"/>
    <w:tmpl w:val="B552A30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525DB3"/>
    <w:multiLevelType w:val="hybridMultilevel"/>
    <w:tmpl w:val="D564EBBA"/>
    <w:lvl w:ilvl="0" w:tplc="3F46E424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1" w:tplc="040E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E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E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E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E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E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E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E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4" w15:restartNumberingAfterBreak="0">
    <w:nsid w:val="5663531B"/>
    <w:multiLevelType w:val="hybridMultilevel"/>
    <w:tmpl w:val="F49EE8B6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572351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0E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FED59BE"/>
    <w:multiLevelType w:val="hybridMultilevel"/>
    <w:tmpl w:val="3B3CFEF0"/>
    <w:lvl w:ilvl="0" w:tplc="2D601162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1" w:tplc="040E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E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E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E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E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E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E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E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6" w15:restartNumberingAfterBreak="0">
    <w:nsid w:val="63BC733C"/>
    <w:multiLevelType w:val="hybridMultilevel"/>
    <w:tmpl w:val="D564EBBA"/>
    <w:lvl w:ilvl="0" w:tplc="3F46E424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1" w:tplc="040E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E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E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E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E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E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E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E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7" w15:restartNumberingAfterBreak="0">
    <w:nsid w:val="64EC74E4"/>
    <w:multiLevelType w:val="hybridMultilevel"/>
    <w:tmpl w:val="53A66B92"/>
    <w:lvl w:ilvl="0" w:tplc="040E000F">
      <w:start w:val="1"/>
      <w:numFmt w:val="decimal"/>
      <w:lvlText w:val="%1."/>
      <w:lvlJc w:val="left"/>
      <w:pPr>
        <w:ind w:left="1495" w:hanging="360"/>
      </w:pPr>
    </w:lvl>
    <w:lvl w:ilvl="1" w:tplc="040E0019" w:tentative="1">
      <w:start w:val="1"/>
      <w:numFmt w:val="lowerLetter"/>
      <w:lvlText w:val="%2."/>
      <w:lvlJc w:val="left"/>
      <w:pPr>
        <w:ind w:left="2292" w:hanging="360"/>
      </w:pPr>
    </w:lvl>
    <w:lvl w:ilvl="2" w:tplc="040E001B" w:tentative="1">
      <w:start w:val="1"/>
      <w:numFmt w:val="lowerRoman"/>
      <w:lvlText w:val="%3."/>
      <w:lvlJc w:val="right"/>
      <w:pPr>
        <w:ind w:left="3012" w:hanging="180"/>
      </w:pPr>
    </w:lvl>
    <w:lvl w:ilvl="3" w:tplc="040E000F" w:tentative="1">
      <w:start w:val="1"/>
      <w:numFmt w:val="decimal"/>
      <w:lvlText w:val="%4."/>
      <w:lvlJc w:val="left"/>
      <w:pPr>
        <w:ind w:left="3732" w:hanging="360"/>
      </w:pPr>
    </w:lvl>
    <w:lvl w:ilvl="4" w:tplc="040E0019" w:tentative="1">
      <w:start w:val="1"/>
      <w:numFmt w:val="lowerLetter"/>
      <w:lvlText w:val="%5."/>
      <w:lvlJc w:val="left"/>
      <w:pPr>
        <w:ind w:left="4452" w:hanging="360"/>
      </w:pPr>
    </w:lvl>
    <w:lvl w:ilvl="5" w:tplc="040E001B" w:tentative="1">
      <w:start w:val="1"/>
      <w:numFmt w:val="lowerRoman"/>
      <w:lvlText w:val="%6."/>
      <w:lvlJc w:val="right"/>
      <w:pPr>
        <w:ind w:left="5172" w:hanging="180"/>
      </w:pPr>
    </w:lvl>
    <w:lvl w:ilvl="6" w:tplc="040E000F" w:tentative="1">
      <w:start w:val="1"/>
      <w:numFmt w:val="decimal"/>
      <w:lvlText w:val="%7."/>
      <w:lvlJc w:val="left"/>
      <w:pPr>
        <w:ind w:left="5892" w:hanging="360"/>
      </w:pPr>
    </w:lvl>
    <w:lvl w:ilvl="7" w:tplc="040E0019" w:tentative="1">
      <w:start w:val="1"/>
      <w:numFmt w:val="lowerLetter"/>
      <w:lvlText w:val="%8."/>
      <w:lvlJc w:val="left"/>
      <w:pPr>
        <w:ind w:left="6612" w:hanging="360"/>
      </w:pPr>
    </w:lvl>
    <w:lvl w:ilvl="8" w:tplc="040E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28" w15:restartNumberingAfterBreak="0">
    <w:nsid w:val="69193282"/>
    <w:multiLevelType w:val="hybridMultilevel"/>
    <w:tmpl w:val="AE0A58FE"/>
    <w:lvl w:ilvl="0" w:tplc="040E000F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E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9" w15:restartNumberingAfterBreak="0">
    <w:nsid w:val="6A772E30"/>
    <w:multiLevelType w:val="hybridMultilevel"/>
    <w:tmpl w:val="2C9A7E38"/>
    <w:lvl w:ilvl="0" w:tplc="C2A4BE3E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BD29E3"/>
    <w:multiLevelType w:val="hybridMultilevel"/>
    <w:tmpl w:val="FAA2CC0A"/>
    <w:lvl w:ilvl="0" w:tplc="093A627E">
      <w:start w:val="1"/>
      <w:numFmt w:val="bullet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1" w:tplc="040E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E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E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E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E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E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E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E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1" w15:restartNumberingAfterBreak="0">
    <w:nsid w:val="73930DFB"/>
    <w:multiLevelType w:val="hybridMultilevel"/>
    <w:tmpl w:val="1764BE8E"/>
    <w:lvl w:ilvl="0" w:tplc="040E0003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25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7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9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1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3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5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7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94" w:hanging="360"/>
      </w:pPr>
      <w:rPr>
        <w:rFonts w:ascii="Wingdings" w:hAnsi="Wingdings" w:hint="default"/>
      </w:rPr>
    </w:lvl>
  </w:abstractNum>
  <w:abstractNum w:abstractNumId="32" w15:restartNumberingAfterBreak="0">
    <w:nsid w:val="78AE0FFC"/>
    <w:multiLevelType w:val="multilevel"/>
    <w:tmpl w:val="000000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33" w15:restartNumberingAfterBreak="0">
    <w:nsid w:val="794819A2"/>
    <w:multiLevelType w:val="hybridMultilevel"/>
    <w:tmpl w:val="D564EBBA"/>
    <w:lvl w:ilvl="0" w:tplc="3F46E424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1" w:tplc="040E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E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E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E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E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E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E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E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32"/>
  </w:num>
  <w:num w:numId="6">
    <w:abstractNumId w:val="10"/>
  </w:num>
  <w:num w:numId="7">
    <w:abstractNumId w:val="8"/>
  </w:num>
  <w:num w:numId="8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4"/>
  </w:num>
  <w:num w:numId="12">
    <w:abstractNumId w:val="19"/>
  </w:num>
  <w:num w:numId="13">
    <w:abstractNumId w:val="33"/>
  </w:num>
  <w:num w:numId="14">
    <w:abstractNumId w:val="30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5"/>
  </w:num>
  <w:num w:numId="18">
    <w:abstractNumId w:val="26"/>
  </w:num>
  <w:num w:numId="19">
    <w:abstractNumId w:val="23"/>
  </w:num>
  <w:num w:numId="20">
    <w:abstractNumId w:val="5"/>
  </w:num>
  <w:num w:numId="21">
    <w:abstractNumId w:val="18"/>
  </w:num>
  <w:num w:numId="22">
    <w:abstractNumId w:val="27"/>
  </w:num>
  <w:num w:numId="23">
    <w:abstractNumId w:val="21"/>
  </w:num>
  <w:num w:numId="24">
    <w:abstractNumId w:val="12"/>
  </w:num>
  <w:num w:numId="25">
    <w:abstractNumId w:val="15"/>
  </w:num>
  <w:num w:numId="26">
    <w:abstractNumId w:val="24"/>
  </w:num>
  <w:num w:numId="27">
    <w:abstractNumId w:val="20"/>
  </w:num>
  <w:num w:numId="28">
    <w:abstractNumId w:val="28"/>
  </w:num>
  <w:num w:numId="29">
    <w:abstractNumId w:val="11"/>
  </w:num>
  <w:num w:numId="30">
    <w:abstractNumId w:val="31"/>
  </w:num>
  <w:num w:numId="31">
    <w:abstractNumId w:val="22"/>
  </w:num>
  <w:num w:numId="32">
    <w:abstractNumId w:val="6"/>
  </w:num>
  <w:num w:numId="33">
    <w:abstractNumId w:val="13"/>
  </w:num>
  <w:num w:numId="34">
    <w:abstractNumId w:val="29"/>
  </w:num>
  <w:num w:numId="35">
    <w:abstractNumId w:val="17"/>
  </w:num>
  <w:num w:numId="36">
    <w:abstractNumId w:val="2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8AD"/>
    <w:rsid w:val="00015132"/>
    <w:rsid w:val="00016AC6"/>
    <w:rsid w:val="00017160"/>
    <w:rsid w:val="00024262"/>
    <w:rsid w:val="00024AEA"/>
    <w:rsid w:val="000430E5"/>
    <w:rsid w:val="00044A82"/>
    <w:rsid w:val="00044EAA"/>
    <w:rsid w:val="000516DE"/>
    <w:rsid w:val="00051B13"/>
    <w:rsid w:val="00053E90"/>
    <w:rsid w:val="00056EB4"/>
    <w:rsid w:val="000578CB"/>
    <w:rsid w:val="000605A8"/>
    <w:rsid w:val="00061B6C"/>
    <w:rsid w:val="00070488"/>
    <w:rsid w:val="00072A44"/>
    <w:rsid w:val="0007324E"/>
    <w:rsid w:val="000738AD"/>
    <w:rsid w:val="00080964"/>
    <w:rsid w:val="00084D3F"/>
    <w:rsid w:val="000914CB"/>
    <w:rsid w:val="000959D9"/>
    <w:rsid w:val="00096310"/>
    <w:rsid w:val="00096C90"/>
    <w:rsid w:val="000A4EEB"/>
    <w:rsid w:val="000B4391"/>
    <w:rsid w:val="000C03FC"/>
    <w:rsid w:val="000C54C6"/>
    <w:rsid w:val="000E294C"/>
    <w:rsid w:val="000E583F"/>
    <w:rsid w:val="000E7D0E"/>
    <w:rsid w:val="000F1CD9"/>
    <w:rsid w:val="000F384D"/>
    <w:rsid w:val="00110606"/>
    <w:rsid w:val="00137022"/>
    <w:rsid w:val="001454E8"/>
    <w:rsid w:val="00155ACC"/>
    <w:rsid w:val="00157FD6"/>
    <w:rsid w:val="0016115A"/>
    <w:rsid w:val="0016179F"/>
    <w:rsid w:val="00161D04"/>
    <w:rsid w:val="0017493D"/>
    <w:rsid w:val="001757A8"/>
    <w:rsid w:val="001827E5"/>
    <w:rsid w:val="001827E6"/>
    <w:rsid w:val="00191ADD"/>
    <w:rsid w:val="001945B2"/>
    <w:rsid w:val="001A100C"/>
    <w:rsid w:val="001A2214"/>
    <w:rsid w:val="001B116A"/>
    <w:rsid w:val="001B61AC"/>
    <w:rsid w:val="001B624F"/>
    <w:rsid w:val="001B7806"/>
    <w:rsid w:val="001C13E4"/>
    <w:rsid w:val="001C2505"/>
    <w:rsid w:val="001C41AD"/>
    <w:rsid w:val="002126AA"/>
    <w:rsid w:val="002148CF"/>
    <w:rsid w:val="00217A5E"/>
    <w:rsid w:val="00220CDE"/>
    <w:rsid w:val="00237674"/>
    <w:rsid w:val="002419A0"/>
    <w:rsid w:val="00252BB3"/>
    <w:rsid w:val="00262E8F"/>
    <w:rsid w:val="00266D03"/>
    <w:rsid w:val="0027003F"/>
    <w:rsid w:val="002729B3"/>
    <w:rsid w:val="002733B2"/>
    <w:rsid w:val="002841D4"/>
    <w:rsid w:val="00287033"/>
    <w:rsid w:val="002951AA"/>
    <w:rsid w:val="0029719F"/>
    <w:rsid w:val="002A4CC6"/>
    <w:rsid w:val="002C164E"/>
    <w:rsid w:val="002C3AF0"/>
    <w:rsid w:val="002C4340"/>
    <w:rsid w:val="002D2979"/>
    <w:rsid w:val="002D3444"/>
    <w:rsid w:val="002E6848"/>
    <w:rsid w:val="002F36A3"/>
    <w:rsid w:val="002F478F"/>
    <w:rsid w:val="002F6786"/>
    <w:rsid w:val="002F7F27"/>
    <w:rsid w:val="003044A8"/>
    <w:rsid w:val="003052C7"/>
    <w:rsid w:val="00305AB0"/>
    <w:rsid w:val="00307CBB"/>
    <w:rsid w:val="0031427B"/>
    <w:rsid w:val="00317DBB"/>
    <w:rsid w:val="003234A3"/>
    <w:rsid w:val="00326155"/>
    <w:rsid w:val="00326413"/>
    <w:rsid w:val="0033041A"/>
    <w:rsid w:val="003362F0"/>
    <w:rsid w:val="0034251E"/>
    <w:rsid w:val="00347559"/>
    <w:rsid w:val="003569DD"/>
    <w:rsid w:val="003606C5"/>
    <w:rsid w:val="00361DAA"/>
    <w:rsid w:val="003629D4"/>
    <w:rsid w:val="00370304"/>
    <w:rsid w:val="00375A06"/>
    <w:rsid w:val="00376B5C"/>
    <w:rsid w:val="003772EB"/>
    <w:rsid w:val="00381233"/>
    <w:rsid w:val="00381BB8"/>
    <w:rsid w:val="003857AB"/>
    <w:rsid w:val="00387D73"/>
    <w:rsid w:val="0039210D"/>
    <w:rsid w:val="00395E3E"/>
    <w:rsid w:val="003974B5"/>
    <w:rsid w:val="003A0DF5"/>
    <w:rsid w:val="003B065D"/>
    <w:rsid w:val="003B6533"/>
    <w:rsid w:val="003C030F"/>
    <w:rsid w:val="003C49B4"/>
    <w:rsid w:val="003D6099"/>
    <w:rsid w:val="003D667C"/>
    <w:rsid w:val="003E05AE"/>
    <w:rsid w:val="003E276F"/>
    <w:rsid w:val="003E2E6D"/>
    <w:rsid w:val="003E648C"/>
    <w:rsid w:val="003E717A"/>
    <w:rsid w:val="003F1CD4"/>
    <w:rsid w:val="003F4E41"/>
    <w:rsid w:val="003F5F62"/>
    <w:rsid w:val="003F61B3"/>
    <w:rsid w:val="003F6508"/>
    <w:rsid w:val="0041023F"/>
    <w:rsid w:val="0041263D"/>
    <w:rsid w:val="00413843"/>
    <w:rsid w:val="004141C5"/>
    <w:rsid w:val="004251FA"/>
    <w:rsid w:val="004263F3"/>
    <w:rsid w:val="00432357"/>
    <w:rsid w:val="00433393"/>
    <w:rsid w:val="004372E7"/>
    <w:rsid w:val="00442DEB"/>
    <w:rsid w:val="00447DBC"/>
    <w:rsid w:val="00451D85"/>
    <w:rsid w:val="00464900"/>
    <w:rsid w:val="00465BFC"/>
    <w:rsid w:val="00470CC2"/>
    <w:rsid w:val="004936D7"/>
    <w:rsid w:val="00496837"/>
    <w:rsid w:val="00496992"/>
    <w:rsid w:val="00497CA7"/>
    <w:rsid w:val="004B1757"/>
    <w:rsid w:val="004B46F0"/>
    <w:rsid w:val="004B5BB6"/>
    <w:rsid w:val="004B79B0"/>
    <w:rsid w:val="004C2858"/>
    <w:rsid w:val="004C6C58"/>
    <w:rsid w:val="004D7D73"/>
    <w:rsid w:val="004E4B37"/>
    <w:rsid w:val="004E6940"/>
    <w:rsid w:val="004E7AA3"/>
    <w:rsid w:val="004F50FA"/>
    <w:rsid w:val="00502201"/>
    <w:rsid w:val="00503F87"/>
    <w:rsid w:val="00504A96"/>
    <w:rsid w:val="005052DC"/>
    <w:rsid w:val="005065F1"/>
    <w:rsid w:val="0050716C"/>
    <w:rsid w:val="005134C8"/>
    <w:rsid w:val="0052281C"/>
    <w:rsid w:val="00525FA2"/>
    <w:rsid w:val="00534274"/>
    <w:rsid w:val="00542B5C"/>
    <w:rsid w:val="00546159"/>
    <w:rsid w:val="005461A9"/>
    <w:rsid w:val="005600C6"/>
    <w:rsid w:val="00561DE5"/>
    <w:rsid w:val="005636B1"/>
    <w:rsid w:val="00567329"/>
    <w:rsid w:val="005704D7"/>
    <w:rsid w:val="00575874"/>
    <w:rsid w:val="00577F7D"/>
    <w:rsid w:val="00580FEB"/>
    <w:rsid w:val="00592DD3"/>
    <w:rsid w:val="00596943"/>
    <w:rsid w:val="00597D09"/>
    <w:rsid w:val="005A042B"/>
    <w:rsid w:val="005B0104"/>
    <w:rsid w:val="005B521C"/>
    <w:rsid w:val="005D396D"/>
    <w:rsid w:val="005D692E"/>
    <w:rsid w:val="005E01CE"/>
    <w:rsid w:val="005E0FC6"/>
    <w:rsid w:val="005E12C4"/>
    <w:rsid w:val="005E3354"/>
    <w:rsid w:val="005E502D"/>
    <w:rsid w:val="005F0E23"/>
    <w:rsid w:val="005F4F79"/>
    <w:rsid w:val="005F518D"/>
    <w:rsid w:val="006007DC"/>
    <w:rsid w:val="00602FA6"/>
    <w:rsid w:val="00604D55"/>
    <w:rsid w:val="00610859"/>
    <w:rsid w:val="00612940"/>
    <w:rsid w:val="00613419"/>
    <w:rsid w:val="00613C4B"/>
    <w:rsid w:val="0062074B"/>
    <w:rsid w:val="00634ACB"/>
    <w:rsid w:val="006525D1"/>
    <w:rsid w:val="00663978"/>
    <w:rsid w:val="00667E90"/>
    <w:rsid w:val="00670CC0"/>
    <w:rsid w:val="00672D85"/>
    <w:rsid w:val="00677FAA"/>
    <w:rsid w:val="006A1CDB"/>
    <w:rsid w:val="006A4FB0"/>
    <w:rsid w:val="006B7210"/>
    <w:rsid w:val="006E5EA1"/>
    <w:rsid w:val="006F08DE"/>
    <w:rsid w:val="006F1A56"/>
    <w:rsid w:val="006F7959"/>
    <w:rsid w:val="00702F26"/>
    <w:rsid w:val="00703A49"/>
    <w:rsid w:val="00705C97"/>
    <w:rsid w:val="007065C5"/>
    <w:rsid w:val="00713E40"/>
    <w:rsid w:val="00717C8A"/>
    <w:rsid w:val="00720A61"/>
    <w:rsid w:val="00724841"/>
    <w:rsid w:val="007258AD"/>
    <w:rsid w:val="00743F1F"/>
    <w:rsid w:val="007477BF"/>
    <w:rsid w:val="00750F67"/>
    <w:rsid w:val="00753C0A"/>
    <w:rsid w:val="00754698"/>
    <w:rsid w:val="007566B5"/>
    <w:rsid w:val="00760D5A"/>
    <w:rsid w:val="00761CF3"/>
    <w:rsid w:val="0077578A"/>
    <w:rsid w:val="007903C2"/>
    <w:rsid w:val="00790AB6"/>
    <w:rsid w:val="0079136B"/>
    <w:rsid w:val="00791B63"/>
    <w:rsid w:val="00791C99"/>
    <w:rsid w:val="007A5541"/>
    <w:rsid w:val="007B084A"/>
    <w:rsid w:val="007B22A4"/>
    <w:rsid w:val="007C0B4B"/>
    <w:rsid w:val="007C17FD"/>
    <w:rsid w:val="007C2775"/>
    <w:rsid w:val="007D3EB5"/>
    <w:rsid w:val="007E7E72"/>
    <w:rsid w:val="008015BC"/>
    <w:rsid w:val="00803935"/>
    <w:rsid w:val="00804C2B"/>
    <w:rsid w:val="00806335"/>
    <w:rsid w:val="00812610"/>
    <w:rsid w:val="00816E1A"/>
    <w:rsid w:val="008206B2"/>
    <w:rsid w:val="00823422"/>
    <w:rsid w:val="00851A3B"/>
    <w:rsid w:val="0086083A"/>
    <w:rsid w:val="00860A1B"/>
    <w:rsid w:val="00863009"/>
    <w:rsid w:val="00873494"/>
    <w:rsid w:val="0087428A"/>
    <w:rsid w:val="00874701"/>
    <w:rsid w:val="00881492"/>
    <w:rsid w:val="00882EFF"/>
    <w:rsid w:val="008839C3"/>
    <w:rsid w:val="00883CD9"/>
    <w:rsid w:val="008850AE"/>
    <w:rsid w:val="00885463"/>
    <w:rsid w:val="00894120"/>
    <w:rsid w:val="008A0A26"/>
    <w:rsid w:val="008A201D"/>
    <w:rsid w:val="008A6BEB"/>
    <w:rsid w:val="008B0C17"/>
    <w:rsid w:val="008B69FE"/>
    <w:rsid w:val="008C372B"/>
    <w:rsid w:val="008D6ED0"/>
    <w:rsid w:val="008E22DA"/>
    <w:rsid w:val="008E73AE"/>
    <w:rsid w:val="008F125C"/>
    <w:rsid w:val="008F2BAB"/>
    <w:rsid w:val="008F5105"/>
    <w:rsid w:val="008F64C8"/>
    <w:rsid w:val="008F6E74"/>
    <w:rsid w:val="008F7831"/>
    <w:rsid w:val="00904750"/>
    <w:rsid w:val="0091147D"/>
    <w:rsid w:val="009203C9"/>
    <w:rsid w:val="00920AE2"/>
    <w:rsid w:val="00922A04"/>
    <w:rsid w:val="00934E06"/>
    <w:rsid w:val="00937C48"/>
    <w:rsid w:val="00945618"/>
    <w:rsid w:val="00954C39"/>
    <w:rsid w:val="00955543"/>
    <w:rsid w:val="00962AAD"/>
    <w:rsid w:val="009675D4"/>
    <w:rsid w:val="00972385"/>
    <w:rsid w:val="00972DCE"/>
    <w:rsid w:val="00974BDF"/>
    <w:rsid w:val="009A02F2"/>
    <w:rsid w:val="009A2222"/>
    <w:rsid w:val="009A402B"/>
    <w:rsid w:val="009A464F"/>
    <w:rsid w:val="009B2A69"/>
    <w:rsid w:val="009B3584"/>
    <w:rsid w:val="009B73E5"/>
    <w:rsid w:val="009C2D16"/>
    <w:rsid w:val="009C3AFE"/>
    <w:rsid w:val="009C5697"/>
    <w:rsid w:val="009C7C4C"/>
    <w:rsid w:val="009D4749"/>
    <w:rsid w:val="009D49CA"/>
    <w:rsid w:val="009D6D2F"/>
    <w:rsid w:val="009E4E2E"/>
    <w:rsid w:val="009F06A4"/>
    <w:rsid w:val="009F2FC2"/>
    <w:rsid w:val="009F4053"/>
    <w:rsid w:val="009F52ED"/>
    <w:rsid w:val="00A36197"/>
    <w:rsid w:val="00A37336"/>
    <w:rsid w:val="00A40D1A"/>
    <w:rsid w:val="00A50345"/>
    <w:rsid w:val="00A55D63"/>
    <w:rsid w:val="00A57419"/>
    <w:rsid w:val="00A576F7"/>
    <w:rsid w:val="00A6134D"/>
    <w:rsid w:val="00A711EC"/>
    <w:rsid w:val="00A717D6"/>
    <w:rsid w:val="00A75AA6"/>
    <w:rsid w:val="00A833B8"/>
    <w:rsid w:val="00A84D8D"/>
    <w:rsid w:val="00A864D0"/>
    <w:rsid w:val="00A87BE9"/>
    <w:rsid w:val="00A90B73"/>
    <w:rsid w:val="00A91FBF"/>
    <w:rsid w:val="00A9487C"/>
    <w:rsid w:val="00A95EB8"/>
    <w:rsid w:val="00AA2236"/>
    <w:rsid w:val="00AA2A79"/>
    <w:rsid w:val="00AA3CDA"/>
    <w:rsid w:val="00AA475B"/>
    <w:rsid w:val="00AA6B3D"/>
    <w:rsid w:val="00AB513D"/>
    <w:rsid w:val="00AC160B"/>
    <w:rsid w:val="00AC25D4"/>
    <w:rsid w:val="00AD15FB"/>
    <w:rsid w:val="00AD3BAE"/>
    <w:rsid w:val="00AD42F6"/>
    <w:rsid w:val="00AD713B"/>
    <w:rsid w:val="00AF327E"/>
    <w:rsid w:val="00AF3A03"/>
    <w:rsid w:val="00AF6574"/>
    <w:rsid w:val="00B069B5"/>
    <w:rsid w:val="00B06C92"/>
    <w:rsid w:val="00B10018"/>
    <w:rsid w:val="00B17724"/>
    <w:rsid w:val="00B2219A"/>
    <w:rsid w:val="00B318A3"/>
    <w:rsid w:val="00B35B6E"/>
    <w:rsid w:val="00B36F13"/>
    <w:rsid w:val="00B4223E"/>
    <w:rsid w:val="00B42FF7"/>
    <w:rsid w:val="00B66FFD"/>
    <w:rsid w:val="00B769F2"/>
    <w:rsid w:val="00B8123B"/>
    <w:rsid w:val="00B92615"/>
    <w:rsid w:val="00BA1D23"/>
    <w:rsid w:val="00BA2F7A"/>
    <w:rsid w:val="00BA42BC"/>
    <w:rsid w:val="00BA602E"/>
    <w:rsid w:val="00BB1424"/>
    <w:rsid w:val="00BB1500"/>
    <w:rsid w:val="00BB1E5E"/>
    <w:rsid w:val="00BB275D"/>
    <w:rsid w:val="00BB405E"/>
    <w:rsid w:val="00BB6BF0"/>
    <w:rsid w:val="00BC184F"/>
    <w:rsid w:val="00BD0B9B"/>
    <w:rsid w:val="00BE4476"/>
    <w:rsid w:val="00BE73EE"/>
    <w:rsid w:val="00BE7580"/>
    <w:rsid w:val="00BE75FE"/>
    <w:rsid w:val="00BF35EA"/>
    <w:rsid w:val="00BF4122"/>
    <w:rsid w:val="00C06386"/>
    <w:rsid w:val="00C10451"/>
    <w:rsid w:val="00C145E7"/>
    <w:rsid w:val="00C24C5E"/>
    <w:rsid w:val="00C25CF1"/>
    <w:rsid w:val="00C44B12"/>
    <w:rsid w:val="00C54B99"/>
    <w:rsid w:val="00C57B20"/>
    <w:rsid w:val="00C65F79"/>
    <w:rsid w:val="00C71699"/>
    <w:rsid w:val="00C72B43"/>
    <w:rsid w:val="00C82A2A"/>
    <w:rsid w:val="00C85BBD"/>
    <w:rsid w:val="00C97E3A"/>
    <w:rsid w:val="00CB11B4"/>
    <w:rsid w:val="00CB5836"/>
    <w:rsid w:val="00CC188B"/>
    <w:rsid w:val="00CC1E2F"/>
    <w:rsid w:val="00CC38EB"/>
    <w:rsid w:val="00CC41A5"/>
    <w:rsid w:val="00CC7C59"/>
    <w:rsid w:val="00CD6361"/>
    <w:rsid w:val="00CE340F"/>
    <w:rsid w:val="00CE7246"/>
    <w:rsid w:val="00CF3313"/>
    <w:rsid w:val="00CF3A06"/>
    <w:rsid w:val="00CF6529"/>
    <w:rsid w:val="00CF767D"/>
    <w:rsid w:val="00D035FA"/>
    <w:rsid w:val="00D07140"/>
    <w:rsid w:val="00D07441"/>
    <w:rsid w:val="00D115FB"/>
    <w:rsid w:val="00D15AD6"/>
    <w:rsid w:val="00D2280A"/>
    <w:rsid w:val="00D26E42"/>
    <w:rsid w:val="00D362DA"/>
    <w:rsid w:val="00D448FC"/>
    <w:rsid w:val="00D53EB3"/>
    <w:rsid w:val="00D57281"/>
    <w:rsid w:val="00D6029B"/>
    <w:rsid w:val="00D62679"/>
    <w:rsid w:val="00D65CF2"/>
    <w:rsid w:val="00D7150B"/>
    <w:rsid w:val="00D7767B"/>
    <w:rsid w:val="00D861CB"/>
    <w:rsid w:val="00DA5E55"/>
    <w:rsid w:val="00DB11F7"/>
    <w:rsid w:val="00DB3D32"/>
    <w:rsid w:val="00DB633E"/>
    <w:rsid w:val="00DC049F"/>
    <w:rsid w:val="00DC74F6"/>
    <w:rsid w:val="00DE557E"/>
    <w:rsid w:val="00DF28DE"/>
    <w:rsid w:val="00DF4A6B"/>
    <w:rsid w:val="00DF7455"/>
    <w:rsid w:val="00E00521"/>
    <w:rsid w:val="00E01159"/>
    <w:rsid w:val="00E02099"/>
    <w:rsid w:val="00E048DB"/>
    <w:rsid w:val="00E257DC"/>
    <w:rsid w:val="00E30901"/>
    <w:rsid w:val="00E31ECA"/>
    <w:rsid w:val="00E32335"/>
    <w:rsid w:val="00E33C8D"/>
    <w:rsid w:val="00E34A5D"/>
    <w:rsid w:val="00E34AF9"/>
    <w:rsid w:val="00E355A8"/>
    <w:rsid w:val="00E36608"/>
    <w:rsid w:val="00E55218"/>
    <w:rsid w:val="00E5575D"/>
    <w:rsid w:val="00E66CCD"/>
    <w:rsid w:val="00E76EB0"/>
    <w:rsid w:val="00E76FFA"/>
    <w:rsid w:val="00E92AE9"/>
    <w:rsid w:val="00E92FB9"/>
    <w:rsid w:val="00EA6DCC"/>
    <w:rsid w:val="00EB5BCD"/>
    <w:rsid w:val="00ED35B3"/>
    <w:rsid w:val="00ED53D7"/>
    <w:rsid w:val="00EE017B"/>
    <w:rsid w:val="00EE20F0"/>
    <w:rsid w:val="00EE3AAC"/>
    <w:rsid w:val="00EF6BF4"/>
    <w:rsid w:val="00EF736C"/>
    <w:rsid w:val="00F11624"/>
    <w:rsid w:val="00F13349"/>
    <w:rsid w:val="00F21161"/>
    <w:rsid w:val="00F34BCD"/>
    <w:rsid w:val="00F4013F"/>
    <w:rsid w:val="00F421FB"/>
    <w:rsid w:val="00F50851"/>
    <w:rsid w:val="00F5436B"/>
    <w:rsid w:val="00F63518"/>
    <w:rsid w:val="00F67276"/>
    <w:rsid w:val="00F67437"/>
    <w:rsid w:val="00F930A0"/>
    <w:rsid w:val="00F93A79"/>
    <w:rsid w:val="00F979A9"/>
    <w:rsid w:val="00FA0AC9"/>
    <w:rsid w:val="00FA2BC3"/>
    <w:rsid w:val="00FA76FF"/>
    <w:rsid w:val="00FB5447"/>
    <w:rsid w:val="00FB7826"/>
    <w:rsid w:val="00FC5968"/>
    <w:rsid w:val="00FE0205"/>
    <w:rsid w:val="00FE2499"/>
    <w:rsid w:val="00FE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6E32ACA"/>
  <w15:docId w15:val="{BBA3DA91-5082-4AFB-BF6C-096094432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B513D"/>
    <w:rPr>
      <w:sz w:val="24"/>
      <w:szCs w:val="24"/>
      <w:lang w:eastAsia="ar-SA"/>
    </w:rPr>
  </w:style>
  <w:style w:type="paragraph" w:styleId="Cmsor1">
    <w:name w:val="heading 1"/>
    <w:basedOn w:val="Norml"/>
    <w:next w:val="Norml"/>
    <w:link w:val="Cmsor1Char"/>
    <w:uiPriority w:val="99"/>
    <w:qFormat/>
    <w:rsid w:val="00860A1B"/>
    <w:pPr>
      <w:keepNext/>
      <w:tabs>
        <w:tab w:val="num" w:pos="0"/>
      </w:tabs>
      <w:overflowPunct w:val="0"/>
      <w:autoSpaceDE w:val="0"/>
      <w:textAlignment w:val="baseline"/>
      <w:outlineLvl w:val="0"/>
    </w:pPr>
    <w:rPr>
      <w:rFonts w:ascii="Arial" w:hAnsi="Arial"/>
      <w:szCs w:val="20"/>
      <w:lang w:val="es-ES"/>
    </w:rPr>
  </w:style>
  <w:style w:type="paragraph" w:styleId="Cmsor2">
    <w:name w:val="heading 2"/>
    <w:basedOn w:val="Norml"/>
    <w:next w:val="Norml"/>
    <w:link w:val="Cmsor2Char"/>
    <w:uiPriority w:val="99"/>
    <w:qFormat/>
    <w:rsid w:val="00860A1B"/>
    <w:pPr>
      <w:keepNext/>
      <w:tabs>
        <w:tab w:val="num" w:pos="0"/>
      </w:tabs>
      <w:overflowPunct w:val="0"/>
      <w:autoSpaceDE w:val="0"/>
      <w:textAlignment w:val="baseline"/>
      <w:outlineLvl w:val="1"/>
    </w:pPr>
    <w:rPr>
      <w:rFonts w:ascii="Arial" w:hAnsi="Arial"/>
      <w:b/>
      <w:szCs w:val="20"/>
      <w:lang w:val="es-ES"/>
    </w:rPr>
  </w:style>
  <w:style w:type="paragraph" w:styleId="Cmsor3">
    <w:name w:val="heading 3"/>
    <w:basedOn w:val="Norml"/>
    <w:next w:val="Norml"/>
    <w:link w:val="Cmsor3Char"/>
    <w:uiPriority w:val="99"/>
    <w:qFormat/>
    <w:rsid w:val="00860A1B"/>
    <w:pPr>
      <w:keepNext/>
      <w:tabs>
        <w:tab w:val="num" w:pos="0"/>
      </w:tabs>
      <w:overflowPunct w:val="0"/>
      <w:autoSpaceDE w:val="0"/>
      <w:jc w:val="right"/>
      <w:textAlignment w:val="baseline"/>
      <w:outlineLvl w:val="2"/>
    </w:pPr>
    <w:rPr>
      <w:rFonts w:ascii="Arial" w:hAnsi="Arial"/>
      <w:szCs w:val="20"/>
      <w:lang w:val="es-ES"/>
    </w:rPr>
  </w:style>
  <w:style w:type="paragraph" w:styleId="Cmsor4">
    <w:name w:val="heading 4"/>
    <w:basedOn w:val="Norml"/>
    <w:next w:val="Norml"/>
    <w:link w:val="Cmsor4Char"/>
    <w:uiPriority w:val="99"/>
    <w:qFormat/>
    <w:rsid w:val="00860A1B"/>
    <w:pPr>
      <w:keepNext/>
      <w:tabs>
        <w:tab w:val="num" w:pos="0"/>
      </w:tabs>
      <w:overflowPunct w:val="0"/>
      <w:autoSpaceDE w:val="0"/>
      <w:jc w:val="center"/>
      <w:textAlignment w:val="baseline"/>
      <w:outlineLvl w:val="3"/>
    </w:pPr>
    <w:rPr>
      <w:rFonts w:ascii="Arial" w:hAnsi="Arial"/>
      <w:szCs w:val="20"/>
      <w:lang w:val="es-ES"/>
    </w:rPr>
  </w:style>
  <w:style w:type="paragraph" w:styleId="Cmsor5">
    <w:name w:val="heading 5"/>
    <w:basedOn w:val="Norml"/>
    <w:next w:val="Norml"/>
    <w:link w:val="Cmsor5Char"/>
    <w:uiPriority w:val="99"/>
    <w:qFormat/>
    <w:rsid w:val="00860A1B"/>
    <w:pPr>
      <w:keepNext/>
      <w:tabs>
        <w:tab w:val="num" w:pos="0"/>
      </w:tabs>
      <w:overflowPunct w:val="0"/>
      <w:autoSpaceDE w:val="0"/>
      <w:jc w:val="center"/>
      <w:textAlignment w:val="baseline"/>
      <w:outlineLvl w:val="4"/>
    </w:pPr>
    <w:rPr>
      <w:rFonts w:ascii="Arial" w:hAnsi="Arial"/>
      <w:b/>
      <w:szCs w:val="20"/>
      <w:lang w:val="es-ES"/>
    </w:rPr>
  </w:style>
  <w:style w:type="paragraph" w:styleId="Cmsor6">
    <w:name w:val="heading 6"/>
    <w:basedOn w:val="Norml"/>
    <w:next w:val="Norml"/>
    <w:link w:val="Cmsor6Char"/>
    <w:uiPriority w:val="99"/>
    <w:qFormat/>
    <w:rsid w:val="00860A1B"/>
    <w:pPr>
      <w:tabs>
        <w:tab w:val="num" w:pos="0"/>
      </w:tabs>
      <w:spacing w:before="240" w:after="60"/>
      <w:outlineLvl w:val="5"/>
    </w:pPr>
    <w:rPr>
      <w:b/>
      <w:bCs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9"/>
    <w:locked/>
    <w:rsid w:val="00602FA6"/>
    <w:rPr>
      <w:rFonts w:ascii="Arial" w:hAnsi="Arial"/>
      <w:sz w:val="24"/>
      <w:szCs w:val="20"/>
      <w:lang w:val="es-ES" w:eastAsia="ar-SA"/>
    </w:rPr>
  </w:style>
  <w:style w:type="character" w:customStyle="1" w:styleId="Cmsor2Char">
    <w:name w:val="Címsor 2 Char"/>
    <w:basedOn w:val="Bekezdsalapbettpusa"/>
    <w:link w:val="Cmsor2"/>
    <w:uiPriority w:val="99"/>
    <w:locked/>
    <w:rsid w:val="00602FA6"/>
    <w:rPr>
      <w:rFonts w:ascii="Arial" w:hAnsi="Arial"/>
      <w:b/>
      <w:sz w:val="24"/>
      <w:szCs w:val="20"/>
      <w:lang w:val="es-ES" w:eastAsia="ar-SA"/>
    </w:rPr>
  </w:style>
  <w:style w:type="character" w:customStyle="1" w:styleId="Cmsor3Char">
    <w:name w:val="Címsor 3 Char"/>
    <w:basedOn w:val="Bekezdsalapbettpusa"/>
    <w:link w:val="Cmsor3"/>
    <w:uiPriority w:val="99"/>
    <w:locked/>
    <w:rsid w:val="00602FA6"/>
    <w:rPr>
      <w:rFonts w:ascii="Arial" w:hAnsi="Arial"/>
      <w:sz w:val="24"/>
      <w:szCs w:val="20"/>
      <w:lang w:val="es-ES" w:eastAsia="ar-SA"/>
    </w:rPr>
  </w:style>
  <w:style w:type="character" w:customStyle="1" w:styleId="Cmsor4Char">
    <w:name w:val="Címsor 4 Char"/>
    <w:basedOn w:val="Bekezdsalapbettpusa"/>
    <w:link w:val="Cmsor4"/>
    <w:uiPriority w:val="99"/>
    <w:locked/>
    <w:rsid w:val="00602FA6"/>
    <w:rPr>
      <w:rFonts w:ascii="Arial" w:hAnsi="Arial"/>
      <w:sz w:val="24"/>
      <w:szCs w:val="20"/>
      <w:lang w:val="es-ES" w:eastAsia="ar-SA"/>
    </w:rPr>
  </w:style>
  <w:style w:type="character" w:customStyle="1" w:styleId="Cmsor5Char">
    <w:name w:val="Címsor 5 Char"/>
    <w:basedOn w:val="Bekezdsalapbettpusa"/>
    <w:link w:val="Cmsor5"/>
    <w:uiPriority w:val="99"/>
    <w:locked/>
    <w:rsid w:val="00602FA6"/>
    <w:rPr>
      <w:rFonts w:ascii="Arial" w:hAnsi="Arial"/>
      <w:b/>
      <w:sz w:val="24"/>
      <w:szCs w:val="20"/>
      <w:lang w:val="es-ES" w:eastAsia="ar-SA"/>
    </w:rPr>
  </w:style>
  <w:style w:type="character" w:customStyle="1" w:styleId="Cmsor6Char">
    <w:name w:val="Címsor 6 Char"/>
    <w:basedOn w:val="Bekezdsalapbettpusa"/>
    <w:link w:val="Cmsor6"/>
    <w:uiPriority w:val="99"/>
    <w:locked/>
    <w:rsid w:val="00602FA6"/>
    <w:rPr>
      <w:b/>
      <w:bCs/>
      <w:lang w:eastAsia="ar-SA"/>
    </w:rPr>
  </w:style>
  <w:style w:type="character" w:customStyle="1" w:styleId="WW8Num1z0">
    <w:name w:val="WW8Num1z0"/>
    <w:uiPriority w:val="99"/>
    <w:rsid w:val="00860A1B"/>
    <w:rPr>
      <w:rFonts w:ascii="Times New Roman" w:hAnsi="Times New Roman"/>
    </w:rPr>
  </w:style>
  <w:style w:type="character" w:customStyle="1" w:styleId="Absatz-Standardschriftart">
    <w:name w:val="Absatz-Standardschriftart"/>
    <w:uiPriority w:val="99"/>
    <w:rsid w:val="00860A1B"/>
  </w:style>
  <w:style w:type="character" w:customStyle="1" w:styleId="WW-Absatz-Standardschriftart">
    <w:name w:val="WW-Absatz-Standardschriftart"/>
    <w:uiPriority w:val="99"/>
    <w:rsid w:val="00860A1B"/>
  </w:style>
  <w:style w:type="character" w:customStyle="1" w:styleId="WW8Num2z0">
    <w:name w:val="WW8Num2z0"/>
    <w:uiPriority w:val="99"/>
    <w:rsid w:val="00860A1B"/>
    <w:rPr>
      <w:rFonts w:ascii="Times New Roman" w:hAnsi="Times New Roman"/>
    </w:rPr>
  </w:style>
  <w:style w:type="character" w:customStyle="1" w:styleId="WW8Num2z1">
    <w:name w:val="WW8Num2z1"/>
    <w:uiPriority w:val="99"/>
    <w:rsid w:val="00860A1B"/>
    <w:rPr>
      <w:rFonts w:ascii="Courier New" w:hAnsi="Courier New"/>
    </w:rPr>
  </w:style>
  <w:style w:type="character" w:customStyle="1" w:styleId="WW8Num2z2">
    <w:name w:val="WW8Num2z2"/>
    <w:uiPriority w:val="99"/>
    <w:rsid w:val="00860A1B"/>
    <w:rPr>
      <w:rFonts w:ascii="Wingdings" w:hAnsi="Wingdings"/>
    </w:rPr>
  </w:style>
  <w:style w:type="character" w:customStyle="1" w:styleId="WW8Num2z3">
    <w:name w:val="WW8Num2z3"/>
    <w:uiPriority w:val="99"/>
    <w:rsid w:val="00860A1B"/>
    <w:rPr>
      <w:rFonts w:ascii="Symbol" w:hAnsi="Symbol"/>
    </w:rPr>
  </w:style>
  <w:style w:type="character" w:customStyle="1" w:styleId="Bekezdsalap-bettpusa1">
    <w:name w:val="Bekezdés alap-betűtípusa1"/>
    <w:uiPriority w:val="99"/>
    <w:rsid w:val="00860A1B"/>
  </w:style>
  <w:style w:type="character" w:customStyle="1" w:styleId="Szmozsjelek">
    <w:name w:val="Számozásjelek"/>
    <w:uiPriority w:val="99"/>
    <w:rsid w:val="00860A1B"/>
  </w:style>
  <w:style w:type="character" w:customStyle="1" w:styleId="Felsorolsjel">
    <w:name w:val="Felsorolásjel"/>
    <w:uiPriority w:val="99"/>
    <w:rsid w:val="00860A1B"/>
    <w:rPr>
      <w:rFonts w:ascii="StarSymbol" w:eastAsia="StarSymbol" w:hAnsi="StarSymbol"/>
      <w:sz w:val="18"/>
    </w:rPr>
  </w:style>
  <w:style w:type="paragraph" w:customStyle="1" w:styleId="Cmsor">
    <w:name w:val="Címsor"/>
    <w:basedOn w:val="Norml"/>
    <w:next w:val="Szvegtrzs"/>
    <w:uiPriority w:val="99"/>
    <w:rsid w:val="00860A1B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Szvegtrzs">
    <w:name w:val="Body Text"/>
    <w:basedOn w:val="Norml"/>
    <w:link w:val="SzvegtrzsChar"/>
    <w:uiPriority w:val="99"/>
    <w:rsid w:val="00860A1B"/>
    <w:pPr>
      <w:overflowPunct w:val="0"/>
      <w:autoSpaceDE w:val="0"/>
      <w:textAlignment w:val="baseline"/>
    </w:pPr>
    <w:rPr>
      <w:b/>
      <w:bCs/>
      <w:sz w:val="28"/>
      <w:szCs w:val="20"/>
      <w:lang w:val="es-ES"/>
    </w:rPr>
  </w:style>
  <w:style w:type="character" w:customStyle="1" w:styleId="SzvegtrzsChar">
    <w:name w:val="Szövegtörzs Char"/>
    <w:basedOn w:val="Bekezdsalapbettpusa"/>
    <w:link w:val="Szvegtrzs"/>
    <w:uiPriority w:val="99"/>
    <w:semiHidden/>
    <w:locked/>
    <w:rsid w:val="00602FA6"/>
    <w:rPr>
      <w:rFonts w:cs="Times New Roman"/>
      <w:sz w:val="24"/>
      <w:szCs w:val="24"/>
      <w:lang w:eastAsia="ar-SA" w:bidi="ar-SA"/>
    </w:rPr>
  </w:style>
  <w:style w:type="paragraph" w:styleId="Lista">
    <w:name w:val="List"/>
    <w:basedOn w:val="Szvegtrzs"/>
    <w:uiPriority w:val="99"/>
    <w:rsid w:val="00860A1B"/>
    <w:rPr>
      <w:rFonts w:cs="Tahoma"/>
    </w:rPr>
  </w:style>
  <w:style w:type="paragraph" w:customStyle="1" w:styleId="Felirat">
    <w:name w:val="Felirat"/>
    <w:basedOn w:val="Norml"/>
    <w:uiPriority w:val="99"/>
    <w:rsid w:val="00860A1B"/>
    <w:pPr>
      <w:suppressLineNumbers/>
      <w:spacing w:before="120" w:after="120"/>
    </w:pPr>
    <w:rPr>
      <w:rFonts w:cs="Tahoma"/>
      <w:i/>
      <w:iCs/>
    </w:rPr>
  </w:style>
  <w:style w:type="paragraph" w:customStyle="1" w:styleId="Trgymutat">
    <w:name w:val="Tárgymutató"/>
    <w:basedOn w:val="Norml"/>
    <w:uiPriority w:val="99"/>
    <w:rsid w:val="00860A1B"/>
    <w:pPr>
      <w:suppressLineNumbers/>
    </w:pPr>
    <w:rPr>
      <w:rFonts w:cs="Tahoma"/>
    </w:rPr>
  </w:style>
  <w:style w:type="paragraph" w:customStyle="1" w:styleId="1-s">
    <w:name w:val="1-ső"/>
    <w:basedOn w:val="Norml"/>
    <w:uiPriority w:val="99"/>
    <w:rsid w:val="00860A1B"/>
    <w:pPr>
      <w:widowControl w:val="0"/>
      <w:ind w:left="426" w:hanging="426"/>
    </w:pPr>
    <w:rPr>
      <w:sz w:val="26"/>
      <w:szCs w:val="20"/>
    </w:rPr>
  </w:style>
  <w:style w:type="paragraph" w:customStyle="1" w:styleId="2">
    <w:name w:val="2"/>
    <w:basedOn w:val="Norml"/>
    <w:uiPriority w:val="99"/>
    <w:rsid w:val="00860A1B"/>
    <w:pPr>
      <w:widowControl w:val="0"/>
      <w:ind w:left="709" w:hanging="283"/>
      <w:jc w:val="both"/>
    </w:pPr>
    <w:rPr>
      <w:sz w:val="26"/>
      <w:szCs w:val="20"/>
    </w:rPr>
  </w:style>
  <w:style w:type="paragraph" w:customStyle="1" w:styleId="1">
    <w:name w:val="1"/>
    <w:basedOn w:val="Norml"/>
    <w:uiPriority w:val="99"/>
    <w:rsid w:val="00860A1B"/>
    <w:pPr>
      <w:widowControl w:val="0"/>
      <w:ind w:left="426"/>
      <w:jc w:val="both"/>
    </w:pPr>
    <w:rPr>
      <w:sz w:val="26"/>
      <w:szCs w:val="20"/>
    </w:rPr>
  </w:style>
  <w:style w:type="paragraph" w:styleId="llb">
    <w:name w:val="footer"/>
    <w:basedOn w:val="Norml"/>
    <w:link w:val="llbChar"/>
    <w:uiPriority w:val="99"/>
    <w:rsid w:val="00860A1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semiHidden/>
    <w:locked/>
    <w:rsid w:val="00602FA6"/>
    <w:rPr>
      <w:rFonts w:cs="Times New Roman"/>
      <w:sz w:val="24"/>
      <w:szCs w:val="24"/>
      <w:lang w:eastAsia="ar-SA" w:bidi="ar-SA"/>
    </w:rPr>
  </w:style>
  <w:style w:type="paragraph" w:styleId="lfej">
    <w:name w:val="header"/>
    <w:basedOn w:val="Norml"/>
    <w:link w:val="lfejChar"/>
    <w:uiPriority w:val="99"/>
    <w:rsid w:val="00860A1B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locked/>
    <w:rsid w:val="00AB513D"/>
    <w:rPr>
      <w:rFonts w:cs="Times New Roman"/>
      <w:sz w:val="24"/>
      <w:lang w:eastAsia="ar-SA" w:bidi="ar-SA"/>
    </w:rPr>
  </w:style>
  <w:style w:type="paragraph" w:customStyle="1" w:styleId="BodyText21">
    <w:name w:val="Body Text 21"/>
    <w:basedOn w:val="Norml"/>
    <w:uiPriority w:val="99"/>
    <w:rsid w:val="00860A1B"/>
    <w:pPr>
      <w:overflowPunct w:val="0"/>
      <w:autoSpaceDE w:val="0"/>
      <w:ind w:left="450" w:hanging="450"/>
      <w:textAlignment w:val="baseline"/>
    </w:pPr>
    <w:rPr>
      <w:sz w:val="26"/>
      <w:szCs w:val="20"/>
    </w:rPr>
  </w:style>
  <w:style w:type="paragraph" w:customStyle="1" w:styleId="Tblzattartalom">
    <w:name w:val="Táblázattartalom"/>
    <w:basedOn w:val="Norml"/>
    <w:uiPriority w:val="99"/>
    <w:rsid w:val="00860A1B"/>
    <w:pPr>
      <w:suppressLineNumbers/>
    </w:pPr>
  </w:style>
  <w:style w:type="paragraph" w:customStyle="1" w:styleId="Tblzatfejlc">
    <w:name w:val="Táblázatfejléc"/>
    <w:basedOn w:val="Tblzattartalom"/>
    <w:uiPriority w:val="99"/>
    <w:rsid w:val="00860A1B"/>
    <w:pPr>
      <w:jc w:val="center"/>
    </w:pPr>
    <w:rPr>
      <w:b/>
      <w:bCs/>
    </w:rPr>
  </w:style>
  <w:style w:type="character" w:styleId="Oldalszm">
    <w:name w:val="page number"/>
    <w:basedOn w:val="Bekezdsalapbettpusa"/>
    <w:uiPriority w:val="99"/>
    <w:rsid w:val="003234A3"/>
    <w:rPr>
      <w:rFonts w:cs="Times New Roman"/>
    </w:rPr>
  </w:style>
  <w:style w:type="table" w:styleId="Rcsostblzat">
    <w:name w:val="Table Grid"/>
    <w:basedOn w:val="Normltblzat"/>
    <w:uiPriority w:val="99"/>
    <w:rsid w:val="00E92AE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Jegyzethivatkozs">
    <w:name w:val="annotation reference"/>
    <w:basedOn w:val="Bekezdsalapbettpusa"/>
    <w:uiPriority w:val="99"/>
    <w:rsid w:val="006A1CDB"/>
    <w:rPr>
      <w:rFonts w:cs="Times New Roman"/>
      <w:sz w:val="16"/>
    </w:rPr>
  </w:style>
  <w:style w:type="paragraph" w:styleId="Jegyzetszveg">
    <w:name w:val="annotation text"/>
    <w:basedOn w:val="Norml"/>
    <w:link w:val="JegyzetszvegChar"/>
    <w:uiPriority w:val="99"/>
    <w:rsid w:val="006A1CDB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locked/>
    <w:rsid w:val="006A1CDB"/>
    <w:rPr>
      <w:rFonts w:cs="Times New Roman"/>
      <w:lang w:eastAsia="ar-SA" w:bidi="ar-SA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rsid w:val="006A1CDB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locked/>
    <w:rsid w:val="006A1CDB"/>
    <w:rPr>
      <w:rFonts w:cs="Times New Roman"/>
      <w:b/>
      <w:lang w:eastAsia="ar-SA" w:bidi="ar-SA"/>
    </w:rPr>
  </w:style>
  <w:style w:type="paragraph" w:styleId="Buborkszveg">
    <w:name w:val="Balloon Text"/>
    <w:basedOn w:val="Norml"/>
    <w:link w:val="BuborkszvegChar"/>
    <w:uiPriority w:val="99"/>
    <w:rsid w:val="006A1CDB"/>
    <w:rPr>
      <w:rFonts w:ascii="Tahoma" w:hAnsi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locked/>
    <w:rsid w:val="006A1CDB"/>
    <w:rPr>
      <w:rFonts w:ascii="Tahoma" w:hAnsi="Tahoma" w:cs="Times New Roman"/>
      <w:sz w:val="16"/>
      <w:lang w:eastAsia="ar-SA" w:bidi="ar-SA"/>
    </w:rPr>
  </w:style>
  <w:style w:type="paragraph" w:styleId="Listaszerbekezds">
    <w:name w:val="List Paragraph"/>
    <w:basedOn w:val="Norml"/>
    <w:uiPriority w:val="34"/>
    <w:qFormat/>
    <w:rsid w:val="00A36197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styleId="Hiperhivatkozs">
    <w:name w:val="Hyperlink"/>
    <w:basedOn w:val="Bekezdsalapbettpusa"/>
    <w:uiPriority w:val="99"/>
    <w:unhideWhenUsed/>
    <w:rsid w:val="008C37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1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7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7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C7B704-6DC1-41FE-B4D8-1198D5FCD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953</Words>
  <Characters>6578</Characters>
  <Application>Microsoft Office Word</Application>
  <DocSecurity>0</DocSecurity>
  <Lines>54</Lines>
  <Paragraphs>15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 vizsgázó neve:………………………</vt:lpstr>
      <vt:lpstr>A vizsgázó neve:………………………</vt:lpstr>
    </vt:vector>
  </TitlesOfParts>
  <Company>.</Company>
  <LinksUpToDate>false</LinksUpToDate>
  <CharactersWithSpaces>7516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vizsgázó neve:………………………</dc:title>
  <dc:creator>bitpasztor@gmail.com</dc:creator>
  <cp:lastModifiedBy>bitpasztor@sulid.hu</cp:lastModifiedBy>
  <cp:revision>18</cp:revision>
  <cp:lastPrinted>2016-04-03T14:46:00Z</cp:lastPrinted>
  <dcterms:created xsi:type="dcterms:W3CDTF">2021-04-15T15:18:00Z</dcterms:created>
  <dcterms:modified xsi:type="dcterms:W3CDTF">2022-04-03T20:01:00Z</dcterms:modified>
</cp:coreProperties>
</file>